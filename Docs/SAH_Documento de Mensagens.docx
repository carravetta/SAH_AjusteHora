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5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2"/>
        <w:gridCol w:w="5953"/>
      </w:tblGrid>
      <w:tr w:rsidR="00E70DCA" w:rsidRPr="00C727C1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70DCA" w:rsidRPr="00C727C1" w:rsidRDefault="00E70DCA" w:rsidP="000F6B9B">
            <w:pPr>
              <w:rPr>
                <w:rFonts w:cs="Arial"/>
                <w:b/>
                <w:sz w:val="16"/>
                <w:szCs w:val="16"/>
              </w:rPr>
            </w:pPr>
            <w:r w:rsidRPr="00C727C1">
              <w:rPr>
                <w:rFonts w:cs="Arial"/>
                <w:b/>
                <w:sz w:val="16"/>
                <w:szCs w:val="16"/>
              </w:rPr>
              <w:t>Nome do Projeto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DCA" w:rsidRPr="005234E9" w:rsidRDefault="00E70DCA" w:rsidP="00855317">
            <w:pPr>
              <w:pStyle w:val="Contedodatabela"/>
              <w:rPr>
                <w:rFonts w:cs="Arial"/>
                <w:b/>
                <w:sz w:val="16"/>
                <w:szCs w:val="16"/>
              </w:rPr>
            </w:pPr>
            <w:r w:rsidRPr="000B5F37">
              <w:rPr>
                <w:rFonts w:cs="Arial"/>
                <w:b/>
                <w:sz w:val="16"/>
                <w:szCs w:val="16"/>
              </w:rPr>
              <w:t>S</w:t>
            </w:r>
            <w:r w:rsidR="00855317">
              <w:rPr>
                <w:rFonts w:cs="Arial"/>
                <w:b/>
                <w:sz w:val="16"/>
                <w:szCs w:val="16"/>
              </w:rPr>
              <w:t>A</w:t>
            </w:r>
            <w:r w:rsidR="004C2F4C">
              <w:rPr>
                <w:rFonts w:cs="Arial"/>
                <w:b/>
                <w:sz w:val="16"/>
                <w:szCs w:val="16"/>
              </w:rPr>
              <w:t>H</w:t>
            </w:r>
            <w:r w:rsidRPr="000B5F37">
              <w:rPr>
                <w:rFonts w:cs="Arial"/>
                <w:b/>
                <w:sz w:val="16"/>
                <w:szCs w:val="16"/>
              </w:rPr>
              <w:t xml:space="preserve"> – Sistema de </w:t>
            </w:r>
            <w:r w:rsidR="004C2F4C">
              <w:rPr>
                <w:rFonts w:cs="Arial"/>
                <w:b/>
                <w:sz w:val="16"/>
                <w:szCs w:val="16"/>
              </w:rPr>
              <w:t>Ajuste de Horas</w:t>
            </w:r>
          </w:p>
        </w:tc>
      </w:tr>
      <w:tr w:rsidR="00E70DCA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70DCA" w:rsidRPr="0024190E" w:rsidRDefault="00E70DCA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Responsável do Projeto / Área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DCA" w:rsidRPr="005234E9" w:rsidRDefault="004C2F4C" w:rsidP="000F6B9B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Raphael Leite Campos</w:t>
            </w:r>
          </w:p>
        </w:tc>
      </w:tr>
      <w:tr w:rsidR="00E70DCA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70DCA" w:rsidRPr="0024190E" w:rsidRDefault="00E70DCA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E-mail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DCA" w:rsidRPr="005234E9" w:rsidRDefault="004C2F4C" w:rsidP="000F6B9B">
            <w:pPr>
              <w:pStyle w:val="Contedodatabela"/>
              <w:rPr>
                <w:rFonts w:cs="Arial"/>
                <w:sz w:val="16"/>
                <w:szCs w:val="16"/>
              </w:rPr>
            </w:pPr>
            <w:hyperlink r:id="rId8" w:history="1">
              <w:r w:rsidRPr="00673DB5">
                <w:rPr>
                  <w:rStyle w:val="Hyperlink"/>
                </w:rPr>
                <w:t>raphalellc@uinisinos.br</w:t>
              </w:r>
            </w:hyperlink>
          </w:p>
        </w:tc>
      </w:tr>
      <w:tr w:rsidR="00E70DCA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70DCA" w:rsidRPr="0024190E" w:rsidRDefault="00E70DCA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Telefone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DCA" w:rsidRPr="005234E9" w:rsidRDefault="004C2F4C" w:rsidP="004C2F4C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(51</w:t>
            </w:r>
            <w:r w:rsidR="00E70DCA" w:rsidRPr="000B5F37">
              <w:rPr>
                <w:rFonts w:cs="Arial"/>
                <w:sz w:val="16"/>
                <w:szCs w:val="16"/>
              </w:rPr>
              <w:t xml:space="preserve">) </w:t>
            </w:r>
            <w:r>
              <w:rPr>
                <w:rFonts w:cs="Arial"/>
                <w:sz w:val="16"/>
                <w:szCs w:val="16"/>
              </w:rPr>
              <w:t>99708824</w:t>
            </w:r>
          </w:p>
        </w:tc>
      </w:tr>
    </w:tbl>
    <w:p w:rsidR="00C96194" w:rsidRDefault="00C96194" w:rsidP="00C96194">
      <w:pPr>
        <w:pStyle w:val="Corpodetexto"/>
        <w:spacing w:after="0"/>
        <w:rPr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2"/>
        <w:gridCol w:w="5953"/>
      </w:tblGrid>
      <w:tr w:rsidR="00E70DCA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70DCA" w:rsidRPr="0024190E" w:rsidRDefault="00E70DCA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Responsável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DCA" w:rsidRPr="00D93AFE" w:rsidRDefault="004C2F4C" w:rsidP="000F6B9B">
            <w:pPr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Tatiane </w:t>
            </w:r>
            <w:proofErr w:type="spellStart"/>
            <w:r>
              <w:rPr>
                <w:rFonts w:cs="Arial"/>
                <w:sz w:val="16"/>
                <w:szCs w:val="16"/>
              </w:rPr>
              <w:t>Coreixas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 Morais</w:t>
            </w:r>
          </w:p>
        </w:tc>
      </w:tr>
      <w:tr w:rsidR="00E70DCA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70DCA" w:rsidRPr="0024190E" w:rsidRDefault="00E70DCA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E-mail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DCA" w:rsidRPr="00D93AFE" w:rsidRDefault="004C2F4C" w:rsidP="000F6B9B">
            <w:pPr>
              <w:rPr>
                <w:sz w:val="16"/>
                <w:szCs w:val="16"/>
              </w:rPr>
            </w:pPr>
            <w:hyperlink r:id="rId9" w:history="1">
              <w:r w:rsidRPr="00673DB5">
                <w:rPr>
                  <w:rStyle w:val="Hyperlink"/>
                </w:rPr>
                <w:t>tcoreixas@unisinos.br</w:t>
              </w:r>
            </w:hyperlink>
          </w:p>
        </w:tc>
      </w:tr>
      <w:tr w:rsidR="00E70DCA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70DCA" w:rsidRPr="0024190E" w:rsidRDefault="00E70DCA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Telefone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DCA" w:rsidRPr="00D93AFE" w:rsidRDefault="00E70DCA" w:rsidP="000F6B9B">
            <w:pPr>
              <w:rPr>
                <w:sz w:val="16"/>
                <w:szCs w:val="16"/>
              </w:rPr>
            </w:pPr>
          </w:p>
        </w:tc>
      </w:tr>
    </w:tbl>
    <w:p w:rsidR="00E70DCA" w:rsidRDefault="00E70DCA" w:rsidP="00C96194">
      <w:pPr>
        <w:pStyle w:val="Corpodetexto"/>
        <w:spacing w:after="0"/>
        <w:rPr>
          <w:szCs w:val="20"/>
        </w:rPr>
      </w:pPr>
    </w:p>
    <w:p w:rsidR="00E70DCA" w:rsidRPr="00C727C1" w:rsidRDefault="00E70DCA" w:rsidP="00C96194">
      <w:pPr>
        <w:pStyle w:val="Corpodetexto"/>
        <w:spacing w:after="0"/>
        <w:rPr>
          <w:szCs w:val="20"/>
        </w:rPr>
      </w:pPr>
    </w:p>
    <w:p w:rsidR="00C96194" w:rsidRPr="00C96194" w:rsidRDefault="00C96194" w:rsidP="00C96194">
      <w:pPr>
        <w:pStyle w:val="Subttulo"/>
        <w:spacing w:before="0" w:after="0"/>
        <w:rPr>
          <w:i w:val="0"/>
          <w:sz w:val="36"/>
          <w:szCs w:val="36"/>
        </w:rPr>
      </w:pPr>
    </w:p>
    <w:p w:rsidR="00793B09" w:rsidRPr="00BC1A20" w:rsidRDefault="002951DA" w:rsidP="00BC1A20">
      <w:pPr>
        <w:pStyle w:val="Ttulo"/>
        <w:spacing w:before="0" w:after="0"/>
      </w:pPr>
      <w:r w:rsidRPr="00BC1A20">
        <w:t>Documento de Mensagens</w:t>
      </w:r>
    </w:p>
    <w:p w:rsidR="00BC1A20" w:rsidRPr="00BC1A20" w:rsidRDefault="00BC1A20" w:rsidP="00BC1A20">
      <w:pPr>
        <w:pStyle w:val="Subttulo"/>
        <w:spacing w:before="0" w:after="0"/>
        <w:rPr>
          <w:i w:val="0"/>
          <w:sz w:val="36"/>
          <w:szCs w:val="36"/>
        </w:rPr>
      </w:pPr>
    </w:p>
    <w:tbl>
      <w:tblPr>
        <w:tblW w:w="0" w:type="auto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E40F1A" w:rsidRPr="0003472C">
        <w:trPr>
          <w:tblHeader/>
        </w:trPr>
        <w:tc>
          <w:tcPr>
            <w:tcW w:w="8504" w:type="dxa"/>
            <w:shd w:val="clear" w:color="auto" w:fill="D9ECFF"/>
          </w:tcPr>
          <w:p w:rsidR="00E40F1A" w:rsidRPr="0003472C" w:rsidRDefault="00E40F1A" w:rsidP="00F9765D">
            <w:pPr>
              <w:pStyle w:val="Ttulo1"/>
              <w:jc w:val="center"/>
              <w:rPr>
                <w:rFonts w:cs="Arial"/>
              </w:rPr>
            </w:pPr>
            <w:r w:rsidRPr="0003472C">
              <w:rPr>
                <w:rFonts w:cs="Arial"/>
              </w:rPr>
              <w:t xml:space="preserve">Histórico de </w:t>
            </w:r>
            <w:r w:rsidR="00F9765D" w:rsidRPr="0003472C">
              <w:rPr>
                <w:rFonts w:cs="Arial"/>
              </w:rPr>
              <w:t>Mudanças</w:t>
            </w:r>
          </w:p>
        </w:tc>
      </w:tr>
    </w:tbl>
    <w:p w:rsidR="00E40F1A" w:rsidRPr="00BC1A20" w:rsidRDefault="00E40F1A" w:rsidP="00CB4F73">
      <w:pPr>
        <w:pStyle w:val="Corpodetexto2"/>
        <w:rPr>
          <w:sz w:val="8"/>
          <w:szCs w:val="8"/>
        </w:rPr>
      </w:pPr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843"/>
        <w:gridCol w:w="4111"/>
        <w:gridCol w:w="1417"/>
      </w:tblGrid>
      <w:tr w:rsidR="0083121E" w:rsidRPr="0003472C" w:rsidTr="00141340">
        <w:tc>
          <w:tcPr>
            <w:tcW w:w="1134" w:type="dxa"/>
            <w:tcBorders>
              <w:bottom w:val="single" w:sz="6" w:space="0" w:color="auto"/>
            </w:tcBorders>
            <w:shd w:val="clear" w:color="auto" w:fill="DAEEF3"/>
          </w:tcPr>
          <w:p w:rsidR="00793B09" w:rsidRPr="0003472C" w:rsidRDefault="00793B09" w:rsidP="009E25F1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Data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DAEEF3"/>
          </w:tcPr>
          <w:p w:rsidR="00793B09" w:rsidRPr="0003472C" w:rsidRDefault="0083121E" w:rsidP="009E25F1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Autor</w:t>
            </w:r>
          </w:p>
        </w:tc>
        <w:tc>
          <w:tcPr>
            <w:tcW w:w="4111" w:type="dxa"/>
            <w:tcBorders>
              <w:bottom w:val="single" w:sz="6" w:space="0" w:color="auto"/>
            </w:tcBorders>
            <w:shd w:val="clear" w:color="auto" w:fill="DAEEF3"/>
          </w:tcPr>
          <w:p w:rsidR="00793B09" w:rsidRPr="0003472C" w:rsidRDefault="00793B09" w:rsidP="009E25F1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Descrição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DAEEF3"/>
          </w:tcPr>
          <w:p w:rsidR="00793B09" w:rsidRPr="0003472C" w:rsidRDefault="00F703DD" w:rsidP="009E25F1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Versão</w:t>
            </w:r>
          </w:p>
        </w:tc>
      </w:tr>
      <w:tr w:rsidR="003A3DCE" w:rsidRPr="0003472C" w:rsidTr="00141340">
        <w:tc>
          <w:tcPr>
            <w:tcW w:w="1134" w:type="dxa"/>
          </w:tcPr>
          <w:p w:rsidR="003A3DCE" w:rsidRPr="0003472C" w:rsidRDefault="004C2F4C" w:rsidP="004C2F4C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22/10</w:t>
            </w:r>
            <w:r w:rsidR="00141340">
              <w:rPr>
                <w:rFonts w:eastAsia="Arial Unicode MS" w:cs="Arial"/>
                <w:sz w:val="18"/>
                <w:szCs w:val="24"/>
              </w:rPr>
              <w:t>/201</w:t>
            </w:r>
            <w:r w:rsidR="00E84C63">
              <w:rPr>
                <w:rFonts w:eastAsia="Arial Unicode MS" w:cs="Arial"/>
                <w:sz w:val="18"/>
                <w:szCs w:val="24"/>
              </w:rPr>
              <w:t>6</w:t>
            </w:r>
          </w:p>
        </w:tc>
        <w:tc>
          <w:tcPr>
            <w:tcW w:w="1843" w:type="dxa"/>
          </w:tcPr>
          <w:p w:rsidR="00A2664E" w:rsidRPr="0003472C" w:rsidRDefault="00141340" w:rsidP="004C2F4C">
            <w:pPr>
              <w:pStyle w:val="DetalhedeReviso"/>
              <w:ind w:left="0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R</w:t>
            </w:r>
            <w:r w:rsidR="004C2F4C">
              <w:rPr>
                <w:rFonts w:eastAsia="Arial Unicode MS" w:cs="Arial"/>
                <w:sz w:val="18"/>
                <w:szCs w:val="24"/>
              </w:rPr>
              <w:t>aphael Leite Campos</w:t>
            </w:r>
          </w:p>
        </w:tc>
        <w:tc>
          <w:tcPr>
            <w:tcW w:w="4111" w:type="dxa"/>
          </w:tcPr>
          <w:p w:rsidR="003A3DCE" w:rsidRPr="00C43335" w:rsidRDefault="003A3DCE" w:rsidP="00B63B1A">
            <w:pPr>
              <w:pStyle w:val="DetalhedeReviso"/>
              <w:ind w:left="0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Criação do Documento</w:t>
            </w:r>
          </w:p>
        </w:tc>
        <w:tc>
          <w:tcPr>
            <w:tcW w:w="1417" w:type="dxa"/>
          </w:tcPr>
          <w:p w:rsidR="003A3DCE" w:rsidRPr="00C43335" w:rsidRDefault="00E92498" w:rsidP="00B63B1A">
            <w:pPr>
              <w:pStyle w:val="DetalhedeReviso"/>
              <w:ind w:left="0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1</w:t>
            </w:r>
            <w:r w:rsidR="00BF5DB3">
              <w:rPr>
                <w:rFonts w:eastAsia="Arial Unicode MS" w:cs="Arial"/>
                <w:sz w:val="18"/>
                <w:szCs w:val="24"/>
              </w:rPr>
              <w:t>.0</w:t>
            </w:r>
          </w:p>
        </w:tc>
      </w:tr>
    </w:tbl>
    <w:p w:rsidR="008F684E" w:rsidRPr="008F684E" w:rsidRDefault="008F684E" w:rsidP="00793B09">
      <w:pPr>
        <w:rPr>
          <w:rFonts w:cs="Arial"/>
          <w:szCs w:val="18"/>
        </w:rPr>
      </w:pPr>
    </w:p>
    <w:tbl>
      <w:tblPr>
        <w:tblW w:w="8504" w:type="dxa"/>
        <w:tblInd w:w="5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552"/>
        <w:gridCol w:w="5952"/>
      </w:tblGrid>
      <w:tr w:rsidR="00B70D38" w:rsidRPr="0003472C" w:rsidTr="00416F1F">
        <w:tc>
          <w:tcPr>
            <w:tcW w:w="255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B70D38" w:rsidRPr="0003472C" w:rsidRDefault="00B70D38">
            <w:pPr>
              <w:pStyle w:val="Contedodatabela"/>
              <w:rPr>
                <w:rFonts w:cs="Arial"/>
                <w:b/>
              </w:rPr>
            </w:pPr>
            <w:r w:rsidRPr="0003472C">
              <w:rPr>
                <w:rFonts w:cs="Arial"/>
                <w:b/>
              </w:rPr>
              <w:t>Objetivo deste Documento</w:t>
            </w:r>
          </w:p>
        </w:tc>
        <w:tc>
          <w:tcPr>
            <w:tcW w:w="59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B70D38" w:rsidRPr="0003472C" w:rsidRDefault="00B70D38">
            <w:pPr>
              <w:pStyle w:val="Contedodatabela"/>
              <w:rPr>
                <w:rFonts w:cs="Arial"/>
              </w:rPr>
            </w:pPr>
          </w:p>
        </w:tc>
      </w:tr>
      <w:tr w:rsidR="00B70D38" w:rsidRPr="0003472C" w:rsidTr="00416F1F">
        <w:tc>
          <w:tcPr>
            <w:tcW w:w="850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15BF" w:rsidRPr="0003472C" w:rsidRDefault="00B70D38" w:rsidP="00FE42B4">
            <w:pPr>
              <w:pStyle w:val="Contedodatabela"/>
              <w:jc w:val="both"/>
              <w:rPr>
                <w:rFonts w:cs="Arial"/>
              </w:rPr>
            </w:pPr>
            <w:r w:rsidRPr="0003472C">
              <w:rPr>
                <w:rFonts w:cs="Arial"/>
              </w:rPr>
              <w:t xml:space="preserve">Este documento </w:t>
            </w:r>
            <w:r w:rsidR="006D15BF">
              <w:t>visa apresentar as mensagens</w:t>
            </w:r>
            <w:r w:rsidR="00D626FB">
              <w:t xml:space="preserve"> do</w:t>
            </w:r>
            <w:r w:rsidR="006D15BF">
              <w:t xml:space="preserve"> </w:t>
            </w:r>
            <w:r w:rsidR="00370FBB">
              <w:t>sistema</w:t>
            </w:r>
            <w:r w:rsidR="006D15BF">
              <w:t xml:space="preserve"> tratado. </w:t>
            </w:r>
            <w:r w:rsidR="006D15BF" w:rsidRPr="00EE16F8">
              <w:t>Os termos e abreviaturas específicos podem ser encontrados no Glossário do respectivo projeto.</w:t>
            </w:r>
            <w:r w:rsidR="00370FBB">
              <w:t xml:space="preserve"> Tais mensagens deverão ser referenciad</w:t>
            </w:r>
            <w:r w:rsidR="00FE42B4">
              <w:t>a</w:t>
            </w:r>
            <w:r w:rsidR="00370FBB">
              <w:t>s em seus casos de uso.</w:t>
            </w:r>
          </w:p>
        </w:tc>
      </w:tr>
    </w:tbl>
    <w:p w:rsidR="0034111D" w:rsidRDefault="0034111D" w:rsidP="00CB4F73">
      <w:pPr>
        <w:pStyle w:val="Corpodetexto2"/>
      </w:pPr>
    </w:p>
    <w:tbl>
      <w:tblPr>
        <w:tblW w:w="8504" w:type="dxa"/>
        <w:tblInd w:w="5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77"/>
        <w:gridCol w:w="433"/>
        <w:gridCol w:w="6094"/>
      </w:tblGrid>
      <w:tr w:rsidR="00416F1F" w:rsidRPr="0003472C" w:rsidTr="00C81CC0">
        <w:trPr>
          <w:cantSplit/>
        </w:trPr>
        <w:tc>
          <w:tcPr>
            <w:tcW w:w="2410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416F1F" w:rsidRPr="0003472C" w:rsidRDefault="00416F1F" w:rsidP="00C81CC0">
            <w:pPr>
              <w:pStyle w:val="Contedodatabela"/>
              <w:keepNext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Mensagens de Alerta</w:t>
            </w:r>
          </w:p>
        </w:tc>
        <w:tc>
          <w:tcPr>
            <w:tcW w:w="60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416F1F" w:rsidRPr="0003472C" w:rsidRDefault="00416F1F" w:rsidP="00C81CC0">
            <w:pPr>
              <w:pStyle w:val="Contedodatabela"/>
              <w:keepNext/>
              <w:rPr>
                <w:rFonts w:cs="Arial"/>
              </w:rPr>
            </w:pPr>
          </w:p>
        </w:tc>
      </w:tr>
      <w:tr w:rsidR="00416F1F" w:rsidRPr="0003472C" w:rsidTr="00416F1F">
        <w:trPr>
          <w:cantSplit/>
          <w:trHeight w:hRule="exact" w:val="85"/>
        </w:trPr>
        <w:tc>
          <w:tcPr>
            <w:tcW w:w="8504" w:type="dxa"/>
            <w:gridSpan w:val="3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6F1F" w:rsidRPr="0003472C" w:rsidRDefault="00416F1F" w:rsidP="00C81CC0">
            <w:pPr>
              <w:pStyle w:val="Contedodatabela"/>
              <w:keepNext/>
              <w:rPr>
                <w:rFonts w:cs="Arial"/>
              </w:rPr>
            </w:pPr>
          </w:p>
        </w:tc>
      </w:tr>
      <w:tr w:rsidR="00416F1F" w:rsidRPr="00B04665" w:rsidTr="00416F1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blHeader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16F1F" w:rsidRPr="00B04665" w:rsidRDefault="00416F1F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 w:rsidRPr="00B04665">
              <w:rPr>
                <w:rFonts w:cs="Arial"/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16F1F" w:rsidRPr="00B04665" w:rsidRDefault="00416F1F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 w:rsidRPr="00B04665">
              <w:rPr>
                <w:rFonts w:cs="Arial"/>
                <w:b/>
                <w:bCs/>
                <w:sz w:val="16"/>
                <w:szCs w:val="16"/>
              </w:rPr>
              <w:t>Descrição</w:t>
            </w:r>
          </w:p>
        </w:tc>
      </w:tr>
      <w:tr w:rsidR="00905E5E" w:rsidRPr="00BA7A9C" w:rsidTr="00416F1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E5E" w:rsidRPr="00BA7A9C" w:rsidRDefault="00905E5E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E5E" w:rsidRPr="00BA7A9C" w:rsidRDefault="00905E5E" w:rsidP="00ED4722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</w:tbl>
    <w:p w:rsidR="003B6D25" w:rsidRPr="00B04665" w:rsidRDefault="003B6D25" w:rsidP="00CB4F73">
      <w:pPr>
        <w:pStyle w:val="Corpodetexto2"/>
      </w:pPr>
    </w:p>
    <w:tbl>
      <w:tblPr>
        <w:tblW w:w="8504" w:type="dxa"/>
        <w:tblInd w:w="5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77"/>
        <w:gridCol w:w="433"/>
        <w:gridCol w:w="6094"/>
      </w:tblGrid>
      <w:tr w:rsidR="00416F1F" w:rsidRPr="00B04665" w:rsidTr="00C81CC0">
        <w:trPr>
          <w:cantSplit/>
        </w:trPr>
        <w:tc>
          <w:tcPr>
            <w:tcW w:w="2410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416F1F" w:rsidRPr="00B04665" w:rsidRDefault="00416F1F" w:rsidP="00C81CC0">
            <w:pPr>
              <w:pStyle w:val="Contedodatabela"/>
              <w:keepNext/>
              <w:rPr>
                <w:rFonts w:cs="Arial"/>
                <w:b/>
              </w:rPr>
            </w:pPr>
            <w:r w:rsidRPr="00B04665">
              <w:rPr>
                <w:rFonts w:cs="Arial"/>
                <w:b/>
              </w:rPr>
              <w:t>Mensagens de Sucesso</w:t>
            </w:r>
          </w:p>
        </w:tc>
        <w:tc>
          <w:tcPr>
            <w:tcW w:w="60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416F1F" w:rsidRPr="00B04665" w:rsidRDefault="00416F1F" w:rsidP="00C81CC0">
            <w:pPr>
              <w:pStyle w:val="Contedodatabela"/>
              <w:keepNext/>
              <w:rPr>
                <w:rFonts w:cs="Arial"/>
              </w:rPr>
            </w:pPr>
          </w:p>
        </w:tc>
      </w:tr>
      <w:tr w:rsidR="00416F1F" w:rsidRPr="00B04665" w:rsidTr="00592222">
        <w:trPr>
          <w:cantSplit/>
          <w:trHeight w:hRule="exact" w:val="85"/>
        </w:trPr>
        <w:tc>
          <w:tcPr>
            <w:tcW w:w="8504" w:type="dxa"/>
            <w:gridSpan w:val="3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6F1F" w:rsidRPr="00B04665" w:rsidRDefault="00416F1F" w:rsidP="00C81CC0">
            <w:pPr>
              <w:pStyle w:val="Contedodatabela"/>
              <w:keepNext/>
              <w:rPr>
                <w:rFonts w:cs="Arial"/>
              </w:rPr>
            </w:pPr>
          </w:p>
        </w:tc>
      </w:tr>
      <w:tr w:rsidR="00416F1F" w:rsidRPr="00B04665" w:rsidTr="005922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blHeader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16F1F" w:rsidRPr="00B04665" w:rsidRDefault="00416F1F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 w:rsidRPr="00B04665">
              <w:rPr>
                <w:rFonts w:cs="Arial"/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16F1F" w:rsidRPr="00B04665" w:rsidRDefault="00416F1F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 w:rsidRPr="00B04665">
              <w:rPr>
                <w:rFonts w:cs="Arial"/>
                <w:b/>
                <w:bCs/>
                <w:sz w:val="16"/>
                <w:szCs w:val="16"/>
              </w:rPr>
              <w:t>Descrição</w:t>
            </w:r>
          </w:p>
        </w:tc>
      </w:tr>
      <w:tr w:rsidR="00617AC3" w:rsidRPr="00BA7A9C" w:rsidTr="005922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3" w:rsidRPr="00BA7A9C" w:rsidRDefault="00617AC3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0" w:name="MSG_S001"/>
            <w:r w:rsidRPr="00BA7A9C">
              <w:rPr>
                <w:rFonts w:cs="Arial"/>
                <w:b/>
                <w:bCs/>
                <w:sz w:val="16"/>
                <w:szCs w:val="16"/>
              </w:rPr>
              <w:t>M</w:t>
            </w:r>
            <w:r w:rsidR="00B5141C" w:rsidRPr="00BA7A9C">
              <w:rPr>
                <w:rFonts w:cs="Arial"/>
                <w:b/>
                <w:bCs/>
                <w:sz w:val="16"/>
                <w:szCs w:val="16"/>
              </w:rPr>
              <w:t>SG</w:t>
            </w:r>
            <w:r w:rsidR="00EA0E29" w:rsidRPr="00BA7A9C">
              <w:rPr>
                <w:rFonts w:cs="Arial"/>
                <w:b/>
                <w:bCs/>
                <w:sz w:val="16"/>
                <w:szCs w:val="16"/>
              </w:rPr>
              <w:t>_S</w:t>
            </w:r>
            <w:r w:rsidR="00D35A59" w:rsidRPr="00BA7A9C">
              <w:rPr>
                <w:rFonts w:cs="Arial"/>
                <w:b/>
                <w:bCs/>
                <w:sz w:val="16"/>
                <w:szCs w:val="16"/>
              </w:rPr>
              <w:t>001</w:t>
            </w:r>
            <w:bookmarkEnd w:id="0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AC3" w:rsidRPr="00BA7A9C" w:rsidRDefault="002E5AAC" w:rsidP="00482D7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“</w:t>
            </w:r>
            <w:r w:rsidR="00EB7A6A">
              <w:rPr>
                <w:rFonts w:cs="Arial"/>
                <w:sz w:val="16"/>
                <w:szCs w:val="16"/>
              </w:rPr>
              <w:t>&lt;</w:t>
            </w:r>
            <w:r w:rsidR="00635C20" w:rsidRPr="00635C20">
              <w:rPr>
                <w:rFonts w:cs="Arial"/>
                <w:sz w:val="16"/>
                <w:szCs w:val="16"/>
              </w:rPr>
              <w:t xml:space="preserve">nome da </w:t>
            </w:r>
            <w:r w:rsidR="00E84C63">
              <w:rPr>
                <w:rFonts w:cs="Arial"/>
                <w:sz w:val="16"/>
                <w:szCs w:val="16"/>
              </w:rPr>
              <w:t>usuário</w:t>
            </w:r>
            <w:r w:rsidR="00EB7A6A">
              <w:rPr>
                <w:rFonts w:cs="Arial"/>
                <w:sz w:val="16"/>
                <w:szCs w:val="16"/>
              </w:rPr>
              <w:t>&gt;</w:t>
            </w:r>
            <w:r>
              <w:rPr>
                <w:rFonts w:cs="Arial"/>
                <w:sz w:val="16"/>
                <w:szCs w:val="16"/>
              </w:rPr>
              <w:t>” i</w:t>
            </w:r>
            <w:r w:rsidR="00EB7A6A">
              <w:rPr>
                <w:rFonts w:cs="Arial"/>
                <w:sz w:val="16"/>
                <w:szCs w:val="16"/>
              </w:rPr>
              <w:t>ncluído(a) com sucesso!</w:t>
            </w:r>
          </w:p>
        </w:tc>
      </w:tr>
      <w:tr w:rsidR="00EB7A6A" w:rsidRPr="00BA7A9C" w:rsidTr="005922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A6A" w:rsidRPr="00BA7A9C" w:rsidRDefault="00EB7A6A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1" w:name="MSG_S002"/>
            <w:r>
              <w:rPr>
                <w:rFonts w:cs="Arial"/>
                <w:b/>
                <w:bCs/>
                <w:sz w:val="16"/>
                <w:szCs w:val="16"/>
              </w:rPr>
              <w:t>MSG_S002</w:t>
            </w:r>
            <w:bookmarkEnd w:id="1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6A" w:rsidRDefault="002E5AAC" w:rsidP="00482D7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“</w:t>
            </w:r>
            <w:r w:rsidR="00EB7A6A">
              <w:rPr>
                <w:rFonts w:cs="Arial"/>
                <w:sz w:val="16"/>
                <w:szCs w:val="16"/>
              </w:rPr>
              <w:t>&lt;</w:t>
            </w:r>
            <w:r w:rsidR="00635C20" w:rsidRPr="00635C20">
              <w:rPr>
                <w:rFonts w:cs="Arial"/>
                <w:sz w:val="16"/>
                <w:szCs w:val="16"/>
              </w:rPr>
              <w:t xml:space="preserve">nome da </w:t>
            </w:r>
            <w:r w:rsidR="00E84C63">
              <w:rPr>
                <w:rFonts w:cs="Arial"/>
                <w:sz w:val="16"/>
                <w:szCs w:val="16"/>
              </w:rPr>
              <w:t>usuário</w:t>
            </w:r>
            <w:r w:rsidR="00EB7A6A">
              <w:rPr>
                <w:rFonts w:cs="Arial"/>
                <w:sz w:val="16"/>
                <w:szCs w:val="16"/>
              </w:rPr>
              <w:t xml:space="preserve">&gt; </w:t>
            </w:r>
            <w:proofErr w:type="gramStart"/>
            <w:r>
              <w:rPr>
                <w:rFonts w:cs="Arial"/>
                <w:sz w:val="16"/>
                <w:szCs w:val="16"/>
              </w:rPr>
              <w:t>“ a</w:t>
            </w:r>
            <w:r w:rsidR="00EB7A6A">
              <w:rPr>
                <w:rFonts w:cs="Arial"/>
                <w:sz w:val="16"/>
                <w:szCs w:val="16"/>
              </w:rPr>
              <w:t>lterado</w:t>
            </w:r>
            <w:proofErr w:type="gramEnd"/>
            <w:r w:rsidR="00EB7A6A">
              <w:rPr>
                <w:rFonts w:cs="Arial"/>
                <w:sz w:val="16"/>
                <w:szCs w:val="16"/>
              </w:rPr>
              <w:t>(a) com sucesso!</w:t>
            </w:r>
          </w:p>
        </w:tc>
      </w:tr>
      <w:tr w:rsidR="00EB7A6A" w:rsidRPr="00BA7A9C" w:rsidTr="005922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A6A" w:rsidRDefault="00EB7A6A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2" w:name="MSG_S003"/>
            <w:r>
              <w:rPr>
                <w:rFonts w:cs="Arial"/>
                <w:b/>
                <w:bCs/>
                <w:sz w:val="16"/>
                <w:szCs w:val="16"/>
              </w:rPr>
              <w:t>MSG_S003</w:t>
            </w:r>
            <w:bookmarkEnd w:id="2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6A" w:rsidRDefault="002E5AAC" w:rsidP="00482D7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“</w:t>
            </w:r>
            <w:r w:rsidR="00EB7A6A">
              <w:rPr>
                <w:rFonts w:cs="Arial"/>
                <w:sz w:val="16"/>
                <w:szCs w:val="16"/>
              </w:rPr>
              <w:t>&lt;</w:t>
            </w:r>
            <w:r w:rsidR="00635C20" w:rsidRPr="00635C20">
              <w:rPr>
                <w:rFonts w:cs="Arial"/>
                <w:sz w:val="16"/>
                <w:szCs w:val="16"/>
              </w:rPr>
              <w:t xml:space="preserve">nome da </w:t>
            </w:r>
            <w:r w:rsidR="00E84C63">
              <w:rPr>
                <w:rFonts w:cs="Arial"/>
                <w:sz w:val="16"/>
                <w:szCs w:val="16"/>
              </w:rPr>
              <w:t>usuário</w:t>
            </w:r>
            <w:r w:rsidR="00EB7A6A">
              <w:rPr>
                <w:rFonts w:cs="Arial"/>
                <w:sz w:val="16"/>
                <w:szCs w:val="16"/>
              </w:rPr>
              <w:t>&gt;</w:t>
            </w:r>
            <w:r>
              <w:rPr>
                <w:rFonts w:cs="Arial"/>
                <w:sz w:val="16"/>
                <w:szCs w:val="16"/>
              </w:rPr>
              <w:t>” e</w:t>
            </w:r>
            <w:r w:rsidR="00EB7A6A">
              <w:rPr>
                <w:rFonts w:cs="Arial"/>
                <w:sz w:val="16"/>
                <w:szCs w:val="16"/>
              </w:rPr>
              <w:t>xcluído(a) com sucesso!</w:t>
            </w:r>
          </w:p>
        </w:tc>
      </w:tr>
      <w:tr w:rsidR="007375C6" w:rsidRPr="00BA7A9C" w:rsidTr="005922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5C6" w:rsidRDefault="007375C6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3" w:name="MSG_S004"/>
            <w:r>
              <w:rPr>
                <w:rFonts w:cs="Arial"/>
                <w:b/>
                <w:bCs/>
                <w:sz w:val="16"/>
                <w:szCs w:val="16"/>
              </w:rPr>
              <w:t>MSG_S004</w:t>
            </w:r>
            <w:bookmarkEnd w:id="3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C6" w:rsidRDefault="007375C6" w:rsidP="00482D7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“&lt;</w:t>
            </w:r>
            <w:r w:rsidR="00635C20" w:rsidRPr="00635C20">
              <w:rPr>
                <w:rFonts w:cs="Arial"/>
                <w:sz w:val="16"/>
                <w:szCs w:val="16"/>
              </w:rPr>
              <w:t xml:space="preserve">nome da </w:t>
            </w:r>
            <w:r w:rsidR="00E84C63">
              <w:rPr>
                <w:rFonts w:cs="Arial"/>
                <w:sz w:val="16"/>
                <w:szCs w:val="16"/>
              </w:rPr>
              <w:t>usuário</w:t>
            </w:r>
            <w:r>
              <w:rPr>
                <w:rFonts w:cs="Arial"/>
                <w:sz w:val="16"/>
                <w:szCs w:val="16"/>
              </w:rPr>
              <w:t>&gt;” ativado com sucesso!</w:t>
            </w:r>
          </w:p>
        </w:tc>
      </w:tr>
      <w:tr w:rsidR="007375C6" w:rsidRPr="00BA7A9C" w:rsidTr="005922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5C6" w:rsidRDefault="007375C6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4" w:name="MSG_S005"/>
            <w:r>
              <w:rPr>
                <w:rFonts w:cs="Arial"/>
                <w:b/>
                <w:bCs/>
                <w:sz w:val="16"/>
                <w:szCs w:val="16"/>
              </w:rPr>
              <w:t>MSG_S005</w:t>
            </w:r>
            <w:bookmarkEnd w:id="4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C6" w:rsidRDefault="007375C6" w:rsidP="00482D7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“&lt;</w:t>
            </w:r>
            <w:r w:rsidR="00635C20" w:rsidRPr="00635C20">
              <w:rPr>
                <w:rFonts w:cs="Arial"/>
                <w:sz w:val="16"/>
                <w:szCs w:val="16"/>
              </w:rPr>
              <w:t xml:space="preserve">nome da </w:t>
            </w:r>
            <w:r w:rsidR="00E84C63">
              <w:rPr>
                <w:rFonts w:cs="Arial"/>
                <w:sz w:val="16"/>
                <w:szCs w:val="16"/>
              </w:rPr>
              <w:t>usuário</w:t>
            </w:r>
            <w:r>
              <w:rPr>
                <w:rFonts w:cs="Arial"/>
                <w:sz w:val="16"/>
                <w:szCs w:val="16"/>
              </w:rPr>
              <w:t>&gt;” inativado com sucesso!</w:t>
            </w:r>
          </w:p>
        </w:tc>
      </w:tr>
      <w:tr w:rsidR="00083B9C" w:rsidRPr="00BA7A9C" w:rsidTr="005922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B9C" w:rsidRDefault="00083B9C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5" w:name="MSG_S006"/>
            <w:r>
              <w:rPr>
                <w:rFonts w:cs="Arial"/>
                <w:b/>
                <w:bCs/>
                <w:sz w:val="16"/>
                <w:szCs w:val="16"/>
              </w:rPr>
              <w:t>MSG_S006</w:t>
            </w:r>
            <w:bookmarkEnd w:id="5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B9C" w:rsidRDefault="00083B9C" w:rsidP="00482D7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Todas as “&lt;nome da </w:t>
            </w:r>
            <w:r w:rsidR="00E84C63">
              <w:rPr>
                <w:rFonts w:cs="Arial"/>
                <w:sz w:val="16"/>
                <w:szCs w:val="16"/>
              </w:rPr>
              <w:t>usuário</w:t>
            </w:r>
            <w:r>
              <w:rPr>
                <w:rFonts w:cs="Arial"/>
                <w:sz w:val="16"/>
                <w:szCs w:val="16"/>
              </w:rPr>
              <w:t>&gt;” foram atualizadas com sucesso!</w:t>
            </w:r>
          </w:p>
        </w:tc>
      </w:tr>
      <w:tr w:rsidR="00F238B1" w:rsidRPr="00BA7A9C" w:rsidTr="005922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B1" w:rsidRDefault="00F238B1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6" w:name="MSG_S007"/>
            <w:r>
              <w:rPr>
                <w:rFonts w:cs="Arial"/>
                <w:b/>
                <w:bCs/>
                <w:sz w:val="16"/>
                <w:szCs w:val="16"/>
              </w:rPr>
              <w:t>MSG_S007</w:t>
            </w:r>
            <w:bookmarkEnd w:id="6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8B1" w:rsidRDefault="0043172E" w:rsidP="0043172E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O ajuste </w:t>
            </w:r>
            <w:r w:rsidR="00F238B1">
              <w:rPr>
                <w:rFonts w:cs="Arial"/>
                <w:sz w:val="16"/>
                <w:szCs w:val="16"/>
              </w:rPr>
              <w:t>foi Rejeitada com sucesso!</w:t>
            </w:r>
          </w:p>
        </w:tc>
      </w:tr>
      <w:tr w:rsidR="005B7064" w:rsidRPr="00BA7A9C" w:rsidTr="005922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064" w:rsidRDefault="005B7064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7" w:name="MSG_S008"/>
            <w:r>
              <w:rPr>
                <w:rFonts w:cs="Arial"/>
                <w:b/>
                <w:bCs/>
                <w:sz w:val="16"/>
                <w:szCs w:val="16"/>
              </w:rPr>
              <w:t>MSG_S008</w:t>
            </w:r>
            <w:bookmarkEnd w:id="7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064" w:rsidRDefault="005B7064" w:rsidP="005B7064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A(o) &lt;Nome da </w:t>
            </w:r>
            <w:r w:rsidR="00E84C63">
              <w:rPr>
                <w:rFonts w:cs="Arial"/>
                <w:sz w:val="16"/>
                <w:szCs w:val="16"/>
              </w:rPr>
              <w:t>Usuário</w:t>
            </w:r>
            <w:r>
              <w:rPr>
                <w:rFonts w:cs="Arial"/>
                <w:sz w:val="16"/>
                <w:szCs w:val="16"/>
              </w:rPr>
              <w:t>&gt; foi gerada com sucesso!</w:t>
            </w:r>
          </w:p>
        </w:tc>
      </w:tr>
    </w:tbl>
    <w:p w:rsidR="00007943" w:rsidRPr="00B04665" w:rsidRDefault="00007943" w:rsidP="00CB4F73">
      <w:pPr>
        <w:pStyle w:val="Corpodetexto2"/>
      </w:pPr>
    </w:p>
    <w:tbl>
      <w:tblPr>
        <w:tblW w:w="8504" w:type="dxa"/>
        <w:tblInd w:w="5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77"/>
        <w:gridCol w:w="433"/>
        <w:gridCol w:w="6094"/>
      </w:tblGrid>
      <w:tr w:rsidR="00490FE1" w:rsidRPr="00B04665" w:rsidTr="00C81CC0">
        <w:trPr>
          <w:cantSplit/>
        </w:trPr>
        <w:tc>
          <w:tcPr>
            <w:tcW w:w="2410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490FE1" w:rsidRPr="00B04665" w:rsidRDefault="00490FE1" w:rsidP="00490FE1">
            <w:pPr>
              <w:pStyle w:val="Contedodatabela"/>
              <w:keepNext/>
              <w:rPr>
                <w:rFonts w:cs="Arial"/>
                <w:b/>
              </w:rPr>
            </w:pPr>
            <w:r w:rsidRPr="00B04665">
              <w:rPr>
                <w:rFonts w:cs="Arial"/>
                <w:b/>
              </w:rPr>
              <w:t>Mensagens de Erro</w:t>
            </w:r>
          </w:p>
        </w:tc>
        <w:tc>
          <w:tcPr>
            <w:tcW w:w="60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490FE1" w:rsidRPr="00B04665" w:rsidRDefault="00490FE1" w:rsidP="00C81CC0">
            <w:pPr>
              <w:pStyle w:val="Contedodatabela"/>
              <w:keepNext/>
              <w:rPr>
                <w:rFonts w:cs="Arial"/>
              </w:rPr>
            </w:pPr>
          </w:p>
        </w:tc>
      </w:tr>
      <w:tr w:rsidR="00490FE1" w:rsidRPr="00B04665" w:rsidTr="005C34A4">
        <w:trPr>
          <w:cantSplit/>
          <w:trHeight w:hRule="exact" w:val="85"/>
        </w:trPr>
        <w:tc>
          <w:tcPr>
            <w:tcW w:w="8504" w:type="dxa"/>
            <w:gridSpan w:val="3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FE1" w:rsidRPr="00B04665" w:rsidRDefault="00490FE1" w:rsidP="00C81CC0">
            <w:pPr>
              <w:pStyle w:val="Contedodatabela"/>
              <w:keepNext/>
              <w:rPr>
                <w:rFonts w:cs="Arial"/>
              </w:rPr>
            </w:pPr>
          </w:p>
        </w:tc>
      </w:tr>
      <w:tr w:rsidR="00490FE1" w:rsidRPr="00B04665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blHeader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0FE1" w:rsidRPr="00B04665" w:rsidRDefault="00490FE1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 w:rsidRPr="00B04665">
              <w:rPr>
                <w:rFonts w:cs="Arial"/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0FE1" w:rsidRPr="00B04665" w:rsidRDefault="00490FE1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 w:rsidRPr="00B04665">
              <w:rPr>
                <w:rFonts w:cs="Arial"/>
                <w:b/>
                <w:bCs/>
                <w:sz w:val="16"/>
                <w:szCs w:val="16"/>
              </w:rPr>
              <w:t>Descrição</w:t>
            </w:r>
          </w:p>
        </w:tc>
      </w:tr>
      <w:tr w:rsidR="00490FE1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E1" w:rsidRPr="00BA7A9C" w:rsidRDefault="00490FE1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8" w:name="MSG_E001"/>
            <w:r w:rsidRPr="00BA7A9C">
              <w:rPr>
                <w:rFonts w:cs="Arial"/>
                <w:b/>
                <w:bCs/>
                <w:sz w:val="16"/>
                <w:szCs w:val="16"/>
              </w:rPr>
              <w:t>MSG</w:t>
            </w:r>
            <w:r w:rsidR="00EA0E29" w:rsidRPr="00BA7A9C">
              <w:rPr>
                <w:rFonts w:cs="Arial"/>
                <w:b/>
                <w:bCs/>
                <w:sz w:val="16"/>
                <w:szCs w:val="16"/>
              </w:rPr>
              <w:t>_E</w:t>
            </w:r>
            <w:r w:rsidR="00D35A59" w:rsidRPr="00BA7A9C">
              <w:rPr>
                <w:rFonts w:cs="Arial"/>
                <w:b/>
                <w:bCs/>
                <w:sz w:val="16"/>
                <w:szCs w:val="16"/>
              </w:rPr>
              <w:t>001</w:t>
            </w:r>
            <w:bookmarkEnd w:id="8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E1" w:rsidRPr="00BA7A9C" w:rsidRDefault="00905E5E" w:rsidP="00C81CC0">
            <w:pPr>
              <w:pStyle w:val="Contedodatabela"/>
              <w:rPr>
                <w:rFonts w:cs="Arial"/>
                <w:sz w:val="16"/>
                <w:szCs w:val="16"/>
              </w:rPr>
            </w:pPr>
            <w:r w:rsidRPr="00BA7A9C">
              <w:rPr>
                <w:rFonts w:cs="Arial"/>
                <w:sz w:val="16"/>
                <w:szCs w:val="16"/>
              </w:rPr>
              <w:t>Servidor de autenticação não disponível</w:t>
            </w:r>
            <w:r w:rsidR="0010573C">
              <w:rPr>
                <w:rFonts w:cs="Arial"/>
                <w:sz w:val="16"/>
                <w:szCs w:val="16"/>
              </w:rPr>
              <w:t>.</w:t>
            </w:r>
          </w:p>
        </w:tc>
      </w:tr>
      <w:tr w:rsidR="00490FE1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E1" w:rsidRPr="00BA7A9C" w:rsidRDefault="00490FE1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9" w:name="MSG_E002"/>
            <w:r w:rsidRPr="00BA7A9C">
              <w:rPr>
                <w:rFonts w:cs="Arial"/>
                <w:b/>
                <w:bCs/>
                <w:sz w:val="16"/>
                <w:szCs w:val="16"/>
              </w:rPr>
              <w:t>MSG</w:t>
            </w:r>
            <w:r w:rsidR="00EA0E29" w:rsidRPr="00BA7A9C">
              <w:rPr>
                <w:rFonts w:cs="Arial"/>
                <w:b/>
                <w:bCs/>
                <w:sz w:val="16"/>
                <w:szCs w:val="16"/>
              </w:rPr>
              <w:t>_E</w:t>
            </w:r>
            <w:r w:rsidR="00D35A59" w:rsidRPr="00BA7A9C">
              <w:rPr>
                <w:rFonts w:cs="Arial"/>
                <w:b/>
                <w:bCs/>
                <w:sz w:val="16"/>
                <w:szCs w:val="16"/>
              </w:rPr>
              <w:t>002</w:t>
            </w:r>
            <w:bookmarkEnd w:id="9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E1" w:rsidRPr="00BA7A9C" w:rsidRDefault="00C96194" w:rsidP="00C81CC0">
            <w:pPr>
              <w:pStyle w:val="Contedodatabela"/>
              <w:rPr>
                <w:rFonts w:cs="Arial"/>
                <w:sz w:val="16"/>
                <w:szCs w:val="16"/>
              </w:rPr>
            </w:pPr>
            <w:r w:rsidRPr="0027346E">
              <w:rPr>
                <w:rFonts w:cs="Arial"/>
                <w:sz w:val="16"/>
                <w:szCs w:val="16"/>
              </w:rPr>
              <w:t>O campo “&lt;nome do campo&gt;” é de preenchimento obrigatório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90FE1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E1" w:rsidRPr="00BA7A9C" w:rsidRDefault="00490FE1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10" w:name="MSG_E003"/>
            <w:r w:rsidRPr="00BA7A9C">
              <w:rPr>
                <w:rFonts w:cs="Arial"/>
                <w:b/>
                <w:bCs/>
                <w:sz w:val="16"/>
                <w:szCs w:val="16"/>
              </w:rPr>
              <w:t>MSG</w:t>
            </w:r>
            <w:r w:rsidR="00EA0E29" w:rsidRPr="00BA7A9C">
              <w:rPr>
                <w:rFonts w:cs="Arial"/>
                <w:b/>
                <w:bCs/>
                <w:sz w:val="16"/>
                <w:szCs w:val="16"/>
              </w:rPr>
              <w:t>_E</w:t>
            </w:r>
            <w:r w:rsidR="00D35A59" w:rsidRPr="00BA7A9C">
              <w:rPr>
                <w:rFonts w:cs="Arial"/>
                <w:b/>
                <w:bCs/>
                <w:sz w:val="16"/>
                <w:szCs w:val="16"/>
              </w:rPr>
              <w:t>003</w:t>
            </w:r>
            <w:bookmarkEnd w:id="10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E1" w:rsidRPr="00BA7A9C" w:rsidRDefault="00807109" w:rsidP="00807109">
            <w:pPr>
              <w:pStyle w:val="Contedodatabela"/>
              <w:rPr>
                <w:rFonts w:cs="Arial"/>
                <w:sz w:val="16"/>
                <w:szCs w:val="16"/>
              </w:rPr>
            </w:pPr>
            <w:r w:rsidRPr="00807109">
              <w:rPr>
                <w:rFonts w:cs="Arial"/>
                <w:sz w:val="16"/>
                <w:szCs w:val="16"/>
              </w:rPr>
              <w:t xml:space="preserve">O e-mail informado para autenticação, não </w:t>
            </w:r>
            <w:r>
              <w:rPr>
                <w:rFonts w:cs="Arial"/>
                <w:sz w:val="16"/>
                <w:szCs w:val="16"/>
              </w:rPr>
              <w:t>é um e-mail válido.</w:t>
            </w:r>
          </w:p>
        </w:tc>
      </w:tr>
      <w:tr w:rsidR="00490FE1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E1" w:rsidRPr="00BA7A9C" w:rsidRDefault="00490FE1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11" w:name="MSG_E004"/>
            <w:r w:rsidRPr="00BA7A9C">
              <w:rPr>
                <w:rFonts w:cs="Arial"/>
                <w:b/>
                <w:bCs/>
                <w:sz w:val="16"/>
                <w:szCs w:val="16"/>
              </w:rPr>
              <w:t>MSG</w:t>
            </w:r>
            <w:r w:rsidR="00EA0E29" w:rsidRPr="00BA7A9C">
              <w:rPr>
                <w:rFonts w:cs="Arial"/>
                <w:b/>
                <w:bCs/>
                <w:sz w:val="16"/>
                <w:szCs w:val="16"/>
              </w:rPr>
              <w:t>_E</w:t>
            </w:r>
            <w:r w:rsidR="00D35A59" w:rsidRPr="00BA7A9C">
              <w:rPr>
                <w:rFonts w:cs="Arial"/>
                <w:b/>
                <w:bCs/>
                <w:sz w:val="16"/>
                <w:szCs w:val="16"/>
              </w:rPr>
              <w:t>004</w:t>
            </w:r>
            <w:bookmarkEnd w:id="11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E1" w:rsidRPr="00BA7A9C" w:rsidRDefault="00A9266A" w:rsidP="00C81CC0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Usuário ou senha inválido.</w:t>
            </w:r>
          </w:p>
        </w:tc>
      </w:tr>
      <w:tr w:rsidR="006875D6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5D6" w:rsidRPr="00BA7A9C" w:rsidRDefault="006875D6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12" w:name="MSG_E005"/>
            <w:r>
              <w:rPr>
                <w:rFonts w:cs="Arial"/>
                <w:b/>
                <w:bCs/>
                <w:sz w:val="16"/>
                <w:szCs w:val="16"/>
              </w:rPr>
              <w:t>MSG_E005</w:t>
            </w:r>
            <w:bookmarkEnd w:id="12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5D6" w:rsidRDefault="006875D6" w:rsidP="00C81CC0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Nenhum registro encontrado.</w:t>
            </w:r>
          </w:p>
        </w:tc>
      </w:tr>
      <w:tr w:rsidR="001333A8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A8" w:rsidRDefault="001333A8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13" w:name="MSG_E006"/>
            <w:r>
              <w:rPr>
                <w:rFonts w:cs="Arial"/>
                <w:b/>
                <w:bCs/>
                <w:sz w:val="16"/>
                <w:szCs w:val="16"/>
              </w:rPr>
              <w:t>MSG_E006</w:t>
            </w:r>
            <w:bookmarkEnd w:id="13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A8" w:rsidRDefault="001333A8" w:rsidP="0043172E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Não é </w:t>
            </w:r>
            <w:r w:rsidR="00953E52">
              <w:rPr>
                <w:rFonts w:cs="Arial"/>
                <w:sz w:val="16"/>
                <w:szCs w:val="16"/>
              </w:rPr>
              <w:t xml:space="preserve">permitido(a) &lt;ação&gt; do </w:t>
            </w:r>
            <w:r w:rsidR="005E248B">
              <w:rPr>
                <w:rFonts w:cs="Arial"/>
                <w:sz w:val="16"/>
                <w:szCs w:val="16"/>
              </w:rPr>
              <w:t xml:space="preserve">&lt;nome da </w:t>
            </w:r>
            <w:r w:rsidR="00E84C63">
              <w:rPr>
                <w:rFonts w:cs="Arial"/>
                <w:sz w:val="16"/>
                <w:szCs w:val="16"/>
              </w:rPr>
              <w:t>usuário</w:t>
            </w:r>
            <w:r w:rsidR="005E248B">
              <w:rPr>
                <w:rFonts w:cs="Arial"/>
                <w:sz w:val="16"/>
                <w:szCs w:val="16"/>
              </w:rPr>
              <w:t>&gt;</w:t>
            </w:r>
            <w:r w:rsidR="00953E52">
              <w:rPr>
                <w:rFonts w:cs="Arial"/>
                <w:sz w:val="16"/>
                <w:szCs w:val="16"/>
              </w:rPr>
              <w:t>!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953E52">
              <w:rPr>
                <w:rFonts w:cs="Arial"/>
                <w:sz w:val="16"/>
                <w:szCs w:val="16"/>
              </w:rPr>
              <w:t>E</w:t>
            </w:r>
            <w:r>
              <w:rPr>
                <w:rFonts w:cs="Arial"/>
                <w:sz w:val="16"/>
                <w:szCs w:val="16"/>
              </w:rPr>
              <w:t>xiste um</w:t>
            </w:r>
            <w:r w:rsidR="0043172E">
              <w:rPr>
                <w:rFonts w:cs="Arial"/>
                <w:sz w:val="16"/>
                <w:szCs w:val="16"/>
              </w:rPr>
              <w:t xml:space="preserve"> ajuste</w:t>
            </w:r>
            <w:r>
              <w:rPr>
                <w:rFonts w:cs="Arial"/>
                <w:sz w:val="16"/>
                <w:szCs w:val="16"/>
              </w:rPr>
              <w:t xml:space="preserve"> em validação.</w:t>
            </w:r>
          </w:p>
        </w:tc>
      </w:tr>
      <w:tr w:rsidR="00CB5FB9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B9" w:rsidRDefault="00CB5FB9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14" w:name="MSG_E007"/>
            <w:r>
              <w:rPr>
                <w:rFonts w:cs="Arial"/>
                <w:b/>
                <w:bCs/>
                <w:sz w:val="16"/>
                <w:szCs w:val="16"/>
              </w:rPr>
              <w:lastRenderedPageBreak/>
              <w:t>MSG_E007</w:t>
            </w:r>
            <w:bookmarkEnd w:id="14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FB9" w:rsidRDefault="0043172E" w:rsidP="0043172E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Não é possível realizar um</w:t>
            </w:r>
            <w:r w:rsidR="00CB5FB9">
              <w:rPr>
                <w:rFonts w:cs="Arial"/>
                <w:sz w:val="16"/>
                <w:szCs w:val="16"/>
              </w:rPr>
              <w:t xml:space="preserve"> nov</w:t>
            </w:r>
            <w:r>
              <w:rPr>
                <w:rFonts w:cs="Arial"/>
                <w:sz w:val="16"/>
                <w:szCs w:val="16"/>
              </w:rPr>
              <w:t>o ajuste</w:t>
            </w:r>
            <w:r w:rsidR="00CB5FB9">
              <w:rPr>
                <w:rFonts w:cs="Arial"/>
                <w:sz w:val="16"/>
                <w:szCs w:val="16"/>
              </w:rPr>
              <w:t xml:space="preserve">. Já existe </w:t>
            </w:r>
            <w:r>
              <w:rPr>
                <w:rFonts w:cs="Arial"/>
                <w:sz w:val="16"/>
                <w:szCs w:val="16"/>
              </w:rPr>
              <w:t xml:space="preserve">um </w:t>
            </w:r>
            <w:r w:rsidR="00CB5FB9">
              <w:rPr>
                <w:rFonts w:cs="Arial"/>
                <w:sz w:val="16"/>
                <w:szCs w:val="16"/>
              </w:rPr>
              <w:t>em andamento.</w:t>
            </w:r>
          </w:p>
        </w:tc>
      </w:tr>
      <w:tr w:rsidR="00196BC8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BC8" w:rsidRDefault="00196BC8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15" w:name="MSG_E008"/>
            <w:r>
              <w:rPr>
                <w:rFonts w:cs="Arial"/>
                <w:b/>
                <w:bCs/>
                <w:sz w:val="16"/>
                <w:szCs w:val="16"/>
              </w:rPr>
              <w:t>MSG_E008</w:t>
            </w:r>
            <w:bookmarkEnd w:id="15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BC8" w:rsidRDefault="00196BC8" w:rsidP="00953E5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Não é permitido alterar as informações da solicitação</w:t>
            </w:r>
            <w:r w:rsidR="00D65835">
              <w:rPr>
                <w:rFonts w:cs="Arial"/>
                <w:sz w:val="16"/>
                <w:szCs w:val="16"/>
              </w:rPr>
              <w:t>.</w:t>
            </w:r>
          </w:p>
        </w:tc>
      </w:tr>
      <w:tr w:rsidR="00BC2A46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A46" w:rsidRDefault="00BC2A46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16" w:name="MSG_E009"/>
            <w:r>
              <w:rPr>
                <w:rFonts w:cs="Arial"/>
                <w:b/>
                <w:bCs/>
                <w:sz w:val="16"/>
                <w:szCs w:val="16"/>
              </w:rPr>
              <w:t>MSG_E009</w:t>
            </w:r>
            <w:bookmarkEnd w:id="16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A46" w:rsidRDefault="00F53D40" w:rsidP="00953E5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Ajuste de Hora inserido Inválido. Verifique os valores informados.</w:t>
            </w:r>
          </w:p>
        </w:tc>
      </w:tr>
      <w:tr w:rsidR="00831E0C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E0C" w:rsidRDefault="00831E0C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17" w:name="MSG_E010"/>
            <w:r>
              <w:rPr>
                <w:rFonts w:cs="Arial"/>
                <w:b/>
                <w:bCs/>
                <w:sz w:val="16"/>
                <w:szCs w:val="16"/>
              </w:rPr>
              <w:t>MSG_E010</w:t>
            </w:r>
            <w:bookmarkEnd w:id="17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E0C" w:rsidRDefault="00831E0C" w:rsidP="00831E0C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  <w:tr w:rsidR="009E2A50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A50" w:rsidRDefault="009E2A50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18" w:name="MSG_E011"/>
            <w:r>
              <w:rPr>
                <w:rFonts w:cs="Arial"/>
                <w:b/>
                <w:bCs/>
                <w:sz w:val="16"/>
                <w:szCs w:val="16"/>
              </w:rPr>
              <w:t>MSG_E011</w:t>
            </w:r>
            <w:bookmarkEnd w:id="18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A50" w:rsidRDefault="009E2A50" w:rsidP="00831E0C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  <w:tr w:rsidR="00045493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93" w:rsidRDefault="00045493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19" w:name="MSG_E012"/>
            <w:r>
              <w:rPr>
                <w:rFonts w:cs="Arial"/>
                <w:b/>
                <w:bCs/>
                <w:sz w:val="16"/>
                <w:szCs w:val="16"/>
              </w:rPr>
              <w:t>MSG_E012</w:t>
            </w:r>
            <w:bookmarkEnd w:id="19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493" w:rsidRDefault="00045493" w:rsidP="00831E0C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O &lt;nome da </w:t>
            </w:r>
            <w:r w:rsidR="00E84C63">
              <w:rPr>
                <w:rFonts w:cs="Arial"/>
                <w:sz w:val="16"/>
                <w:szCs w:val="16"/>
              </w:rPr>
              <w:t>usuário</w:t>
            </w:r>
            <w:r>
              <w:rPr>
                <w:rFonts w:cs="Arial"/>
                <w:sz w:val="16"/>
                <w:szCs w:val="16"/>
              </w:rPr>
              <w:t xml:space="preserve">&gt; já </w:t>
            </w:r>
            <w:proofErr w:type="spellStart"/>
            <w:r>
              <w:rPr>
                <w:rFonts w:cs="Arial"/>
                <w:sz w:val="16"/>
                <w:szCs w:val="16"/>
              </w:rPr>
              <w:t>esta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cadastrada no sistema.</w:t>
            </w:r>
          </w:p>
        </w:tc>
      </w:tr>
      <w:tr w:rsidR="008F5E23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23" w:rsidRDefault="008F5E23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20" w:name="MSG_E013"/>
            <w:r>
              <w:rPr>
                <w:rFonts w:cs="Arial"/>
                <w:b/>
                <w:bCs/>
                <w:sz w:val="16"/>
                <w:szCs w:val="16"/>
              </w:rPr>
              <w:t>MSG_E013</w:t>
            </w:r>
            <w:bookmarkEnd w:id="20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23" w:rsidRDefault="008F5E23" w:rsidP="00831E0C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 CPF informado é invalido.</w:t>
            </w:r>
          </w:p>
        </w:tc>
      </w:tr>
      <w:tr w:rsidR="00807A75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75" w:rsidRDefault="00807A75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21" w:name="MSG_E014"/>
            <w:r>
              <w:rPr>
                <w:rFonts w:cs="Arial"/>
                <w:b/>
                <w:bCs/>
                <w:sz w:val="16"/>
                <w:szCs w:val="16"/>
              </w:rPr>
              <w:t>MSG_E014</w:t>
            </w:r>
            <w:bookmarkEnd w:id="21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75" w:rsidRDefault="00807A75" w:rsidP="00831E0C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  <w:tr w:rsidR="001C3E21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21" w:rsidRDefault="001C3E21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22" w:name="MSG_E015"/>
            <w:r>
              <w:rPr>
                <w:rFonts w:cs="Arial"/>
                <w:b/>
                <w:bCs/>
                <w:sz w:val="16"/>
                <w:szCs w:val="16"/>
              </w:rPr>
              <w:t>MSG_E015</w:t>
            </w:r>
            <w:bookmarkEnd w:id="22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E21" w:rsidRPr="0043172E" w:rsidRDefault="001C3E21" w:rsidP="00831E0C">
            <w:pPr>
              <w:pStyle w:val="Contedodatabela"/>
              <w:rPr>
                <w:rFonts w:cs="Arial"/>
                <w:strike/>
                <w:sz w:val="16"/>
                <w:szCs w:val="16"/>
              </w:rPr>
            </w:pPr>
          </w:p>
        </w:tc>
      </w:tr>
      <w:tr w:rsidR="00314F0B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F0B" w:rsidRDefault="00314F0B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23" w:name="MSG_E016"/>
            <w:r>
              <w:rPr>
                <w:rFonts w:cs="Arial"/>
                <w:b/>
                <w:bCs/>
                <w:sz w:val="16"/>
                <w:szCs w:val="16"/>
              </w:rPr>
              <w:t>MSG_E016</w:t>
            </w:r>
            <w:bookmarkEnd w:id="23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F0B" w:rsidRDefault="00314F0B" w:rsidP="0043172E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  <w:tr w:rsidR="00854229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229" w:rsidRDefault="00854229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24" w:name="MSG_E017"/>
            <w:r>
              <w:rPr>
                <w:rFonts w:cs="Arial"/>
                <w:b/>
                <w:bCs/>
                <w:sz w:val="16"/>
                <w:szCs w:val="16"/>
              </w:rPr>
              <w:t>MSG_E017</w:t>
            </w:r>
            <w:bookmarkEnd w:id="24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229" w:rsidRPr="00314F0B" w:rsidRDefault="00854229" w:rsidP="0043172E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Não é possível alterar o status d</w:t>
            </w:r>
            <w:r w:rsidR="0043172E">
              <w:rPr>
                <w:rFonts w:cs="Arial"/>
                <w:sz w:val="16"/>
                <w:szCs w:val="16"/>
              </w:rPr>
              <w:t>o ajuste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EC73EC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3EC" w:rsidRDefault="00EC73EC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25" w:name="MSG_E018"/>
            <w:r>
              <w:rPr>
                <w:rFonts w:cs="Arial"/>
                <w:b/>
                <w:bCs/>
                <w:sz w:val="16"/>
                <w:szCs w:val="16"/>
              </w:rPr>
              <w:t>MSG_E018</w:t>
            </w:r>
            <w:bookmarkEnd w:id="25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3EC" w:rsidRDefault="00EC73EC" w:rsidP="00EC73EC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  <w:tr w:rsidR="00E54A11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A11" w:rsidRDefault="00E54A11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26" w:name="MSG_E019"/>
            <w:r>
              <w:rPr>
                <w:rFonts w:cs="Arial"/>
                <w:b/>
                <w:bCs/>
                <w:sz w:val="16"/>
                <w:szCs w:val="16"/>
              </w:rPr>
              <w:t>MSG_E</w:t>
            </w:r>
            <w:r w:rsidR="00860FE1">
              <w:rPr>
                <w:rFonts w:cs="Arial"/>
                <w:b/>
                <w:bCs/>
                <w:sz w:val="16"/>
                <w:szCs w:val="16"/>
              </w:rPr>
              <w:t>0</w:t>
            </w:r>
            <w:r>
              <w:rPr>
                <w:rFonts w:cs="Arial"/>
                <w:b/>
                <w:bCs/>
                <w:sz w:val="16"/>
                <w:szCs w:val="16"/>
              </w:rPr>
              <w:t>19</w:t>
            </w:r>
            <w:bookmarkEnd w:id="26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A11" w:rsidRDefault="00E54A11" w:rsidP="00EC73EC">
            <w:pPr>
              <w:pStyle w:val="Contedodatabela"/>
              <w:rPr>
                <w:rFonts w:cs="Arial"/>
              </w:rPr>
            </w:pPr>
          </w:p>
        </w:tc>
      </w:tr>
      <w:tr w:rsidR="00860FE1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E1" w:rsidRDefault="00860FE1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27" w:name="MSG_E020"/>
            <w:r>
              <w:rPr>
                <w:rFonts w:cs="Arial"/>
                <w:b/>
                <w:bCs/>
                <w:sz w:val="16"/>
                <w:szCs w:val="16"/>
              </w:rPr>
              <w:t>MSG_E020</w:t>
            </w:r>
            <w:bookmarkEnd w:id="27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FE1" w:rsidRDefault="00860FE1" w:rsidP="00EC73EC">
            <w:pPr>
              <w:pStyle w:val="Contedodatabela"/>
              <w:rPr>
                <w:rFonts w:cs="Arial"/>
              </w:rPr>
            </w:pPr>
          </w:p>
        </w:tc>
      </w:tr>
      <w:tr w:rsidR="00D35196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196" w:rsidRDefault="00D35196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28" w:name="MSG_E021"/>
            <w:r>
              <w:rPr>
                <w:rFonts w:cs="Arial"/>
                <w:b/>
                <w:bCs/>
                <w:sz w:val="16"/>
                <w:szCs w:val="16"/>
              </w:rPr>
              <w:t>MSG_E021</w:t>
            </w:r>
            <w:bookmarkEnd w:id="28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196" w:rsidRDefault="00D35196" w:rsidP="00EC73EC">
            <w:pPr>
              <w:pStyle w:val="Contedodatabela"/>
              <w:rPr>
                <w:rFonts w:cs="Arial"/>
              </w:rPr>
            </w:pPr>
            <w:r>
              <w:rPr>
                <w:rFonts w:cs="Arial"/>
              </w:rPr>
              <w:t xml:space="preserve">Não é permitido a exclusão do(a) &lt;nome da </w:t>
            </w:r>
            <w:r w:rsidR="00E84C63">
              <w:rPr>
                <w:rFonts w:cs="Arial"/>
              </w:rPr>
              <w:t>usuário</w:t>
            </w:r>
            <w:r>
              <w:rPr>
                <w:rFonts w:cs="Arial"/>
              </w:rPr>
              <w:t>&gt;.</w:t>
            </w:r>
          </w:p>
        </w:tc>
      </w:tr>
      <w:tr w:rsidR="00960C61" w:rsidRPr="00BA7A9C" w:rsidTr="005C34A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61" w:rsidRDefault="00960C61" w:rsidP="00C81CC0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29" w:name="MSG_E022"/>
            <w:r>
              <w:rPr>
                <w:rFonts w:cs="Arial"/>
                <w:b/>
                <w:bCs/>
                <w:sz w:val="16"/>
                <w:szCs w:val="16"/>
              </w:rPr>
              <w:t>MSG_E022</w:t>
            </w:r>
            <w:bookmarkEnd w:id="29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C61" w:rsidRDefault="00960C61" w:rsidP="0043172E">
            <w:pPr>
              <w:pStyle w:val="Contedodatabela"/>
              <w:rPr>
                <w:rFonts w:cs="Arial"/>
              </w:rPr>
            </w:pPr>
            <w:bookmarkStart w:id="30" w:name="_GoBack"/>
            <w:bookmarkEnd w:id="30"/>
            <w:r>
              <w:rPr>
                <w:rFonts w:cs="Arial"/>
              </w:rPr>
              <w:t xml:space="preserve">Não foi possível exportar </w:t>
            </w:r>
            <w:r w:rsidR="0043172E">
              <w:rPr>
                <w:rFonts w:cs="Arial"/>
              </w:rPr>
              <w:t>o ajuste</w:t>
            </w:r>
            <w:r>
              <w:rPr>
                <w:rFonts w:cs="Arial"/>
              </w:rPr>
              <w:t>! Favor verificar com o responsável.</w:t>
            </w:r>
          </w:p>
        </w:tc>
      </w:tr>
    </w:tbl>
    <w:p w:rsidR="00871E97" w:rsidRDefault="00871E97">
      <w:pPr>
        <w:widowControl/>
        <w:suppressAutoHyphens w:val="0"/>
        <w:rPr>
          <w:rFonts w:cs="Arial"/>
        </w:rPr>
      </w:pPr>
    </w:p>
    <w:p w:rsidR="00416F1F" w:rsidRDefault="00416F1F">
      <w:pPr>
        <w:rPr>
          <w:rFonts w:cs="Arial"/>
        </w:rPr>
      </w:pPr>
    </w:p>
    <w:tbl>
      <w:tblPr>
        <w:tblW w:w="8504" w:type="dxa"/>
        <w:tblInd w:w="5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77"/>
        <w:gridCol w:w="433"/>
        <w:gridCol w:w="6094"/>
      </w:tblGrid>
      <w:tr w:rsidR="00871E97" w:rsidRPr="00B04665" w:rsidTr="00ED4722">
        <w:trPr>
          <w:cantSplit/>
        </w:trPr>
        <w:tc>
          <w:tcPr>
            <w:tcW w:w="2410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871E97" w:rsidRPr="00B04665" w:rsidRDefault="00871E97" w:rsidP="00ED4722">
            <w:pPr>
              <w:pStyle w:val="Contedodatabela"/>
              <w:keepNext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Mensagens de Confirmação</w:t>
            </w:r>
          </w:p>
        </w:tc>
        <w:tc>
          <w:tcPr>
            <w:tcW w:w="60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871E97" w:rsidRPr="00B04665" w:rsidRDefault="00871E97" w:rsidP="00ED4722">
            <w:pPr>
              <w:pStyle w:val="Contedodatabela"/>
              <w:keepNext/>
              <w:rPr>
                <w:rFonts w:cs="Arial"/>
              </w:rPr>
            </w:pPr>
          </w:p>
        </w:tc>
      </w:tr>
      <w:tr w:rsidR="00871E97" w:rsidRPr="00B04665" w:rsidTr="00ED4722">
        <w:trPr>
          <w:cantSplit/>
          <w:trHeight w:hRule="exact" w:val="85"/>
        </w:trPr>
        <w:tc>
          <w:tcPr>
            <w:tcW w:w="8504" w:type="dxa"/>
            <w:gridSpan w:val="3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1E97" w:rsidRPr="00B04665" w:rsidRDefault="00871E97" w:rsidP="00ED4722">
            <w:pPr>
              <w:pStyle w:val="Contedodatabela"/>
              <w:keepNext/>
              <w:rPr>
                <w:rFonts w:cs="Arial"/>
              </w:rPr>
            </w:pPr>
          </w:p>
        </w:tc>
      </w:tr>
      <w:tr w:rsidR="00871E97" w:rsidRPr="00B04665" w:rsidTr="00ED47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blHeader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71E97" w:rsidRPr="00B04665" w:rsidRDefault="00871E97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 w:rsidRPr="00B04665">
              <w:rPr>
                <w:rFonts w:cs="Arial"/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71E97" w:rsidRPr="00B04665" w:rsidRDefault="00871E97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r w:rsidRPr="00B04665">
              <w:rPr>
                <w:rFonts w:cs="Arial"/>
                <w:b/>
                <w:bCs/>
                <w:sz w:val="16"/>
                <w:szCs w:val="16"/>
              </w:rPr>
              <w:t>Descrição</w:t>
            </w:r>
          </w:p>
        </w:tc>
      </w:tr>
      <w:tr w:rsidR="00871E97" w:rsidRPr="00BA7A9C" w:rsidTr="00ED47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E97" w:rsidRPr="00BA7A9C" w:rsidRDefault="00871E97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31" w:name="MSG_C001"/>
            <w:r w:rsidRPr="00BA7A9C">
              <w:rPr>
                <w:rFonts w:cs="Arial"/>
                <w:b/>
                <w:bCs/>
                <w:sz w:val="16"/>
                <w:szCs w:val="16"/>
              </w:rPr>
              <w:t>MSG</w:t>
            </w:r>
            <w:r>
              <w:rPr>
                <w:rFonts w:cs="Arial"/>
                <w:b/>
                <w:bCs/>
                <w:sz w:val="16"/>
                <w:szCs w:val="16"/>
              </w:rPr>
              <w:t>_C</w:t>
            </w:r>
            <w:r w:rsidRPr="00BA7A9C">
              <w:rPr>
                <w:rFonts w:cs="Arial"/>
                <w:b/>
                <w:bCs/>
                <w:sz w:val="16"/>
                <w:szCs w:val="16"/>
              </w:rPr>
              <w:t>001</w:t>
            </w:r>
            <w:bookmarkEnd w:id="31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97" w:rsidRPr="00BA7A9C" w:rsidRDefault="00871E97" w:rsidP="00ED472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Deseja realmente excluir este registro?</w:t>
            </w:r>
          </w:p>
        </w:tc>
      </w:tr>
      <w:tr w:rsidR="007375C6" w:rsidRPr="00BA7A9C" w:rsidTr="00ED47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5C6" w:rsidRPr="00BA7A9C" w:rsidRDefault="007375C6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32" w:name="MSG_C002"/>
            <w:r>
              <w:rPr>
                <w:rFonts w:cs="Arial"/>
                <w:b/>
                <w:bCs/>
                <w:sz w:val="16"/>
                <w:szCs w:val="16"/>
              </w:rPr>
              <w:t>MSG_C002</w:t>
            </w:r>
            <w:bookmarkEnd w:id="32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C6" w:rsidRDefault="007375C6" w:rsidP="00ED472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Deseja realmente ativar este registro?</w:t>
            </w:r>
          </w:p>
        </w:tc>
      </w:tr>
      <w:tr w:rsidR="007375C6" w:rsidRPr="00BA7A9C" w:rsidTr="00ED47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5C6" w:rsidRDefault="007375C6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33" w:name="MSG_C003"/>
            <w:r>
              <w:rPr>
                <w:rFonts w:cs="Arial"/>
                <w:b/>
                <w:bCs/>
                <w:sz w:val="16"/>
                <w:szCs w:val="16"/>
              </w:rPr>
              <w:t>MSG_C003</w:t>
            </w:r>
            <w:bookmarkEnd w:id="33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C6" w:rsidRDefault="007375C6" w:rsidP="00ED472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Deseja realmente inativar este registro?</w:t>
            </w:r>
          </w:p>
        </w:tc>
      </w:tr>
      <w:tr w:rsidR="0074602A" w:rsidRPr="00BA7A9C" w:rsidTr="00ED47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02A" w:rsidRDefault="0074602A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34" w:name="MSG_C004"/>
            <w:r>
              <w:rPr>
                <w:rFonts w:cs="Arial"/>
                <w:b/>
                <w:bCs/>
                <w:sz w:val="16"/>
                <w:szCs w:val="16"/>
              </w:rPr>
              <w:t>MSG_C004</w:t>
            </w:r>
            <w:bookmarkEnd w:id="34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02A" w:rsidRDefault="0043172E" w:rsidP="0043172E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Deseja realmente rejeitar todo</w:t>
            </w:r>
            <w:r w:rsidR="0074602A">
              <w:rPr>
                <w:rFonts w:cs="Arial"/>
                <w:sz w:val="16"/>
                <w:szCs w:val="16"/>
              </w:rPr>
              <w:t xml:space="preserve">s </w:t>
            </w:r>
            <w:r>
              <w:rPr>
                <w:rFonts w:cs="Arial"/>
                <w:sz w:val="16"/>
                <w:szCs w:val="16"/>
              </w:rPr>
              <w:t>os ajustes</w:t>
            </w:r>
            <w:r w:rsidR="0074602A">
              <w:rPr>
                <w:rFonts w:cs="Arial"/>
                <w:sz w:val="16"/>
                <w:szCs w:val="16"/>
              </w:rPr>
              <w:t>?</w:t>
            </w:r>
          </w:p>
        </w:tc>
      </w:tr>
      <w:tr w:rsidR="00871E11" w:rsidRPr="00BA7A9C" w:rsidTr="00ED47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E11" w:rsidRDefault="00871E11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35" w:name="MSG_C005"/>
            <w:r>
              <w:rPr>
                <w:rFonts w:cs="Arial"/>
                <w:b/>
                <w:bCs/>
                <w:sz w:val="16"/>
                <w:szCs w:val="16"/>
              </w:rPr>
              <w:t>MSG_C005</w:t>
            </w:r>
            <w:bookmarkEnd w:id="35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E11" w:rsidRDefault="00871E11" w:rsidP="0043172E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Deseja realmente atualizar a </w:t>
            </w:r>
            <w:r w:rsidR="0043172E">
              <w:rPr>
                <w:rFonts w:cs="Arial"/>
                <w:sz w:val="16"/>
                <w:szCs w:val="16"/>
              </w:rPr>
              <w:t>hora ajustada</w:t>
            </w:r>
            <w:r>
              <w:rPr>
                <w:rFonts w:cs="Arial"/>
                <w:sz w:val="16"/>
                <w:szCs w:val="16"/>
              </w:rPr>
              <w:t>?</w:t>
            </w:r>
          </w:p>
        </w:tc>
      </w:tr>
      <w:tr w:rsidR="00EF0B06" w:rsidRPr="00BA7A9C" w:rsidTr="00ED47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06" w:rsidRDefault="00EF0B06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36" w:name="MSG_C006"/>
            <w:r>
              <w:rPr>
                <w:rFonts w:cs="Arial"/>
                <w:b/>
                <w:bCs/>
                <w:sz w:val="16"/>
                <w:szCs w:val="16"/>
              </w:rPr>
              <w:t>MSG_C006</w:t>
            </w:r>
            <w:bookmarkEnd w:id="36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B06" w:rsidRDefault="00EF0B06" w:rsidP="00871E11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Deseja realmente </w:t>
            </w:r>
            <w:r w:rsidR="0043172E">
              <w:rPr>
                <w:rFonts w:cs="Arial"/>
                <w:sz w:val="16"/>
                <w:szCs w:val="16"/>
              </w:rPr>
              <w:t xml:space="preserve">atualizar </w:t>
            </w:r>
            <w:r>
              <w:rPr>
                <w:rFonts w:cs="Arial"/>
                <w:sz w:val="16"/>
                <w:szCs w:val="16"/>
              </w:rPr>
              <w:t>o(s) status das solicitação(</w:t>
            </w:r>
            <w:proofErr w:type="spellStart"/>
            <w:r>
              <w:rPr>
                <w:rFonts w:cs="Arial"/>
                <w:sz w:val="16"/>
                <w:szCs w:val="16"/>
              </w:rPr>
              <w:t>ões</w:t>
            </w:r>
            <w:proofErr w:type="spellEnd"/>
            <w:r>
              <w:rPr>
                <w:rFonts w:cs="Arial"/>
                <w:sz w:val="16"/>
                <w:szCs w:val="16"/>
              </w:rPr>
              <w:t>)?</w:t>
            </w:r>
          </w:p>
        </w:tc>
      </w:tr>
      <w:tr w:rsidR="007D1702" w:rsidRPr="00BA7A9C" w:rsidTr="00ED47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02" w:rsidRDefault="007D1702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37" w:name="MSG_C007"/>
            <w:r>
              <w:rPr>
                <w:rFonts w:cs="Arial"/>
                <w:b/>
                <w:bCs/>
                <w:sz w:val="16"/>
                <w:szCs w:val="16"/>
              </w:rPr>
              <w:t>MSG_C007</w:t>
            </w:r>
            <w:bookmarkEnd w:id="37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702" w:rsidRDefault="007D1702" w:rsidP="007D1702">
            <w:pPr>
              <w:pStyle w:val="Contedodatabela"/>
              <w:rPr>
                <w:rFonts w:cs="Arial"/>
                <w:sz w:val="16"/>
                <w:szCs w:val="16"/>
              </w:rPr>
            </w:pPr>
            <w:r w:rsidRPr="007D1702">
              <w:rPr>
                <w:rFonts w:cs="Arial"/>
                <w:sz w:val="16"/>
                <w:szCs w:val="16"/>
              </w:rPr>
              <w:t xml:space="preserve">Deseja realmente gerar a </w:t>
            </w:r>
            <w:r w:rsidR="0043172E">
              <w:rPr>
                <w:rFonts w:cs="Arial"/>
                <w:sz w:val="16"/>
                <w:szCs w:val="16"/>
              </w:rPr>
              <w:t>encaminhar os ajustes para a análise</w:t>
            </w:r>
            <w:r w:rsidRPr="007D1702">
              <w:rPr>
                <w:rFonts w:cs="Arial"/>
                <w:sz w:val="16"/>
                <w:szCs w:val="16"/>
              </w:rPr>
              <w:t>?</w:t>
            </w:r>
          </w:p>
        </w:tc>
      </w:tr>
      <w:tr w:rsidR="007D1702" w:rsidRPr="00BA7A9C" w:rsidTr="00ED47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02" w:rsidRDefault="007D1702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38" w:name="MSG_C008"/>
            <w:r>
              <w:rPr>
                <w:rFonts w:cs="Arial"/>
                <w:b/>
                <w:bCs/>
                <w:sz w:val="16"/>
                <w:szCs w:val="16"/>
              </w:rPr>
              <w:t>MSG_C008</w:t>
            </w:r>
            <w:bookmarkEnd w:id="38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702" w:rsidRPr="007D1702" w:rsidRDefault="007D1702" w:rsidP="007D1702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Deseja realmente salvar a(o) &lt;Nome da </w:t>
            </w:r>
            <w:r w:rsidR="00E84C63">
              <w:rPr>
                <w:rFonts w:cs="Arial"/>
                <w:sz w:val="16"/>
                <w:szCs w:val="16"/>
              </w:rPr>
              <w:t>Usuário</w:t>
            </w:r>
            <w:r>
              <w:rPr>
                <w:rFonts w:cs="Arial"/>
                <w:sz w:val="16"/>
                <w:szCs w:val="16"/>
              </w:rPr>
              <w:t>&gt;?</w:t>
            </w:r>
          </w:p>
        </w:tc>
      </w:tr>
      <w:tr w:rsidR="00E1601C" w:rsidRPr="00BA7A9C" w:rsidTr="00ED47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01C" w:rsidRDefault="00E1601C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39" w:name="MSG_C009"/>
            <w:r>
              <w:rPr>
                <w:rFonts w:cs="Arial"/>
                <w:b/>
                <w:bCs/>
                <w:sz w:val="16"/>
                <w:szCs w:val="16"/>
              </w:rPr>
              <w:t>MSG_C009</w:t>
            </w:r>
            <w:bookmarkEnd w:id="39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01C" w:rsidRPr="00E1601C" w:rsidRDefault="0043172E" w:rsidP="00E1601C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Todos os status dos ajustes </w:t>
            </w:r>
            <w:r w:rsidR="00E1601C" w:rsidRPr="00E1601C">
              <w:rPr>
                <w:rFonts w:cs="Arial"/>
                <w:sz w:val="16"/>
                <w:szCs w:val="16"/>
              </w:rPr>
              <w:t>serão atualizados!</w:t>
            </w:r>
          </w:p>
          <w:p w:rsidR="00E1601C" w:rsidRDefault="00E1601C" w:rsidP="0043172E">
            <w:pPr>
              <w:pStyle w:val="Contedodatabela"/>
              <w:rPr>
                <w:rFonts w:cs="Arial"/>
                <w:sz w:val="16"/>
                <w:szCs w:val="16"/>
              </w:rPr>
            </w:pPr>
            <w:r w:rsidRPr="00E1601C">
              <w:rPr>
                <w:rFonts w:cs="Arial"/>
                <w:sz w:val="16"/>
                <w:szCs w:val="16"/>
              </w:rPr>
              <w:t>Deseja realmente atualizar o status d</w:t>
            </w:r>
            <w:r w:rsidR="0043172E">
              <w:rPr>
                <w:rFonts w:cs="Arial"/>
                <w:sz w:val="16"/>
                <w:szCs w:val="16"/>
              </w:rPr>
              <w:t>o</w:t>
            </w:r>
            <w:r w:rsidRPr="00E1601C">
              <w:rPr>
                <w:rFonts w:cs="Arial"/>
                <w:sz w:val="16"/>
                <w:szCs w:val="16"/>
              </w:rPr>
              <w:t xml:space="preserve"> </w:t>
            </w:r>
            <w:r w:rsidR="0043172E">
              <w:rPr>
                <w:rFonts w:cs="Arial"/>
                <w:sz w:val="16"/>
                <w:szCs w:val="16"/>
              </w:rPr>
              <w:t>ajuste de horas</w:t>
            </w:r>
            <w:r w:rsidRPr="00E1601C">
              <w:rPr>
                <w:rFonts w:cs="Arial"/>
                <w:sz w:val="16"/>
                <w:szCs w:val="16"/>
              </w:rPr>
              <w:t>?</w:t>
            </w:r>
          </w:p>
        </w:tc>
      </w:tr>
      <w:tr w:rsidR="008E6457" w:rsidRPr="00BA7A9C" w:rsidTr="00ED472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457" w:rsidRDefault="008E6457" w:rsidP="00ED4722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  <w:bookmarkStart w:id="40" w:name="MSG_C010"/>
            <w:r>
              <w:rPr>
                <w:rFonts w:cs="Arial"/>
                <w:b/>
                <w:bCs/>
                <w:sz w:val="16"/>
                <w:szCs w:val="16"/>
              </w:rPr>
              <w:t>MSG_C010</w:t>
            </w:r>
            <w:bookmarkEnd w:id="40"/>
          </w:p>
        </w:tc>
        <w:tc>
          <w:tcPr>
            <w:tcW w:w="6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57" w:rsidRPr="00E1601C" w:rsidRDefault="00B6307C" w:rsidP="008E6457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Deseja realmente exportar o ajuste de hora</w:t>
            </w:r>
            <w:r w:rsidR="008E6457" w:rsidRPr="008E6457">
              <w:rPr>
                <w:rFonts w:cs="Arial"/>
                <w:sz w:val="16"/>
                <w:szCs w:val="16"/>
              </w:rPr>
              <w:t>?</w:t>
            </w:r>
          </w:p>
        </w:tc>
      </w:tr>
    </w:tbl>
    <w:p w:rsidR="00871E97" w:rsidRDefault="00871E97">
      <w:pPr>
        <w:rPr>
          <w:rFonts w:cs="Arial"/>
        </w:rPr>
      </w:pPr>
    </w:p>
    <w:p w:rsidR="00BE4A17" w:rsidRDefault="00BE4A17" w:rsidP="00BE4A1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455578" w:rsidRDefault="00455578">
      <w:pPr>
        <w:rPr>
          <w:rFonts w:cs="Arial"/>
        </w:rPr>
        <w:sectPr w:rsidR="00455578" w:rsidSect="00384218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18" w:right="1701" w:bottom="1418" w:left="1701" w:header="709" w:footer="709" w:gutter="0"/>
          <w:cols w:space="720"/>
          <w:docGrid w:linePitch="360"/>
        </w:sectPr>
      </w:pPr>
    </w:p>
    <w:tbl>
      <w:tblPr>
        <w:tblW w:w="864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7"/>
      </w:tblGrid>
      <w:tr w:rsidR="00BC1A20" w:rsidRPr="00867410" w:rsidTr="00A74D7B">
        <w:trPr>
          <w:cantSplit/>
          <w:tblHeader/>
        </w:trPr>
        <w:tc>
          <w:tcPr>
            <w:tcW w:w="8647" w:type="dxa"/>
            <w:shd w:val="clear" w:color="auto" w:fill="D9ECFF"/>
          </w:tcPr>
          <w:p w:rsidR="00BC1A20" w:rsidRPr="006766CA" w:rsidRDefault="00BC1A20" w:rsidP="00A74D7B">
            <w:pPr>
              <w:pStyle w:val="Ttulo1"/>
              <w:jc w:val="center"/>
              <w:rPr>
                <w:rFonts w:cs="Arial"/>
                <w:sz w:val="22"/>
                <w:szCs w:val="22"/>
              </w:rPr>
            </w:pPr>
            <w:r w:rsidRPr="006766CA">
              <w:rPr>
                <w:rFonts w:cs="Arial"/>
                <w:sz w:val="22"/>
                <w:szCs w:val="22"/>
              </w:rPr>
              <w:lastRenderedPageBreak/>
              <w:t>Aprovação do Documento</w:t>
            </w:r>
          </w:p>
        </w:tc>
      </w:tr>
    </w:tbl>
    <w:p w:rsidR="00BC1A20" w:rsidRPr="001C3207" w:rsidRDefault="00BC1A20" w:rsidP="00BC1A20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7087"/>
      </w:tblGrid>
      <w:tr w:rsidR="00BC1A20" w:rsidRPr="00B04665" w:rsidTr="00955D54">
        <w:trPr>
          <w:cantSplit/>
        </w:trPr>
        <w:tc>
          <w:tcPr>
            <w:tcW w:w="1560" w:type="dxa"/>
            <w:tcBorders>
              <w:right w:val="nil"/>
            </w:tcBorders>
            <w:shd w:val="clear" w:color="auto" w:fill="E6E6E6"/>
            <w:vAlign w:val="center"/>
          </w:tcPr>
          <w:p w:rsidR="00BC1A20" w:rsidRPr="00B04665" w:rsidRDefault="00BC1A20" w:rsidP="00A74D7B">
            <w:pPr>
              <w:pStyle w:val="Contedodatabela"/>
              <w:keepNext/>
              <w:rPr>
                <w:rFonts w:cs="Arial"/>
                <w:b/>
              </w:rPr>
            </w:pPr>
            <w:r w:rsidRPr="00B04665">
              <w:rPr>
                <w:rFonts w:cs="Arial"/>
                <w:b/>
              </w:rPr>
              <w:t>Preenchido por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1A20" w:rsidRPr="00B04665" w:rsidRDefault="007442A7" w:rsidP="00A74D7B">
            <w:pPr>
              <w:pStyle w:val="Contedodatabela"/>
              <w:rPr>
                <w:rFonts w:cs="Arial"/>
              </w:rPr>
            </w:pPr>
            <w:r>
              <w:rPr>
                <w:rFonts w:cs="Arial"/>
              </w:rPr>
              <w:t>Raphael Leite Campos</w:t>
            </w:r>
          </w:p>
        </w:tc>
      </w:tr>
    </w:tbl>
    <w:p w:rsidR="00BC1A20" w:rsidRPr="00B04665" w:rsidRDefault="00BC1A20" w:rsidP="00BC1A20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7087"/>
      </w:tblGrid>
      <w:tr w:rsidR="00BC1A20" w:rsidRPr="00B04665" w:rsidTr="00955D54">
        <w:trPr>
          <w:cantSplit/>
        </w:trPr>
        <w:tc>
          <w:tcPr>
            <w:tcW w:w="1560" w:type="dxa"/>
            <w:tcBorders>
              <w:right w:val="nil"/>
            </w:tcBorders>
            <w:shd w:val="clear" w:color="auto" w:fill="E6E6E6"/>
            <w:vAlign w:val="center"/>
          </w:tcPr>
          <w:p w:rsidR="00BC1A20" w:rsidRPr="00B04665" w:rsidRDefault="00BC1A20" w:rsidP="00A74D7B">
            <w:pPr>
              <w:pStyle w:val="Contedodatabela"/>
              <w:keepNext/>
              <w:rPr>
                <w:rFonts w:cs="Arial"/>
                <w:b/>
              </w:rPr>
            </w:pPr>
            <w:r w:rsidRPr="00B04665">
              <w:rPr>
                <w:rFonts w:cs="Arial"/>
                <w:b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1A20" w:rsidRPr="00B04665" w:rsidRDefault="007442A7" w:rsidP="007442A7">
            <w:pPr>
              <w:pStyle w:val="Contedodatabela"/>
              <w:rPr>
                <w:rFonts w:cs="Arial"/>
              </w:rPr>
            </w:pPr>
            <w:r>
              <w:t>raphaellc@unisinos.br</w:t>
            </w:r>
            <w:hyperlink r:id="rId12" w:history="1"/>
          </w:p>
        </w:tc>
      </w:tr>
    </w:tbl>
    <w:p w:rsidR="00B04665" w:rsidRPr="001C3207" w:rsidRDefault="00B04665" w:rsidP="00B04665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4323"/>
        <w:gridCol w:w="2340"/>
        <w:gridCol w:w="1984"/>
      </w:tblGrid>
      <w:tr w:rsidR="00B04665" w:rsidRPr="008B5C96" w:rsidTr="00ED4722">
        <w:trPr>
          <w:trHeight w:val="267"/>
        </w:trPr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:rsidR="00B04665" w:rsidRPr="008B5C96" w:rsidRDefault="00B04665" w:rsidP="00C17B5A">
            <w:pPr>
              <w:pStyle w:val="Contedoda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Assinaturas </w:t>
            </w:r>
            <w:r w:rsidR="00C17B5A">
              <w:rPr>
                <w:rFonts w:cs="Arial"/>
                <w:b/>
              </w:rPr>
              <w:t>UNISINOS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CFF"/>
          </w:tcPr>
          <w:p w:rsidR="00B04665" w:rsidRPr="008B5C96" w:rsidRDefault="00B04665" w:rsidP="00ED4722">
            <w:pPr>
              <w:pStyle w:val="Contedodatabela"/>
              <w:keepNext/>
              <w:rPr>
                <w:rFonts w:cs="Arial"/>
              </w:rPr>
            </w:pPr>
          </w:p>
        </w:tc>
      </w:tr>
      <w:tr w:rsidR="00E973CE" w:rsidRPr="00EB786D" w:rsidTr="00ED4722">
        <w:trPr>
          <w:trHeight w:val="460"/>
        </w:trPr>
        <w:tc>
          <w:tcPr>
            <w:tcW w:w="4323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Data: ____/____/____</w:t>
            </w:r>
          </w:p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Default="00C17B5A" w:rsidP="00A861DC">
            <w:pPr>
              <w:pStyle w:val="Contedodatabela"/>
              <w:keepNext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Raphael Leite Campos</w:t>
            </w:r>
          </w:p>
          <w:p w:rsidR="00E973CE" w:rsidRPr="00E22C45" w:rsidRDefault="00C17B5A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Professor</w:t>
            </w:r>
          </w:p>
          <w:p w:rsidR="00E973CE" w:rsidRDefault="006E007C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UNISINOS</w:t>
            </w:r>
          </w:p>
        </w:tc>
        <w:tc>
          <w:tcPr>
            <w:tcW w:w="4324" w:type="dxa"/>
            <w:gridSpan w:val="2"/>
            <w:tcBorders>
              <w:top w:val="nil"/>
              <w:left w:val="nil"/>
              <w:bottom w:val="nil"/>
            </w:tcBorders>
          </w:tcPr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Pr="00B535A3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Pr="00B535A3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Pr="00B535A3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 w:rsidRPr="00B535A3">
              <w:rPr>
                <w:rFonts w:cs="Arial"/>
                <w:szCs w:val="18"/>
              </w:rPr>
              <w:t>Data: ____/____/____</w:t>
            </w:r>
          </w:p>
          <w:p w:rsidR="00E973CE" w:rsidRPr="00B535A3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Pr="00B535A3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Pr="00B535A3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Pr="00E22C45" w:rsidRDefault="00C17B5A" w:rsidP="00A861DC">
            <w:pPr>
              <w:pStyle w:val="Contedodatabela"/>
              <w:keepNext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Tatiane </w:t>
            </w:r>
            <w:proofErr w:type="spellStart"/>
            <w:r>
              <w:rPr>
                <w:rFonts w:cs="Arial"/>
                <w:b/>
                <w:szCs w:val="18"/>
              </w:rPr>
              <w:t>Coreixas</w:t>
            </w:r>
            <w:proofErr w:type="spellEnd"/>
            <w:r>
              <w:rPr>
                <w:rFonts w:cs="Arial"/>
                <w:b/>
                <w:szCs w:val="18"/>
              </w:rPr>
              <w:t xml:space="preserve"> de Morais</w:t>
            </w:r>
          </w:p>
          <w:p w:rsidR="00E973CE" w:rsidRPr="00C13B26" w:rsidRDefault="00C17B5A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Tutora</w:t>
            </w:r>
          </w:p>
          <w:p w:rsidR="00E973CE" w:rsidRPr="00B535A3" w:rsidRDefault="00C17B5A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UNISINOS</w:t>
            </w:r>
          </w:p>
        </w:tc>
      </w:tr>
      <w:tr w:rsidR="00E973CE" w:rsidRPr="00EB786D" w:rsidTr="00ED4722">
        <w:trPr>
          <w:trHeight w:val="460"/>
        </w:trPr>
        <w:tc>
          <w:tcPr>
            <w:tcW w:w="4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Pr="00EB786D" w:rsidRDefault="00E973CE" w:rsidP="00141340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</w:tc>
        <w:tc>
          <w:tcPr>
            <w:tcW w:w="4324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Default="00E973CE" w:rsidP="00A861D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E973CE" w:rsidRPr="00EB786D" w:rsidRDefault="00E973CE" w:rsidP="006E007C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</w:tc>
      </w:tr>
    </w:tbl>
    <w:p w:rsidR="00B04665" w:rsidRPr="001C3207" w:rsidRDefault="00B04665" w:rsidP="00B04665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p w:rsidR="00BC1A20" w:rsidRPr="00B04665" w:rsidRDefault="00BC1A20" w:rsidP="00B04665">
      <w:pPr>
        <w:pStyle w:val="TTULO0"/>
        <w:spacing w:before="0" w:after="0"/>
        <w:jc w:val="left"/>
        <w:rPr>
          <w:rFonts w:cs="Arial"/>
          <w:sz w:val="16"/>
          <w:szCs w:val="16"/>
        </w:rPr>
      </w:pPr>
    </w:p>
    <w:sectPr w:rsidR="00BC1A20" w:rsidRPr="00B04665" w:rsidSect="003B6D25">
      <w:footnotePr>
        <w:pos w:val="beneathText"/>
      </w:footnotePr>
      <w:pgSz w:w="11905" w:h="16837"/>
      <w:pgMar w:top="1418" w:right="1701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1B1" w:rsidRDefault="00FC21B1">
      <w:r>
        <w:separator/>
      </w:r>
    </w:p>
  </w:endnote>
  <w:endnote w:type="continuationSeparator" w:id="0">
    <w:p w:rsidR="00FC21B1" w:rsidRDefault="00FC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rSymbol">
    <w:altName w:val="Arial Unicode MS"/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1DC" w:rsidRPr="00CB4F73" w:rsidRDefault="00A861DC" w:rsidP="00CB4F73">
    <w:pPr>
      <w:widowControl/>
      <w:pBdr>
        <w:top w:val="single" w:sz="4" w:space="1" w:color="auto"/>
        <w:left w:val="single" w:sz="4" w:space="4" w:color="auto"/>
        <w:right w:val="single" w:sz="4" w:space="4" w:color="auto"/>
      </w:pBdr>
      <w:suppressAutoHyphens w:val="0"/>
      <w:autoSpaceDE w:val="0"/>
      <w:autoSpaceDN w:val="0"/>
      <w:adjustRightInd w:val="0"/>
      <w:rPr>
        <w:rFonts w:eastAsia="Times New Roman" w:cs="Arial"/>
        <w:sz w:val="14"/>
        <w:szCs w:val="14"/>
      </w:rPr>
    </w:pPr>
    <w:r w:rsidRPr="00CB4F73">
      <w:rPr>
        <w:rFonts w:eastAsia="Times New Roman" w:cs="Arial"/>
        <w:b/>
        <w:bCs/>
        <w:sz w:val="14"/>
        <w:szCs w:val="14"/>
      </w:rPr>
      <w:t xml:space="preserve">Arquivo: </w:t>
    </w:r>
    <w:r w:rsidR="00DB712C">
      <w:rPr>
        <w:rFonts w:eastAsia="Times New Roman" w:cs="Arial"/>
        <w:sz w:val="14"/>
        <w:szCs w:val="14"/>
      </w:rPr>
      <w:t>TemplateMSG</w:t>
    </w:r>
    <w:r w:rsidRPr="00CB4F73">
      <w:rPr>
        <w:rFonts w:eastAsia="Times New Roman" w:cs="Arial"/>
        <w:sz w:val="14"/>
        <w:szCs w:val="14"/>
      </w:rPr>
      <w:t>_</w:t>
    </w:r>
    <w:r w:rsidR="00DB712C">
      <w:rPr>
        <w:rFonts w:eastAsia="Times New Roman" w:cs="Arial"/>
        <w:sz w:val="14"/>
        <w:szCs w:val="14"/>
      </w:rPr>
      <w:t>04/10</w:t>
    </w:r>
    <w:r w:rsidRPr="00CB4F73">
      <w:rPr>
        <w:rFonts w:eastAsia="Times New Roman" w:cs="Arial"/>
        <w:sz w:val="14"/>
        <w:szCs w:val="14"/>
      </w:rPr>
      <w:t>/1</w:t>
    </w:r>
    <w:r w:rsidR="00DB712C">
      <w:rPr>
        <w:rFonts w:eastAsia="Times New Roman" w:cs="Arial"/>
        <w:sz w:val="14"/>
        <w:szCs w:val="14"/>
      </w:rPr>
      <w:t>6</w:t>
    </w:r>
  </w:p>
  <w:p w:rsidR="00A861DC" w:rsidRPr="00CB4F73" w:rsidRDefault="00A861DC" w:rsidP="00CB4F73">
    <w:pPr>
      <w:widowControl/>
      <w:pBdr>
        <w:left w:val="single" w:sz="4" w:space="4" w:color="auto"/>
        <w:right w:val="single" w:sz="4" w:space="4" w:color="auto"/>
      </w:pBdr>
      <w:suppressAutoHyphens w:val="0"/>
      <w:autoSpaceDE w:val="0"/>
      <w:autoSpaceDN w:val="0"/>
      <w:adjustRightInd w:val="0"/>
      <w:rPr>
        <w:rFonts w:eastAsia="Times New Roman" w:cs="Arial"/>
        <w:sz w:val="14"/>
        <w:szCs w:val="14"/>
      </w:rPr>
    </w:pPr>
    <w:r w:rsidRPr="00CB4F73">
      <w:rPr>
        <w:rFonts w:eastAsia="Times New Roman" w:cs="Arial"/>
        <w:b/>
        <w:sz w:val="14"/>
        <w:szCs w:val="14"/>
      </w:rPr>
      <w:t>Classificação da Informação</w:t>
    </w:r>
    <w:r w:rsidRPr="00CB4F73">
      <w:rPr>
        <w:rFonts w:eastAsia="Times New Roman" w:cs="Arial"/>
        <w:sz w:val="14"/>
        <w:szCs w:val="14"/>
      </w:rPr>
      <w:t>: Comum, Não Monitorada, Não Crítica</w:t>
    </w:r>
  </w:p>
  <w:p w:rsidR="00A861DC" w:rsidRPr="00CB4F73" w:rsidRDefault="00A861DC" w:rsidP="00CB4F73">
    <w:pPr>
      <w:pStyle w:val="Rodap"/>
      <w:rPr>
        <w:rFonts w:eastAsia="Times New Roman" w:cs="Arial"/>
        <w:szCs w:val="14"/>
      </w:rPr>
    </w:pPr>
  </w:p>
  <w:p w:rsidR="00A861DC" w:rsidRDefault="00A861DC" w:rsidP="00CE4835">
    <w:pPr>
      <w:pStyle w:val="Rodap"/>
      <w:jc w:val="center"/>
      <w:rPr>
        <w:rFonts w:cs="Arial"/>
        <w:szCs w:val="14"/>
      </w:rPr>
    </w:pPr>
    <w:r>
      <w:rPr>
        <w:rFonts w:cs="Arial"/>
        <w:szCs w:val="14"/>
      </w:rPr>
      <w:t xml:space="preserve">Impresso por: </w:t>
    </w:r>
    <w:r w:rsidR="00DB712C">
      <w:rPr>
        <w:rFonts w:cs="Arial"/>
        <w:szCs w:val="14"/>
      </w:rPr>
      <w:t>UNISINOS</w:t>
    </w:r>
    <w:r>
      <w:rPr>
        <w:rFonts w:cs="Arial"/>
        <w:szCs w:val="14"/>
      </w:rPr>
      <w:t xml:space="preserve">                    Cópia controlada número: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1B1" w:rsidRDefault="00FC21B1">
      <w:r>
        <w:separator/>
      </w:r>
    </w:p>
  </w:footnote>
  <w:footnote w:type="continuationSeparator" w:id="0">
    <w:p w:rsidR="00FC21B1" w:rsidRDefault="00FC2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7" w:type="dxa"/>
        <w:left w:w="45" w:type="dxa"/>
        <w:bottom w:w="11" w:type="dxa"/>
        <w:right w:w="28" w:type="dxa"/>
      </w:tblCellMar>
      <w:tblLook w:val="0000" w:firstRow="0" w:lastRow="0" w:firstColumn="0" w:lastColumn="0" w:noHBand="0" w:noVBand="0"/>
    </w:tblPr>
    <w:tblGrid>
      <w:gridCol w:w="4251"/>
      <w:gridCol w:w="4254"/>
    </w:tblGrid>
    <w:tr w:rsidR="00A861DC" w:rsidTr="000A6953">
      <w:trPr>
        <w:trHeight w:hRule="exact" w:val="57"/>
      </w:trPr>
      <w:tc>
        <w:tcPr>
          <w:tcW w:w="8505" w:type="dxa"/>
          <w:gridSpan w:val="2"/>
          <w:tcMar>
            <w:top w:w="55" w:type="dxa"/>
            <w:left w:w="55" w:type="dxa"/>
            <w:bottom w:w="55" w:type="dxa"/>
            <w:right w:w="55" w:type="dxa"/>
          </w:tcMar>
        </w:tcPr>
        <w:p w:rsidR="00A861DC" w:rsidRDefault="00A861DC">
          <w:pPr>
            <w:pStyle w:val="Cabealho"/>
            <w:keepNext/>
          </w:pPr>
        </w:p>
      </w:tc>
    </w:tr>
    <w:tr w:rsidR="00A861DC" w:rsidTr="00955D54">
      <w:trPr>
        <w:trHeight w:val="262"/>
      </w:trPr>
      <w:tc>
        <w:tcPr>
          <w:tcW w:w="4251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bottom"/>
        </w:tcPr>
        <w:p w:rsidR="00A861DC" w:rsidRDefault="004C2F4C" w:rsidP="00A74D7B">
          <w:pPr>
            <w:pStyle w:val="Cabealho"/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t>Universidade do Vale do Rio dos Sinos</w:t>
          </w:r>
        </w:p>
      </w:tc>
      <w:tc>
        <w:tcPr>
          <w:tcW w:w="4253" w:type="dxa"/>
          <w:tcBorders>
            <w:top w:val="single" w:sz="1" w:space="0" w:color="000000"/>
            <w:bottom w:val="single" w:sz="1" w:space="0" w:color="000000"/>
            <w:right w:val="single" w:sz="1" w:space="0" w:color="000000"/>
          </w:tcBorders>
          <w:tcMar>
            <w:left w:w="28" w:type="dxa"/>
            <w:right w:w="45" w:type="dxa"/>
          </w:tcMar>
          <w:vAlign w:val="bottom"/>
        </w:tcPr>
        <w:p w:rsidR="00A861DC" w:rsidRDefault="004C2F4C" w:rsidP="00A74D7B">
          <w:pPr>
            <w:pStyle w:val="Cabealho"/>
            <w:jc w:val="right"/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t>UNISINOS</w:t>
          </w:r>
        </w:p>
      </w:tc>
    </w:tr>
  </w:tbl>
  <w:p w:rsidR="00A861DC" w:rsidRDefault="00A861DC">
    <w:pPr>
      <w:pStyle w:val="Cabealh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6847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96E2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5424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F4E5C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D70C4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2DD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541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32CBC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21A8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7865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6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D6163"/>
    <w:multiLevelType w:val="hybridMultilevel"/>
    <w:tmpl w:val="CB0A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082F2D"/>
    <w:multiLevelType w:val="hybridMultilevel"/>
    <w:tmpl w:val="03A65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7"/>
  </w:num>
  <w:num w:numId="8">
    <w:abstractNumId w:val="18"/>
  </w:num>
  <w:num w:numId="9">
    <w:abstractNumId w:val="1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attachedTemplate r:id="rId1"/>
  <w:defaultTabStop w:val="709"/>
  <w:hyphenationZone w:val="425"/>
  <w:drawingGridHorizontalSpacing w:val="9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F567A"/>
    <w:rsid w:val="00000D34"/>
    <w:rsid w:val="00001AE7"/>
    <w:rsid w:val="00007943"/>
    <w:rsid w:val="00017A97"/>
    <w:rsid w:val="00023EC6"/>
    <w:rsid w:val="00027014"/>
    <w:rsid w:val="0003472C"/>
    <w:rsid w:val="00037364"/>
    <w:rsid w:val="00037A51"/>
    <w:rsid w:val="000405CB"/>
    <w:rsid w:val="000442FC"/>
    <w:rsid w:val="00045493"/>
    <w:rsid w:val="000463C6"/>
    <w:rsid w:val="0004736D"/>
    <w:rsid w:val="00050654"/>
    <w:rsid w:val="00055484"/>
    <w:rsid w:val="000565B9"/>
    <w:rsid w:val="00061CCB"/>
    <w:rsid w:val="00065724"/>
    <w:rsid w:val="0007151B"/>
    <w:rsid w:val="00074257"/>
    <w:rsid w:val="00075D07"/>
    <w:rsid w:val="0008180B"/>
    <w:rsid w:val="000831F8"/>
    <w:rsid w:val="00083B9C"/>
    <w:rsid w:val="00084319"/>
    <w:rsid w:val="000847FF"/>
    <w:rsid w:val="00093646"/>
    <w:rsid w:val="00093EF9"/>
    <w:rsid w:val="0009436E"/>
    <w:rsid w:val="00095750"/>
    <w:rsid w:val="00096FAF"/>
    <w:rsid w:val="000A1BB4"/>
    <w:rsid w:val="000A1F4F"/>
    <w:rsid w:val="000A2F3B"/>
    <w:rsid w:val="000A30BD"/>
    <w:rsid w:val="000A3A09"/>
    <w:rsid w:val="000A6953"/>
    <w:rsid w:val="000A6DCB"/>
    <w:rsid w:val="000B22DE"/>
    <w:rsid w:val="000B2685"/>
    <w:rsid w:val="000B5417"/>
    <w:rsid w:val="000B5AC4"/>
    <w:rsid w:val="000C01D5"/>
    <w:rsid w:val="000C2FC4"/>
    <w:rsid w:val="000C3254"/>
    <w:rsid w:val="000E0599"/>
    <w:rsid w:val="000E3C7F"/>
    <w:rsid w:val="000E4085"/>
    <w:rsid w:val="000F2779"/>
    <w:rsid w:val="001011DA"/>
    <w:rsid w:val="0010573C"/>
    <w:rsid w:val="001137BD"/>
    <w:rsid w:val="00113F0E"/>
    <w:rsid w:val="00130339"/>
    <w:rsid w:val="001333A8"/>
    <w:rsid w:val="00136854"/>
    <w:rsid w:val="001373C9"/>
    <w:rsid w:val="00141340"/>
    <w:rsid w:val="00143B63"/>
    <w:rsid w:val="00160625"/>
    <w:rsid w:val="00165E35"/>
    <w:rsid w:val="001703C4"/>
    <w:rsid w:val="0019184A"/>
    <w:rsid w:val="00192541"/>
    <w:rsid w:val="0019255E"/>
    <w:rsid w:val="00196BC8"/>
    <w:rsid w:val="001B2328"/>
    <w:rsid w:val="001B5C6F"/>
    <w:rsid w:val="001C3E21"/>
    <w:rsid w:val="001D42CB"/>
    <w:rsid w:val="001D5CFF"/>
    <w:rsid w:val="001E20C4"/>
    <w:rsid w:val="001E51F1"/>
    <w:rsid w:val="001E6502"/>
    <w:rsid w:val="001F423F"/>
    <w:rsid w:val="002109EA"/>
    <w:rsid w:val="00211469"/>
    <w:rsid w:val="00211E2E"/>
    <w:rsid w:val="002128A5"/>
    <w:rsid w:val="00214FCD"/>
    <w:rsid w:val="00242DCA"/>
    <w:rsid w:val="002464B0"/>
    <w:rsid w:val="0025064A"/>
    <w:rsid w:val="00251583"/>
    <w:rsid w:val="002523CC"/>
    <w:rsid w:val="002527BB"/>
    <w:rsid w:val="002600F8"/>
    <w:rsid w:val="00262E2C"/>
    <w:rsid w:val="002665F7"/>
    <w:rsid w:val="00266986"/>
    <w:rsid w:val="00270EBA"/>
    <w:rsid w:val="0027346E"/>
    <w:rsid w:val="00274AC4"/>
    <w:rsid w:val="00275724"/>
    <w:rsid w:val="0028232D"/>
    <w:rsid w:val="00286120"/>
    <w:rsid w:val="00290F91"/>
    <w:rsid w:val="002932D3"/>
    <w:rsid w:val="0029428B"/>
    <w:rsid w:val="002951DA"/>
    <w:rsid w:val="002B0061"/>
    <w:rsid w:val="002B0721"/>
    <w:rsid w:val="002B1507"/>
    <w:rsid w:val="002B5AE5"/>
    <w:rsid w:val="002B738C"/>
    <w:rsid w:val="002C4CC4"/>
    <w:rsid w:val="002C4D1F"/>
    <w:rsid w:val="002C5899"/>
    <w:rsid w:val="002D6AF0"/>
    <w:rsid w:val="002E1A9E"/>
    <w:rsid w:val="002E2A22"/>
    <w:rsid w:val="002E2E91"/>
    <w:rsid w:val="002E5AAC"/>
    <w:rsid w:val="002E6CA7"/>
    <w:rsid w:val="003032CE"/>
    <w:rsid w:val="003037A9"/>
    <w:rsid w:val="00303B38"/>
    <w:rsid w:val="003073ED"/>
    <w:rsid w:val="00310D87"/>
    <w:rsid w:val="00311FA4"/>
    <w:rsid w:val="00312CDA"/>
    <w:rsid w:val="00314F0B"/>
    <w:rsid w:val="003176A5"/>
    <w:rsid w:val="00317D10"/>
    <w:rsid w:val="0033298A"/>
    <w:rsid w:val="00336CC4"/>
    <w:rsid w:val="0034065B"/>
    <w:rsid w:val="0034111D"/>
    <w:rsid w:val="0034151B"/>
    <w:rsid w:val="0034152F"/>
    <w:rsid w:val="00344F58"/>
    <w:rsid w:val="00346541"/>
    <w:rsid w:val="00352A63"/>
    <w:rsid w:val="00354FAE"/>
    <w:rsid w:val="0035676E"/>
    <w:rsid w:val="00357BD8"/>
    <w:rsid w:val="00360210"/>
    <w:rsid w:val="00363130"/>
    <w:rsid w:val="00366EA9"/>
    <w:rsid w:val="00367748"/>
    <w:rsid w:val="00370FBB"/>
    <w:rsid w:val="00373E0D"/>
    <w:rsid w:val="00384218"/>
    <w:rsid w:val="00387A64"/>
    <w:rsid w:val="003915FD"/>
    <w:rsid w:val="003A3DCE"/>
    <w:rsid w:val="003B6D25"/>
    <w:rsid w:val="003B7BC4"/>
    <w:rsid w:val="003B7BEB"/>
    <w:rsid w:val="003C15A1"/>
    <w:rsid w:val="003C42C5"/>
    <w:rsid w:val="003C522D"/>
    <w:rsid w:val="003C5E36"/>
    <w:rsid w:val="003D2AFF"/>
    <w:rsid w:val="003D2C38"/>
    <w:rsid w:val="003D2F93"/>
    <w:rsid w:val="003D32E4"/>
    <w:rsid w:val="003D544E"/>
    <w:rsid w:val="003E1109"/>
    <w:rsid w:val="003E6AF8"/>
    <w:rsid w:val="003F0D54"/>
    <w:rsid w:val="003F43D6"/>
    <w:rsid w:val="003F5A79"/>
    <w:rsid w:val="003F6357"/>
    <w:rsid w:val="00406526"/>
    <w:rsid w:val="00412C27"/>
    <w:rsid w:val="00416F1F"/>
    <w:rsid w:val="004210CB"/>
    <w:rsid w:val="00427BC5"/>
    <w:rsid w:val="0043172E"/>
    <w:rsid w:val="004369C8"/>
    <w:rsid w:val="00437499"/>
    <w:rsid w:val="004426B3"/>
    <w:rsid w:val="004451DD"/>
    <w:rsid w:val="00445BE5"/>
    <w:rsid w:val="00455578"/>
    <w:rsid w:val="00461440"/>
    <w:rsid w:val="00465014"/>
    <w:rsid w:val="004708C7"/>
    <w:rsid w:val="004710B2"/>
    <w:rsid w:val="00482D72"/>
    <w:rsid w:val="00490FE1"/>
    <w:rsid w:val="0049377E"/>
    <w:rsid w:val="004A02FD"/>
    <w:rsid w:val="004A5320"/>
    <w:rsid w:val="004B0E73"/>
    <w:rsid w:val="004B25F9"/>
    <w:rsid w:val="004B4637"/>
    <w:rsid w:val="004C0116"/>
    <w:rsid w:val="004C2239"/>
    <w:rsid w:val="004C2F4C"/>
    <w:rsid w:val="004C3C60"/>
    <w:rsid w:val="004C4AA0"/>
    <w:rsid w:val="004C5E93"/>
    <w:rsid w:val="004D1B3A"/>
    <w:rsid w:val="004D7452"/>
    <w:rsid w:val="004E5DE2"/>
    <w:rsid w:val="004F2EFF"/>
    <w:rsid w:val="00500585"/>
    <w:rsid w:val="00502A1B"/>
    <w:rsid w:val="0050702C"/>
    <w:rsid w:val="005145C6"/>
    <w:rsid w:val="00515FA5"/>
    <w:rsid w:val="00516E1C"/>
    <w:rsid w:val="0052184C"/>
    <w:rsid w:val="00530CF3"/>
    <w:rsid w:val="00540EF3"/>
    <w:rsid w:val="005469F4"/>
    <w:rsid w:val="00547A06"/>
    <w:rsid w:val="00561C7E"/>
    <w:rsid w:val="00565753"/>
    <w:rsid w:val="00565C96"/>
    <w:rsid w:val="005700D5"/>
    <w:rsid w:val="00585BBE"/>
    <w:rsid w:val="00592222"/>
    <w:rsid w:val="00596898"/>
    <w:rsid w:val="005A078D"/>
    <w:rsid w:val="005A5C29"/>
    <w:rsid w:val="005A5F49"/>
    <w:rsid w:val="005A7853"/>
    <w:rsid w:val="005B0735"/>
    <w:rsid w:val="005B1A2E"/>
    <w:rsid w:val="005B7064"/>
    <w:rsid w:val="005C34A4"/>
    <w:rsid w:val="005D1148"/>
    <w:rsid w:val="005E248B"/>
    <w:rsid w:val="005E32C7"/>
    <w:rsid w:val="005E7488"/>
    <w:rsid w:val="005F3B81"/>
    <w:rsid w:val="005F3D71"/>
    <w:rsid w:val="005F752B"/>
    <w:rsid w:val="006003CE"/>
    <w:rsid w:val="006051B0"/>
    <w:rsid w:val="0060695C"/>
    <w:rsid w:val="0061010C"/>
    <w:rsid w:val="006113D2"/>
    <w:rsid w:val="00617AC3"/>
    <w:rsid w:val="00622946"/>
    <w:rsid w:val="00626A3E"/>
    <w:rsid w:val="0062742D"/>
    <w:rsid w:val="00631374"/>
    <w:rsid w:val="0063382B"/>
    <w:rsid w:val="00635C20"/>
    <w:rsid w:val="006454D1"/>
    <w:rsid w:val="0064562C"/>
    <w:rsid w:val="006470FE"/>
    <w:rsid w:val="006567A6"/>
    <w:rsid w:val="00661527"/>
    <w:rsid w:val="00662C81"/>
    <w:rsid w:val="0066576A"/>
    <w:rsid w:val="00681AEE"/>
    <w:rsid w:val="00684591"/>
    <w:rsid w:val="006871AE"/>
    <w:rsid w:val="006875D6"/>
    <w:rsid w:val="0069063A"/>
    <w:rsid w:val="00695EC7"/>
    <w:rsid w:val="006A12F6"/>
    <w:rsid w:val="006A66E1"/>
    <w:rsid w:val="006C55C1"/>
    <w:rsid w:val="006C66A4"/>
    <w:rsid w:val="006D15BF"/>
    <w:rsid w:val="006D7A2A"/>
    <w:rsid w:val="006E007C"/>
    <w:rsid w:val="006E52BE"/>
    <w:rsid w:val="006F2411"/>
    <w:rsid w:val="006F351C"/>
    <w:rsid w:val="006F3694"/>
    <w:rsid w:val="006F39FB"/>
    <w:rsid w:val="006F5252"/>
    <w:rsid w:val="007057A0"/>
    <w:rsid w:val="0070775C"/>
    <w:rsid w:val="007122D7"/>
    <w:rsid w:val="00715939"/>
    <w:rsid w:val="00724D69"/>
    <w:rsid w:val="00725515"/>
    <w:rsid w:val="0073010D"/>
    <w:rsid w:val="00734039"/>
    <w:rsid w:val="007375C6"/>
    <w:rsid w:val="007442A7"/>
    <w:rsid w:val="0074602A"/>
    <w:rsid w:val="00772E2A"/>
    <w:rsid w:val="00774AE0"/>
    <w:rsid w:val="007815DD"/>
    <w:rsid w:val="00781AC4"/>
    <w:rsid w:val="00787B8F"/>
    <w:rsid w:val="00791892"/>
    <w:rsid w:val="00793B09"/>
    <w:rsid w:val="007C48B8"/>
    <w:rsid w:val="007D1702"/>
    <w:rsid w:val="007D3E96"/>
    <w:rsid w:val="007D5276"/>
    <w:rsid w:val="007E0BAF"/>
    <w:rsid w:val="007E5129"/>
    <w:rsid w:val="007E5374"/>
    <w:rsid w:val="007F3BE6"/>
    <w:rsid w:val="007F715B"/>
    <w:rsid w:val="0080183B"/>
    <w:rsid w:val="00804308"/>
    <w:rsid w:val="00807109"/>
    <w:rsid w:val="00807A75"/>
    <w:rsid w:val="008231BF"/>
    <w:rsid w:val="0083121E"/>
    <w:rsid w:val="00831E0C"/>
    <w:rsid w:val="00834570"/>
    <w:rsid w:val="00842194"/>
    <w:rsid w:val="00844C21"/>
    <w:rsid w:val="008520F6"/>
    <w:rsid w:val="00853895"/>
    <w:rsid w:val="00854229"/>
    <w:rsid w:val="00855317"/>
    <w:rsid w:val="00860FE1"/>
    <w:rsid w:val="0086374D"/>
    <w:rsid w:val="00871E11"/>
    <w:rsid w:val="00871E97"/>
    <w:rsid w:val="00874C11"/>
    <w:rsid w:val="008814F7"/>
    <w:rsid w:val="00882E0B"/>
    <w:rsid w:val="00883E23"/>
    <w:rsid w:val="008864FB"/>
    <w:rsid w:val="00895B66"/>
    <w:rsid w:val="008A57A5"/>
    <w:rsid w:val="008A7B0D"/>
    <w:rsid w:val="008B582F"/>
    <w:rsid w:val="008B5B1F"/>
    <w:rsid w:val="008C0F56"/>
    <w:rsid w:val="008C1055"/>
    <w:rsid w:val="008D39D7"/>
    <w:rsid w:val="008D6B0F"/>
    <w:rsid w:val="008E5B01"/>
    <w:rsid w:val="008E6457"/>
    <w:rsid w:val="008F08DF"/>
    <w:rsid w:val="008F10C3"/>
    <w:rsid w:val="008F3CA8"/>
    <w:rsid w:val="008F4D43"/>
    <w:rsid w:val="008F5E23"/>
    <w:rsid w:val="008F684E"/>
    <w:rsid w:val="00905AAD"/>
    <w:rsid w:val="00905E5E"/>
    <w:rsid w:val="00911718"/>
    <w:rsid w:val="00912810"/>
    <w:rsid w:val="00912E6C"/>
    <w:rsid w:val="009270AB"/>
    <w:rsid w:val="00930635"/>
    <w:rsid w:val="00932FB6"/>
    <w:rsid w:val="00934FA0"/>
    <w:rsid w:val="00940BD5"/>
    <w:rsid w:val="009424BA"/>
    <w:rsid w:val="00946D23"/>
    <w:rsid w:val="00953E52"/>
    <w:rsid w:val="00955D54"/>
    <w:rsid w:val="00960C61"/>
    <w:rsid w:val="009638B3"/>
    <w:rsid w:val="00967B01"/>
    <w:rsid w:val="00993304"/>
    <w:rsid w:val="00993C86"/>
    <w:rsid w:val="009A7147"/>
    <w:rsid w:val="009B789F"/>
    <w:rsid w:val="009C2859"/>
    <w:rsid w:val="009D0816"/>
    <w:rsid w:val="009D16F4"/>
    <w:rsid w:val="009D3388"/>
    <w:rsid w:val="009E25F1"/>
    <w:rsid w:val="009E2A50"/>
    <w:rsid w:val="009E55DF"/>
    <w:rsid w:val="009F3270"/>
    <w:rsid w:val="009F67CF"/>
    <w:rsid w:val="00A00D8B"/>
    <w:rsid w:val="00A03F26"/>
    <w:rsid w:val="00A06946"/>
    <w:rsid w:val="00A1771B"/>
    <w:rsid w:val="00A221F1"/>
    <w:rsid w:val="00A2664E"/>
    <w:rsid w:val="00A324F0"/>
    <w:rsid w:val="00A35CD5"/>
    <w:rsid w:val="00A36B29"/>
    <w:rsid w:val="00A40B62"/>
    <w:rsid w:val="00A41231"/>
    <w:rsid w:val="00A42418"/>
    <w:rsid w:val="00A43E7D"/>
    <w:rsid w:val="00A44F51"/>
    <w:rsid w:val="00A609F6"/>
    <w:rsid w:val="00A62E84"/>
    <w:rsid w:val="00A718CC"/>
    <w:rsid w:val="00A73A66"/>
    <w:rsid w:val="00A74D7B"/>
    <w:rsid w:val="00A773B8"/>
    <w:rsid w:val="00A83D57"/>
    <w:rsid w:val="00A861DC"/>
    <w:rsid w:val="00A9266A"/>
    <w:rsid w:val="00AA372D"/>
    <w:rsid w:val="00AA4794"/>
    <w:rsid w:val="00AB2B04"/>
    <w:rsid w:val="00AB7340"/>
    <w:rsid w:val="00AC240C"/>
    <w:rsid w:val="00AE0443"/>
    <w:rsid w:val="00AE3579"/>
    <w:rsid w:val="00AF2366"/>
    <w:rsid w:val="00AF4A34"/>
    <w:rsid w:val="00AF5092"/>
    <w:rsid w:val="00B00400"/>
    <w:rsid w:val="00B04665"/>
    <w:rsid w:val="00B05020"/>
    <w:rsid w:val="00B0597B"/>
    <w:rsid w:val="00B070C2"/>
    <w:rsid w:val="00B12EE2"/>
    <w:rsid w:val="00B146B4"/>
    <w:rsid w:val="00B2228B"/>
    <w:rsid w:val="00B23740"/>
    <w:rsid w:val="00B27F0B"/>
    <w:rsid w:val="00B40E87"/>
    <w:rsid w:val="00B44B89"/>
    <w:rsid w:val="00B44D98"/>
    <w:rsid w:val="00B5141C"/>
    <w:rsid w:val="00B526BA"/>
    <w:rsid w:val="00B6307C"/>
    <w:rsid w:val="00B63B1A"/>
    <w:rsid w:val="00B65961"/>
    <w:rsid w:val="00B7076C"/>
    <w:rsid w:val="00B70D38"/>
    <w:rsid w:val="00B7661E"/>
    <w:rsid w:val="00B76AF0"/>
    <w:rsid w:val="00B81AD0"/>
    <w:rsid w:val="00B85481"/>
    <w:rsid w:val="00B95EE9"/>
    <w:rsid w:val="00BA220B"/>
    <w:rsid w:val="00BA5A61"/>
    <w:rsid w:val="00BA7A9C"/>
    <w:rsid w:val="00BB2686"/>
    <w:rsid w:val="00BB67BF"/>
    <w:rsid w:val="00BC0C51"/>
    <w:rsid w:val="00BC1A20"/>
    <w:rsid w:val="00BC2A46"/>
    <w:rsid w:val="00BC313E"/>
    <w:rsid w:val="00BE4A17"/>
    <w:rsid w:val="00BF5DB3"/>
    <w:rsid w:val="00C05700"/>
    <w:rsid w:val="00C17B5A"/>
    <w:rsid w:val="00C204BF"/>
    <w:rsid w:val="00C3018F"/>
    <w:rsid w:val="00C30286"/>
    <w:rsid w:val="00C34C7E"/>
    <w:rsid w:val="00C44BF9"/>
    <w:rsid w:val="00C51E8B"/>
    <w:rsid w:val="00C55A07"/>
    <w:rsid w:val="00C5715D"/>
    <w:rsid w:val="00C75AF4"/>
    <w:rsid w:val="00C80402"/>
    <w:rsid w:val="00C811F0"/>
    <w:rsid w:val="00C81CC0"/>
    <w:rsid w:val="00C82276"/>
    <w:rsid w:val="00C834B8"/>
    <w:rsid w:val="00C90320"/>
    <w:rsid w:val="00C9062F"/>
    <w:rsid w:val="00C96194"/>
    <w:rsid w:val="00CA194B"/>
    <w:rsid w:val="00CA1D9E"/>
    <w:rsid w:val="00CA7A74"/>
    <w:rsid w:val="00CB4D14"/>
    <w:rsid w:val="00CB4F73"/>
    <w:rsid w:val="00CB5FB9"/>
    <w:rsid w:val="00CC671C"/>
    <w:rsid w:val="00CD3423"/>
    <w:rsid w:val="00CE09BA"/>
    <w:rsid w:val="00CE3412"/>
    <w:rsid w:val="00CE391E"/>
    <w:rsid w:val="00CE4835"/>
    <w:rsid w:val="00CF01B1"/>
    <w:rsid w:val="00CF723D"/>
    <w:rsid w:val="00D045D7"/>
    <w:rsid w:val="00D07BF9"/>
    <w:rsid w:val="00D07C7E"/>
    <w:rsid w:val="00D117D4"/>
    <w:rsid w:val="00D35196"/>
    <w:rsid w:val="00D35A13"/>
    <w:rsid w:val="00D35A59"/>
    <w:rsid w:val="00D43627"/>
    <w:rsid w:val="00D45E68"/>
    <w:rsid w:val="00D500C5"/>
    <w:rsid w:val="00D61E40"/>
    <w:rsid w:val="00D626FB"/>
    <w:rsid w:val="00D65835"/>
    <w:rsid w:val="00D659DA"/>
    <w:rsid w:val="00D760E2"/>
    <w:rsid w:val="00D846BB"/>
    <w:rsid w:val="00D85BCA"/>
    <w:rsid w:val="00D912DB"/>
    <w:rsid w:val="00D92D5E"/>
    <w:rsid w:val="00DA0536"/>
    <w:rsid w:val="00DA2EA5"/>
    <w:rsid w:val="00DA4376"/>
    <w:rsid w:val="00DB2B82"/>
    <w:rsid w:val="00DB65D6"/>
    <w:rsid w:val="00DB712C"/>
    <w:rsid w:val="00DC3377"/>
    <w:rsid w:val="00DC5E1C"/>
    <w:rsid w:val="00DC6988"/>
    <w:rsid w:val="00DC6CFD"/>
    <w:rsid w:val="00DD18B0"/>
    <w:rsid w:val="00DD4934"/>
    <w:rsid w:val="00DE228F"/>
    <w:rsid w:val="00DE6B53"/>
    <w:rsid w:val="00DF11A1"/>
    <w:rsid w:val="00E0079A"/>
    <w:rsid w:val="00E04AEE"/>
    <w:rsid w:val="00E05168"/>
    <w:rsid w:val="00E12009"/>
    <w:rsid w:val="00E1601C"/>
    <w:rsid w:val="00E229DB"/>
    <w:rsid w:val="00E305B4"/>
    <w:rsid w:val="00E3595E"/>
    <w:rsid w:val="00E40F1A"/>
    <w:rsid w:val="00E426D0"/>
    <w:rsid w:val="00E54830"/>
    <w:rsid w:val="00E54A11"/>
    <w:rsid w:val="00E55D03"/>
    <w:rsid w:val="00E64F7A"/>
    <w:rsid w:val="00E70DCA"/>
    <w:rsid w:val="00E74407"/>
    <w:rsid w:val="00E75287"/>
    <w:rsid w:val="00E815CE"/>
    <w:rsid w:val="00E84C63"/>
    <w:rsid w:val="00E86478"/>
    <w:rsid w:val="00E92498"/>
    <w:rsid w:val="00E937D0"/>
    <w:rsid w:val="00E942C9"/>
    <w:rsid w:val="00E94A0E"/>
    <w:rsid w:val="00E973CE"/>
    <w:rsid w:val="00EA0DF4"/>
    <w:rsid w:val="00EA0E29"/>
    <w:rsid w:val="00EA71FF"/>
    <w:rsid w:val="00EB5578"/>
    <w:rsid w:val="00EB7A6A"/>
    <w:rsid w:val="00EC1987"/>
    <w:rsid w:val="00EC5039"/>
    <w:rsid w:val="00EC73EC"/>
    <w:rsid w:val="00ED094A"/>
    <w:rsid w:val="00ED358A"/>
    <w:rsid w:val="00ED4722"/>
    <w:rsid w:val="00EE2E3D"/>
    <w:rsid w:val="00EE4629"/>
    <w:rsid w:val="00EE5809"/>
    <w:rsid w:val="00EF088F"/>
    <w:rsid w:val="00EF0B06"/>
    <w:rsid w:val="00EF567A"/>
    <w:rsid w:val="00EF6404"/>
    <w:rsid w:val="00F006EA"/>
    <w:rsid w:val="00F04761"/>
    <w:rsid w:val="00F04C59"/>
    <w:rsid w:val="00F05F49"/>
    <w:rsid w:val="00F06D35"/>
    <w:rsid w:val="00F22A35"/>
    <w:rsid w:val="00F238B1"/>
    <w:rsid w:val="00F26878"/>
    <w:rsid w:val="00F318FA"/>
    <w:rsid w:val="00F31A74"/>
    <w:rsid w:val="00F36CCE"/>
    <w:rsid w:val="00F419BD"/>
    <w:rsid w:val="00F42342"/>
    <w:rsid w:val="00F44C5A"/>
    <w:rsid w:val="00F5172D"/>
    <w:rsid w:val="00F53D40"/>
    <w:rsid w:val="00F57EE3"/>
    <w:rsid w:val="00F60338"/>
    <w:rsid w:val="00F607C1"/>
    <w:rsid w:val="00F624B2"/>
    <w:rsid w:val="00F70373"/>
    <w:rsid w:val="00F703DD"/>
    <w:rsid w:val="00F74719"/>
    <w:rsid w:val="00F76CA7"/>
    <w:rsid w:val="00F85939"/>
    <w:rsid w:val="00F9284D"/>
    <w:rsid w:val="00F9765D"/>
    <w:rsid w:val="00FA0B4D"/>
    <w:rsid w:val="00FC21B1"/>
    <w:rsid w:val="00FC3D12"/>
    <w:rsid w:val="00FC4AAB"/>
    <w:rsid w:val="00FC6AB6"/>
    <w:rsid w:val="00FD065F"/>
    <w:rsid w:val="00FE42B4"/>
    <w:rsid w:val="00FF2927"/>
    <w:rsid w:val="00FF359A"/>
    <w:rsid w:val="00FF57D1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672459-495B-4BF2-BD39-A83579D3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6B4"/>
    <w:pPr>
      <w:widowControl w:val="0"/>
      <w:suppressAutoHyphens/>
    </w:pPr>
    <w:rPr>
      <w:rFonts w:ascii="Arial" w:eastAsia="Arial Unicode MS" w:hAnsi="Arial"/>
      <w:sz w:val="18"/>
      <w:szCs w:val="24"/>
    </w:rPr>
  </w:style>
  <w:style w:type="paragraph" w:styleId="Ttulo1">
    <w:name w:val="heading 1"/>
    <w:qFormat/>
    <w:rsid w:val="00B146B4"/>
    <w:pPr>
      <w:keepNext/>
      <w:widowControl w:val="0"/>
      <w:suppressAutoHyphens/>
      <w:outlineLvl w:val="0"/>
    </w:pPr>
    <w:rPr>
      <w:rFonts w:ascii="Arial" w:eastAsia="Arial Unicode MS" w:hAnsi="Arial"/>
      <w:b/>
      <w:bCs/>
      <w:sz w:val="21"/>
      <w:szCs w:val="28"/>
      <w:lang w:eastAsia="ar-SA"/>
    </w:rPr>
  </w:style>
  <w:style w:type="paragraph" w:styleId="Ttulo2">
    <w:name w:val="heading 2"/>
    <w:next w:val="Normal"/>
    <w:qFormat/>
    <w:rsid w:val="00B146B4"/>
    <w:pPr>
      <w:keepNext/>
      <w:widowControl w:val="0"/>
      <w:tabs>
        <w:tab w:val="num" w:pos="0"/>
      </w:tabs>
      <w:suppressAutoHyphens/>
      <w:spacing w:before="238" w:after="85"/>
      <w:outlineLvl w:val="1"/>
    </w:pPr>
    <w:rPr>
      <w:rFonts w:ascii="Arial" w:eastAsia="Arial Unicode MS" w:hAnsi="Arial"/>
      <w:b/>
      <w:bCs/>
      <w:iCs/>
      <w:sz w:val="24"/>
      <w:szCs w:val="28"/>
    </w:rPr>
  </w:style>
  <w:style w:type="paragraph" w:styleId="Ttulo3">
    <w:name w:val="heading 3"/>
    <w:basedOn w:val="Ttulo1"/>
    <w:next w:val="Normal"/>
    <w:qFormat/>
    <w:rsid w:val="00B146B4"/>
    <w:pPr>
      <w:tabs>
        <w:tab w:val="left" w:pos="397"/>
      </w:tabs>
      <w:outlineLvl w:val="2"/>
    </w:pPr>
    <w:rPr>
      <w:b w:val="0"/>
      <w:i/>
      <w:sz w:val="24"/>
    </w:rPr>
  </w:style>
  <w:style w:type="paragraph" w:styleId="Ttulo4">
    <w:name w:val="heading 4"/>
    <w:next w:val="Normal"/>
    <w:qFormat/>
    <w:rsid w:val="00B146B4"/>
    <w:pPr>
      <w:widowControl w:val="0"/>
      <w:suppressAutoHyphens/>
      <w:ind w:left="1474"/>
      <w:outlineLvl w:val="3"/>
    </w:pPr>
    <w:rPr>
      <w:rFonts w:ascii="Arial" w:eastAsia="Arial Unicode MS" w:hAnsi="Arial"/>
      <w:bCs/>
      <w:iCs/>
    </w:rPr>
  </w:style>
  <w:style w:type="paragraph" w:styleId="Ttulo5">
    <w:name w:val="heading 5"/>
    <w:next w:val="Normal"/>
    <w:qFormat/>
    <w:rsid w:val="00B146B4"/>
    <w:pPr>
      <w:widowControl w:val="0"/>
      <w:suppressAutoHyphens/>
      <w:spacing w:before="119"/>
      <w:ind w:left="1361"/>
      <w:jc w:val="both"/>
      <w:outlineLvl w:val="4"/>
    </w:pPr>
    <w:rPr>
      <w:rFonts w:ascii="Arial" w:eastAsia="Arial Unicode MS" w:hAnsi="Arial"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rsid w:val="00B146B4"/>
    <w:rPr>
      <w:vertAlign w:val="superscript"/>
    </w:rPr>
  </w:style>
  <w:style w:type="character" w:customStyle="1" w:styleId="Smbolosdenumerao">
    <w:name w:val="Símbolos de numeração"/>
    <w:rsid w:val="00B146B4"/>
  </w:style>
  <w:style w:type="character" w:customStyle="1" w:styleId="Marcadores">
    <w:name w:val="Marcadores"/>
    <w:rsid w:val="00B146B4"/>
    <w:rPr>
      <w:rFonts w:ascii="StarSymbol" w:eastAsia="StarSymbol" w:hAnsi="StarSymbol" w:cs="StarSymbol"/>
      <w:sz w:val="18"/>
      <w:szCs w:val="18"/>
    </w:rPr>
  </w:style>
  <w:style w:type="paragraph" w:styleId="Corpodetexto">
    <w:name w:val="Body Text"/>
    <w:basedOn w:val="Normal"/>
    <w:semiHidden/>
    <w:rsid w:val="00B146B4"/>
    <w:pPr>
      <w:spacing w:after="120"/>
    </w:pPr>
  </w:style>
  <w:style w:type="paragraph" w:customStyle="1" w:styleId="Captulo">
    <w:name w:val="Capítulo"/>
    <w:basedOn w:val="Normal"/>
    <w:next w:val="Corpodetexto"/>
    <w:rsid w:val="00B146B4"/>
    <w:pPr>
      <w:keepNext/>
      <w:spacing w:before="240" w:after="120"/>
    </w:pPr>
    <w:rPr>
      <w:rFonts w:cs="Tahoma"/>
      <w:sz w:val="28"/>
      <w:szCs w:val="28"/>
    </w:rPr>
  </w:style>
  <w:style w:type="paragraph" w:styleId="Lista">
    <w:name w:val="List"/>
    <w:basedOn w:val="Normal"/>
    <w:semiHidden/>
    <w:rsid w:val="00B146B4"/>
    <w:pPr>
      <w:spacing w:after="120"/>
    </w:pPr>
    <w:rPr>
      <w:rFonts w:cs="Tahoma"/>
    </w:rPr>
  </w:style>
  <w:style w:type="paragraph" w:styleId="Cabealho">
    <w:name w:val="header"/>
    <w:basedOn w:val="Normal"/>
    <w:rsid w:val="00B146B4"/>
    <w:pPr>
      <w:suppressLineNumbers/>
      <w:tabs>
        <w:tab w:val="center" w:pos="4818"/>
        <w:tab w:val="right" w:pos="9637"/>
      </w:tabs>
    </w:pPr>
    <w:rPr>
      <w:sz w:val="14"/>
    </w:rPr>
  </w:style>
  <w:style w:type="paragraph" w:styleId="Rodap">
    <w:name w:val="footer"/>
    <w:basedOn w:val="Normal"/>
    <w:link w:val="RodapChar"/>
    <w:semiHidden/>
    <w:rsid w:val="00B146B4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Normal"/>
    <w:rsid w:val="00B146B4"/>
    <w:pPr>
      <w:suppressLineNumbers/>
      <w:spacing w:line="100" w:lineRule="atLeast"/>
    </w:pPr>
  </w:style>
  <w:style w:type="paragraph" w:customStyle="1" w:styleId="Ttulodatabela">
    <w:name w:val="Título da tabela"/>
    <w:basedOn w:val="Contedodatabela"/>
    <w:rsid w:val="00B146B4"/>
    <w:pPr>
      <w:jc w:val="center"/>
    </w:pPr>
    <w:rPr>
      <w:b/>
      <w:bCs/>
    </w:rPr>
  </w:style>
  <w:style w:type="paragraph" w:customStyle="1" w:styleId="Legenda1">
    <w:name w:val="Legenda1"/>
    <w:basedOn w:val="Normal"/>
    <w:rsid w:val="00B146B4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ontedodoquadro">
    <w:name w:val="Conteúdo do quadro"/>
    <w:basedOn w:val="Corpodetexto"/>
    <w:rsid w:val="00B146B4"/>
    <w:pPr>
      <w:jc w:val="center"/>
    </w:pPr>
    <w:rPr>
      <w:b/>
      <w:sz w:val="64"/>
    </w:rPr>
  </w:style>
  <w:style w:type="paragraph" w:customStyle="1" w:styleId="ndice">
    <w:name w:val="Índice"/>
    <w:basedOn w:val="Normal"/>
    <w:rsid w:val="00B146B4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B146B4"/>
    <w:pPr>
      <w:spacing w:before="397" w:after="397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next w:val="Normal"/>
    <w:qFormat/>
    <w:rsid w:val="00B146B4"/>
    <w:pPr>
      <w:keepNext/>
      <w:spacing w:before="240" w:after="120"/>
      <w:jc w:val="center"/>
    </w:pPr>
    <w:rPr>
      <w:rFonts w:eastAsia="MS Mincho" w:cs="Tahoma"/>
      <w:i/>
      <w:i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2A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A63"/>
    <w:rPr>
      <w:rFonts w:ascii="Tahoma" w:eastAsia="Arial Unicode MS" w:hAnsi="Tahoma" w:cs="Tahoma"/>
      <w:sz w:val="16"/>
      <w:szCs w:val="16"/>
    </w:rPr>
  </w:style>
  <w:style w:type="table" w:styleId="Tabelacomgrade">
    <w:name w:val="Table Grid"/>
    <w:basedOn w:val="Tabelanormal"/>
    <w:rsid w:val="00DA2EA5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PCorpo1">
    <w:name w:val="RUP Corpo 1"/>
    <w:link w:val="RUPCorpo1Char"/>
    <w:rsid w:val="00DA2EA5"/>
    <w:pPr>
      <w:spacing w:before="120"/>
      <w:ind w:firstLine="425"/>
      <w:jc w:val="both"/>
    </w:pPr>
    <w:rPr>
      <w:rFonts w:ascii="Arial" w:hAnsi="Arial"/>
    </w:rPr>
  </w:style>
  <w:style w:type="character" w:customStyle="1" w:styleId="RUPCorpo1Char">
    <w:name w:val="RUP Corpo 1 Char"/>
    <w:basedOn w:val="Fontepargpadro"/>
    <w:link w:val="RUPCorpo1"/>
    <w:rsid w:val="00DA2EA5"/>
    <w:rPr>
      <w:rFonts w:ascii="Arial" w:hAnsi="Arial"/>
      <w:lang w:val="pt-BR" w:eastAsia="pt-BR" w:bidi="ar-SA"/>
    </w:rPr>
  </w:style>
  <w:style w:type="paragraph" w:customStyle="1" w:styleId="RUPInstrues">
    <w:name w:val="RUP Instruções"/>
    <w:link w:val="RUPInstruesChar"/>
    <w:rsid w:val="003032CE"/>
    <w:pPr>
      <w:spacing w:before="60" w:after="60"/>
      <w:jc w:val="both"/>
    </w:pPr>
    <w:rPr>
      <w:rFonts w:ascii="Arial" w:hAnsi="Arial" w:cs="Arial"/>
      <w:i/>
      <w:color w:val="0000FF"/>
      <w:sz w:val="18"/>
    </w:rPr>
  </w:style>
  <w:style w:type="paragraph" w:customStyle="1" w:styleId="RUPTabela">
    <w:name w:val="RUP Tabela"/>
    <w:rsid w:val="003032CE"/>
    <w:pPr>
      <w:spacing w:before="60" w:after="60"/>
    </w:pPr>
    <w:rPr>
      <w:rFonts w:ascii="Arial" w:hAnsi="Arial" w:cs="Arial"/>
    </w:rPr>
  </w:style>
  <w:style w:type="character" w:customStyle="1" w:styleId="RUPInstruesChar">
    <w:name w:val="RUP Instruções Char"/>
    <w:basedOn w:val="Fontepargpadro"/>
    <w:link w:val="RUPInstrues"/>
    <w:rsid w:val="003032C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CabealhodeTabela">
    <w:name w:val="Cabeçalho de Tabela"/>
    <w:basedOn w:val="Normal"/>
    <w:rsid w:val="00793B09"/>
    <w:pPr>
      <w:widowControl/>
      <w:suppressAutoHyphens w:val="0"/>
      <w:spacing w:before="60" w:after="60"/>
      <w:jc w:val="center"/>
    </w:pPr>
    <w:rPr>
      <w:rFonts w:ascii="Times New Roman" w:eastAsia="Times New Roman" w:hAnsi="Times New Roman"/>
      <w:b/>
      <w:sz w:val="24"/>
      <w:szCs w:val="20"/>
    </w:rPr>
  </w:style>
  <w:style w:type="paragraph" w:customStyle="1" w:styleId="DetalhedeReviso">
    <w:name w:val="Detalhe de Revisão"/>
    <w:basedOn w:val="Normal"/>
    <w:rsid w:val="00793B09"/>
    <w:pPr>
      <w:widowControl/>
      <w:suppressAutoHyphens w:val="0"/>
      <w:spacing w:before="60" w:after="60"/>
      <w:ind w:left="720"/>
    </w:pPr>
    <w:rPr>
      <w:rFonts w:eastAsia="Times New Roman"/>
      <w:sz w:val="20"/>
      <w:szCs w:val="20"/>
    </w:rPr>
  </w:style>
  <w:style w:type="paragraph" w:customStyle="1" w:styleId="TableContents">
    <w:name w:val="Table Contents"/>
    <w:basedOn w:val="Normal"/>
    <w:rsid w:val="00AB7340"/>
    <w:pPr>
      <w:suppressLineNumbers/>
      <w:spacing w:after="120"/>
    </w:pPr>
    <w:rPr>
      <w:sz w:val="24"/>
    </w:rPr>
  </w:style>
  <w:style w:type="paragraph" w:customStyle="1" w:styleId="TableHeading">
    <w:name w:val="Table Heading"/>
    <w:basedOn w:val="TableContents"/>
    <w:rsid w:val="00AB7340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rsid w:val="00CB4F73"/>
    <w:pPr>
      <w:jc w:val="both"/>
    </w:pPr>
  </w:style>
  <w:style w:type="paragraph" w:customStyle="1" w:styleId="TTULO0">
    <w:name w:val="TÍTULO"/>
    <w:basedOn w:val="Normal"/>
    <w:rsid w:val="00BC1A20"/>
    <w:pPr>
      <w:spacing w:before="397" w:after="397"/>
      <w:jc w:val="center"/>
    </w:pPr>
    <w:rPr>
      <w:rFonts w:ascii="Century Gothic" w:eastAsia="Times New Roman" w:hAnsi="Century Gothic"/>
      <w:b/>
      <w:bCs/>
      <w:sz w:val="32"/>
      <w:szCs w:val="20"/>
    </w:rPr>
  </w:style>
  <w:style w:type="character" w:customStyle="1" w:styleId="RodapChar">
    <w:name w:val="Rodapé Char"/>
    <w:basedOn w:val="Fontepargpadro"/>
    <w:link w:val="Rodap"/>
    <w:semiHidden/>
    <w:rsid w:val="00CE4835"/>
    <w:rPr>
      <w:rFonts w:ascii="Arial" w:eastAsia="Arial Unicode MS" w:hAnsi="Arial"/>
      <w:sz w:val="14"/>
      <w:szCs w:val="24"/>
    </w:rPr>
  </w:style>
  <w:style w:type="character" w:styleId="Hyperlink">
    <w:name w:val="Hyperlink"/>
    <w:basedOn w:val="Fontepargpadro"/>
    <w:unhideWhenUsed/>
    <w:rsid w:val="00B04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lellc@uinisinos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drigo.carmo@saude.gov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coreixas@unisinos.b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.teixeira\Documents\CDESI\PGDS-DATASUS\docs\Artefatos%20de%20Projetos\2-Planejamento\2.7-Documentos%20Tecnicos\2.7.9-Documento%20de%20Mensagens\FRM-PMGDS-022-Documento%20de%20Mensagen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452FC-41AF-4E95-A372-0ED00C38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FRM-PMGDS-022-Documento de Mensagens</Template>
  <TotalTime>32</TotalTime>
  <Pages>3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Processo de Desenvolvimento de Software</dc:subject>
  <dc:creator>Leandro Vieira de Castro Teixeira</dc:creator>
  <cp:keywords>processo desenvolvimento software pds modelo casos uso</cp:keywords>
  <cp:lastModifiedBy>Raphael</cp:lastModifiedBy>
  <cp:revision>9</cp:revision>
  <cp:lastPrinted>2010-08-16T17:12:00Z</cp:lastPrinted>
  <dcterms:created xsi:type="dcterms:W3CDTF">2016-10-22T16:52:00Z</dcterms:created>
  <dcterms:modified xsi:type="dcterms:W3CDTF">2016-10-22T20:26:00Z</dcterms:modified>
</cp:coreProperties>
</file>