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5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2"/>
        <w:gridCol w:w="5953"/>
      </w:tblGrid>
      <w:tr w:rsidR="00F84704" w:rsidRPr="00C727C1" w:rsidTr="00F84704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84704" w:rsidRPr="00C727C1" w:rsidRDefault="00F84704" w:rsidP="004C44F8">
            <w:pPr>
              <w:rPr>
                <w:rFonts w:cs="Arial"/>
                <w:b/>
                <w:sz w:val="16"/>
                <w:szCs w:val="16"/>
              </w:rPr>
            </w:pPr>
            <w:r w:rsidRPr="00C727C1">
              <w:rPr>
                <w:rFonts w:cs="Arial"/>
                <w:b/>
                <w:sz w:val="16"/>
                <w:szCs w:val="16"/>
              </w:rPr>
              <w:t>Nome do Projeto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04" w:rsidRPr="005234E9" w:rsidRDefault="000B5F37" w:rsidP="0089333C">
            <w:pPr>
              <w:pStyle w:val="Contedodatabela"/>
              <w:rPr>
                <w:rFonts w:cs="Arial"/>
                <w:b/>
                <w:sz w:val="16"/>
                <w:szCs w:val="16"/>
              </w:rPr>
            </w:pPr>
            <w:r w:rsidRPr="000B5F37">
              <w:rPr>
                <w:rFonts w:cs="Arial"/>
                <w:b/>
                <w:sz w:val="16"/>
                <w:szCs w:val="16"/>
              </w:rPr>
              <w:t>S</w:t>
            </w:r>
            <w:r w:rsidR="0089333C">
              <w:rPr>
                <w:rFonts w:cs="Arial"/>
                <w:b/>
                <w:sz w:val="16"/>
                <w:szCs w:val="16"/>
              </w:rPr>
              <w:t>AH</w:t>
            </w:r>
            <w:r w:rsidRPr="000B5F37">
              <w:rPr>
                <w:rFonts w:cs="Arial"/>
                <w:b/>
                <w:sz w:val="16"/>
                <w:szCs w:val="16"/>
              </w:rPr>
              <w:t xml:space="preserve"> – Sistema de </w:t>
            </w:r>
            <w:r w:rsidR="0089333C">
              <w:rPr>
                <w:rFonts w:cs="Arial"/>
                <w:b/>
                <w:sz w:val="16"/>
                <w:szCs w:val="16"/>
              </w:rPr>
              <w:t>Ajuste de Horas</w:t>
            </w:r>
          </w:p>
        </w:tc>
      </w:tr>
      <w:tr w:rsidR="00F84704" w:rsidRPr="0024190E" w:rsidTr="00F84704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84704" w:rsidRPr="0024190E" w:rsidRDefault="00F84704" w:rsidP="004C44F8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Responsável do Projeto / Área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04" w:rsidRPr="005234E9" w:rsidRDefault="0089333C" w:rsidP="00887B3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Raphael Leite Campos</w:t>
            </w:r>
          </w:p>
        </w:tc>
      </w:tr>
      <w:tr w:rsidR="00F84704" w:rsidRPr="0024190E" w:rsidTr="00F84704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84704" w:rsidRPr="0024190E" w:rsidRDefault="00F84704" w:rsidP="004C44F8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E-mail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04" w:rsidRPr="005234E9" w:rsidRDefault="002B2911" w:rsidP="00F84704">
            <w:pPr>
              <w:pStyle w:val="Contedodatabela"/>
              <w:rPr>
                <w:rFonts w:cs="Arial"/>
                <w:sz w:val="16"/>
                <w:szCs w:val="16"/>
              </w:rPr>
            </w:pPr>
            <w:hyperlink r:id="rId8" w:history="1">
              <w:r w:rsidR="0089333C" w:rsidRPr="00673DB5">
                <w:rPr>
                  <w:rStyle w:val="Hyperlink"/>
                </w:rPr>
                <w:t>raphaellc@unisinos.br</w:t>
              </w:r>
            </w:hyperlink>
          </w:p>
        </w:tc>
      </w:tr>
      <w:tr w:rsidR="00F84704" w:rsidRPr="0024190E" w:rsidTr="00F84704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84704" w:rsidRPr="0024190E" w:rsidRDefault="00F84704" w:rsidP="004C44F8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Telefone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04" w:rsidRPr="005234E9" w:rsidRDefault="0089333C" w:rsidP="0089333C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(51</w:t>
            </w:r>
            <w:r w:rsidR="000B5F37" w:rsidRPr="000B5F37">
              <w:rPr>
                <w:rFonts w:cs="Arial"/>
                <w:sz w:val="16"/>
                <w:szCs w:val="16"/>
              </w:rPr>
              <w:t xml:space="preserve">) </w:t>
            </w:r>
            <w:r>
              <w:rPr>
                <w:rFonts w:cs="Arial"/>
                <w:sz w:val="16"/>
                <w:szCs w:val="16"/>
              </w:rPr>
              <w:t>99708824</w:t>
            </w:r>
          </w:p>
        </w:tc>
      </w:tr>
    </w:tbl>
    <w:p w:rsidR="00462562" w:rsidRPr="00C727C1" w:rsidRDefault="00462562" w:rsidP="00462562">
      <w:pPr>
        <w:pStyle w:val="Corpodetexto"/>
        <w:spacing w:after="0"/>
        <w:rPr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2"/>
        <w:gridCol w:w="5953"/>
      </w:tblGrid>
      <w:tr w:rsidR="00AF3647" w:rsidRPr="0024190E" w:rsidTr="004F649E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F3647" w:rsidRPr="0024190E" w:rsidRDefault="00AF3647" w:rsidP="004C44F8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Responsável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47" w:rsidRPr="00D93AFE" w:rsidRDefault="00806794" w:rsidP="004F6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Tatiane </w:t>
            </w:r>
            <w:proofErr w:type="spellStart"/>
            <w:r>
              <w:rPr>
                <w:sz w:val="16"/>
                <w:szCs w:val="16"/>
              </w:rPr>
              <w:t>Coreixas</w:t>
            </w:r>
            <w:proofErr w:type="spellEnd"/>
            <w:r>
              <w:rPr>
                <w:sz w:val="16"/>
                <w:szCs w:val="16"/>
              </w:rPr>
              <w:t xml:space="preserve"> de Morais</w:t>
            </w:r>
          </w:p>
        </w:tc>
      </w:tr>
      <w:tr w:rsidR="00AF3647" w:rsidRPr="0024190E" w:rsidTr="004F649E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F3647" w:rsidRPr="0024190E" w:rsidRDefault="00AF3647" w:rsidP="004C44F8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E-mail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47" w:rsidRPr="00D93AFE" w:rsidRDefault="002B2911" w:rsidP="00806794">
            <w:pPr>
              <w:rPr>
                <w:sz w:val="16"/>
                <w:szCs w:val="16"/>
              </w:rPr>
            </w:pPr>
            <w:hyperlink r:id="rId9" w:history="1">
              <w:r w:rsidR="00806794" w:rsidRPr="00673DB5">
                <w:rPr>
                  <w:rStyle w:val="Hyperlink"/>
                </w:rPr>
                <w:t>tcoreixas@unisinos.br</w:t>
              </w:r>
            </w:hyperlink>
            <w:r w:rsidR="000B5F37">
              <w:t xml:space="preserve"> </w:t>
            </w:r>
          </w:p>
        </w:tc>
      </w:tr>
      <w:tr w:rsidR="00AF3647" w:rsidRPr="0024190E" w:rsidTr="004F649E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F3647" w:rsidRPr="0024190E" w:rsidRDefault="00AF3647" w:rsidP="004C44F8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Telefone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47" w:rsidRPr="00D93AFE" w:rsidRDefault="0089333C" w:rsidP="00A124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()####-####</w:t>
            </w:r>
          </w:p>
        </w:tc>
      </w:tr>
    </w:tbl>
    <w:p w:rsidR="00462562" w:rsidRPr="00E06F1A" w:rsidRDefault="00462562" w:rsidP="00462562">
      <w:pPr>
        <w:pStyle w:val="Subttulo"/>
        <w:spacing w:before="0" w:after="0"/>
        <w:rPr>
          <w:i w:val="0"/>
          <w:sz w:val="16"/>
          <w:szCs w:val="16"/>
        </w:rPr>
      </w:pPr>
    </w:p>
    <w:p w:rsidR="00793B09" w:rsidRPr="00061485" w:rsidRDefault="00046AF2" w:rsidP="00462562">
      <w:pPr>
        <w:pStyle w:val="Ttulo"/>
        <w:spacing w:before="0" w:after="0"/>
        <w:rPr>
          <w:b w:val="0"/>
        </w:rPr>
      </w:pPr>
      <w:r>
        <w:t>UC00</w:t>
      </w:r>
      <w:r w:rsidR="00AF3647">
        <w:t>1</w:t>
      </w:r>
      <w:r>
        <w:t xml:space="preserve"> – </w:t>
      </w:r>
      <w:r w:rsidR="0052162A">
        <w:t>Autenticar Usuário</w:t>
      </w:r>
    </w:p>
    <w:p w:rsidR="00462562" w:rsidRPr="00E06F1A" w:rsidRDefault="00462562" w:rsidP="00462562">
      <w:pPr>
        <w:pStyle w:val="Subttulo"/>
        <w:spacing w:before="0" w:after="0"/>
        <w:rPr>
          <w:i w:val="0"/>
          <w:sz w:val="16"/>
          <w:szCs w:val="16"/>
        </w:rPr>
      </w:pPr>
    </w:p>
    <w:tbl>
      <w:tblPr>
        <w:tblW w:w="8645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5"/>
      </w:tblGrid>
      <w:tr w:rsidR="00E40F1A" w:rsidRPr="0003472C" w:rsidTr="009D1E52">
        <w:trPr>
          <w:tblHeader/>
        </w:trPr>
        <w:tc>
          <w:tcPr>
            <w:tcW w:w="8645" w:type="dxa"/>
            <w:shd w:val="clear" w:color="auto" w:fill="D9ECFF"/>
          </w:tcPr>
          <w:p w:rsidR="00E40F1A" w:rsidRPr="0003472C" w:rsidRDefault="00E40F1A" w:rsidP="00F9765D">
            <w:pPr>
              <w:pStyle w:val="Ttulo1"/>
              <w:jc w:val="center"/>
              <w:rPr>
                <w:rFonts w:cs="Arial"/>
              </w:rPr>
            </w:pPr>
            <w:r w:rsidRPr="0003472C">
              <w:rPr>
                <w:rFonts w:cs="Arial"/>
              </w:rPr>
              <w:t xml:space="preserve">Histórico de </w:t>
            </w:r>
            <w:r w:rsidR="00F9765D" w:rsidRPr="0003472C">
              <w:rPr>
                <w:rFonts w:cs="Arial"/>
              </w:rPr>
              <w:t>Mudanças</w:t>
            </w:r>
          </w:p>
        </w:tc>
      </w:tr>
    </w:tbl>
    <w:p w:rsidR="00FD384F" w:rsidRDefault="00FD384F" w:rsidP="000464BF">
      <w:pPr>
        <w:pStyle w:val="Corpodetexto2"/>
      </w:pPr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4536"/>
        <w:gridCol w:w="992"/>
      </w:tblGrid>
      <w:tr w:rsidR="00FD384F" w:rsidRPr="0003472C" w:rsidTr="00046AF2">
        <w:tc>
          <w:tcPr>
            <w:tcW w:w="1276" w:type="dxa"/>
            <w:tcBorders>
              <w:bottom w:val="single" w:sz="6" w:space="0" w:color="auto"/>
            </w:tcBorders>
            <w:shd w:val="clear" w:color="auto" w:fill="DAEEF3"/>
          </w:tcPr>
          <w:p w:rsidR="00FD384F" w:rsidRPr="0003472C" w:rsidRDefault="00FD384F" w:rsidP="004C44F8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Data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DAEEF3"/>
          </w:tcPr>
          <w:p w:rsidR="00FD384F" w:rsidRPr="0003472C" w:rsidRDefault="00FD384F" w:rsidP="004C44F8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Autor</w:t>
            </w:r>
          </w:p>
        </w:tc>
        <w:tc>
          <w:tcPr>
            <w:tcW w:w="4536" w:type="dxa"/>
            <w:tcBorders>
              <w:bottom w:val="single" w:sz="6" w:space="0" w:color="auto"/>
            </w:tcBorders>
            <w:shd w:val="clear" w:color="auto" w:fill="DAEEF3"/>
          </w:tcPr>
          <w:p w:rsidR="00FD384F" w:rsidRPr="0003472C" w:rsidRDefault="00FD384F" w:rsidP="004C44F8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Descrição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shd w:val="clear" w:color="auto" w:fill="DAEEF3"/>
          </w:tcPr>
          <w:p w:rsidR="00FD384F" w:rsidRPr="0003472C" w:rsidRDefault="00FD384F" w:rsidP="004C44F8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Versão</w:t>
            </w:r>
          </w:p>
        </w:tc>
      </w:tr>
      <w:tr w:rsidR="00046AF2" w:rsidRPr="00046AF2" w:rsidTr="00046AF2">
        <w:tc>
          <w:tcPr>
            <w:tcW w:w="1276" w:type="dxa"/>
          </w:tcPr>
          <w:p w:rsidR="00FD384F" w:rsidRPr="00046AF2" w:rsidRDefault="001A1486" w:rsidP="001A1486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10/10</w:t>
            </w:r>
            <w:r w:rsidR="001A6449">
              <w:rPr>
                <w:rFonts w:eastAsia="Arial Unicode MS" w:cs="Arial"/>
                <w:sz w:val="18"/>
                <w:szCs w:val="24"/>
              </w:rPr>
              <w:t>/201</w:t>
            </w:r>
            <w:r>
              <w:rPr>
                <w:rFonts w:eastAsia="Arial Unicode MS" w:cs="Arial"/>
                <w:sz w:val="18"/>
                <w:szCs w:val="24"/>
              </w:rPr>
              <w:t>6</w:t>
            </w:r>
          </w:p>
        </w:tc>
        <w:tc>
          <w:tcPr>
            <w:tcW w:w="1843" w:type="dxa"/>
          </w:tcPr>
          <w:p w:rsidR="00FD384F" w:rsidRPr="00046AF2" w:rsidRDefault="0089333C" w:rsidP="004C44F8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Raphael L. Campos</w:t>
            </w:r>
          </w:p>
        </w:tc>
        <w:tc>
          <w:tcPr>
            <w:tcW w:w="4536" w:type="dxa"/>
            <w:vAlign w:val="center"/>
          </w:tcPr>
          <w:p w:rsidR="00FD384F" w:rsidRPr="00046AF2" w:rsidRDefault="00FD384F" w:rsidP="004C44F8">
            <w:pPr>
              <w:pStyle w:val="DetalhedeReviso"/>
              <w:ind w:left="0"/>
              <w:rPr>
                <w:rFonts w:eastAsia="Arial Unicode MS" w:cs="Arial"/>
                <w:sz w:val="18"/>
                <w:szCs w:val="24"/>
              </w:rPr>
            </w:pPr>
            <w:r w:rsidRPr="00046AF2">
              <w:rPr>
                <w:rFonts w:eastAsia="Arial Unicode MS"/>
                <w:sz w:val="18"/>
                <w:szCs w:val="24"/>
              </w:rPr>
              <w:t>Criação do Documento</w:t>
            </w:r>
          </w:p>
        </w:tc>
        <w:tc>
          <w:tcPr>
            <w:tcW w:w="992" w:type="dxa"/>
            <w:vAlign w:val="center"/>
          </w:tcPr>
          <w:p w:rsidR="00FD384F" w:rsidRPr="00046AF2" w:rsidRDefault="00F421F0" w:rsidP="004C44F8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0.1</w:t>
            </w:r>
          </w:p>
        </w:tc>
      </w:tr>
      <w:tr w:rsidR="00F421F0" w:rsidRPr="00046AF2" w:rsidTr="00046AF2">
        <w:tc>
          <w:tcPr>
            <w:tcW w:w="1276" w:type="dxa"/>
          </w:tcPr>
          <w:p w:rsidR="00F421F0" w:rsidRDefault="001A1486" w:rsidP="00F84704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22/10/2016</w:t>
            </w:r>
          </w:p>
        </w:tc>
        <w:tc>
          <w:tcPr>
            <w:tcW w:w="1843" w:type="dxa"/>
          </w:tcPr>
          <w:p w:rsidR="00F421F0" w:rsidRDefault="001A1486" w:rsidP="004C44F8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Raphael L. Campos</w:t>
            </w:r>
          </w:p>
        </w:tc>
        <w:tc>
          <w:tcPr>
            <w:tcW w:w="4536" w:type="dxa"/>
            <w:vAlign w:val="center"/>
          </w:tcPr>
          <w:p w:rsidR="00F421F0" w:rsidRPr="00046AF2" w:rsidRDefault="001A1486" w:rsidP="004C44F8">
            <w:pPr>
              <w:pStyle w:val="DetalhedeReviso"/>
              <w:ind w:left="0"/>
              <w:rPr>
                <w:rFonts w:eastAsia="Arial Unicode MS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Atualização das Regras e finalização do documento</w:t>
            </w:r>
          </w:p>
        </w:tc>
        <w:tc>
          <w:tcPr>
            <w:tcW w:w="992" w:type="dxa"/>
            <w:vAlign w:val="center"/>
          </w:tcPr>
          <w:p w:rsidR="00F421F0" w:rsidRPr="00046AF2" w:rsidRDefault="001A1486" w:rsidP="004C44F8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1.0</w:t>
            </w:r>
          </w:p>
        </w:tc>
      </w:tr>
    </w:tbl>
    <w:p w:rsidR="00FD384F" w:rsidRPr="00E06F1A" w:rsidRDefault="00FD384F" w:rsidP="00FD384F">
      <w:pPr>
        <w:rPr>
          <w:rFonts w:cs="Arial"/>
          <w:sz w:val="16"/>
          <w:szCs w:val="16"/>
        </w:rPr>
      </w:pPr>
    </w:p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552"/>
        <w:gridCol w:w="6095"/>
      </w:tblGrid>
      <w:tr w:rsidR="00462562" w:rsidRPr="0003472C" w:rsidTr="009D1E52">
        <w:tc>
          <w:tcPr>
            <w:tcW w:w="255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462562" w:rsidRPr="0003472C" w:rsidRDefault="00462562" w:rsidP="004C44F8">
            <w:pPr>
              <w:pStyle w:val="Contedodatabela"/>
              <w:rPr>
                <w:rFonts w:cs="Arial"/>
                <w:b/>
              </w:rPr>
            </w:pPr>
            <w:r w:rsidRPr="0003472C">
              <w:rPr>
                <w:rFonts w:cs="Arial"/>
                <w:b/>
              </w:rPr>
              <w:t>Objetivo deste Documento</w:t>
            </w:r>
          </w:p>
        </w:tc>
        <w:tc>
          <w:tcPr>
            <w:tcW w:w="60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462562" w:rsidRPr="0003472C" w:rsidRDefault="00462562" w:rsidP="004C44F8">
            <w:pPr>
              <w:pStyle w:val="Contedodatabela"/>
              <w:rPr>
                <w:rFonts w:cs="Arial"/>
              </w:rPr>
            </w:pPr>
          </w:p>
        </w:tc>
      </w:tr>
      <w:tr w:rsidR="00462562" w:rsidRPr="0003472C" w:rsidTr="009D1E52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2562" w:rsidRPr="0003472C" w:rsidRDefault="00462562" w:rsidP="004C44F8">
            <w:pPr>
              <w:pStyle w:val="Contedodatabela"/>
              <w:rPr>
                <w:rFonts w:cs="Arial"/>
              </w:rPr>
            </w:pPr>
            <w:r w:rsidRPr="0003472C">
              <w:rPr>
                <w:rFonts w:cs="Arial"/>
              </w:rPr>
              <w:t xml:space="preserve">Este documento tem como finalidade permitir que o analista de sistemas possa especificar os limites e as funcionalidades do sistema. </w:t>
            </w:r>
            <w:r>
              <w:rPr>
                <w:rFonts w:cs="Arial"/>
              </w:rPr>
              <w:t>Por meio</w:t>
            </w:r>
            <w:r w:rsidRPr="0003472C">
              <w:rPr>
                <w:rFonts w:cs="Arial"/>
              </w:rPr>
              <w:t xml:space="preserve"> dele é possível que clientes e usuários validem o sistema e que os desenvolvedores do sistema construam o que é esperado.</w:t>
            </w:r>
          </w:p>
        </w:tc>
      </w:tr>
    </w:tbl>
    <w:p w:rsidR="00462562" w:rsidRPr="00E06F1A" w:rsidRDefault="00462562" w:rsidP="00793B09">
      <w:pPr>
        <w:rPr>
          <w:rFonts w:cs="Arial"/>
          <w:sz w:val="16"/>
          <w:szCs w:val="16"/>
        </w:rPr>
      </w:pPr>
    </w:p>
    <w:tbl>
      <w:tblPr>
        <w:tblW w:w="864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3"/>
        <w:gridCol w:w="6096"/>
      </w:tblGrid>
      <w:tr w:rsidR="00FD384F" w:rsidRPr="0003472C" w:rsidTr="00FD384F">
        <w:tc>
          <w:tcPr>
            <w:tcW w:w="2553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FD384F" w:rsidRPr="0003472C" w:rsidRDefault="00FD384F" w:rsidP="004C44F8">
            <w:pPr>
              <w:pStyle w:val="Contedodatabela"/>
              <w:keepNext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Documentos Relacionados</w:t>
            </w:r>
          </w:p>
        </w:tc>
        <w:tc>
          <w:tcPr>
            <w:tcW w:w="60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D384F" w:rsidRPr="0003472C" w:rsidRDefault="00FD384F" w:rsidP="004C44F8">
            <w:pPr>
              <w:pStyle w:val="Contedodatabela"/>
              <w:keepNext/>
              <w:rPr>
                <w:rFonts w:cs="Arial"/>
              </w:rPr>
            </w:pPr>
          </w:p>
        </w:tc>
      </w:tr>
      <w:tr w:rsidR="00FD384F" w:rsidRPr="005360B6" w:rsidTr="00FD384F">
        <w:tc>
          <w:tcPr>
            <w:tcW w:w="864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D384F" w:rsidRDefault="00A06B54" w:rsidP="00A06B54">
            <w:pPr>
              <w:pStyle w:val="Contedodatabela"/>
              <w:numPr>
                <w:ilvl w:val="0"/>
                <w:numId w:val="27"/>
              </w:numPr>
              <w:rPr>
                <w:rFonts w:cs="Arial"/>
              </w:rPr>
            </w:pPr>
            <w:r w:rsidRPr="00A06B54">
              <w:rPr>
                <w:rFonts w:cs="Arial"/>
              </w:rPr>
              <w:t>Regras de Negócio e Requisitos</w:t>
            </w:r>
          </w:p>
          <w:p w:rsidR="00A06B54" w:rsidRPr="005360B6" w:rsidRDefault="00A06B54" w:rsidP="00A06B54">
            <w:pPr>
              <w:pStyle w:val="Contedodatabela"/>
              <w:numPr>
                <w:ilvl w:val="0"/>
                <w:numId w:val="27"/>
              </w:numPr>
              <w:rPr>
                <w:rFonts w:cs="Arial"/>
              </w:rPr>
            </w:pPr>
            <w:r w:rsidRPr="00A06B54">
              <w:rPr>
                <w:rFonts w:cs="Arial"/>
              </w:rPr>
              <w:t>Documento de Mensagens</w:t>
            </w:r>
          </w:p>
        </w:tc>
      </w:tr>
    </w:tbl>
    <w:p w:rsidR="00FD384F" w:rsidRPr="00E06F1A" w:rsidRDefault="00FD384F" w:rsidP="00793B09">
      <w:pPr>
        <w:rPr>
          <w:rFonts w:cs="Arial"/>
          <w:sz w:val="16"/>
          <w:szCs w:val="16"/>
        </w:rPr>
      </w:pPr>
    </w:p>
    <w:tbl>
      <w:tblPr>
        <w:tblW w:w="864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7"/>
      </w:tblGrid>
      <w:tr w:rsidR="00462562" w:rsidRPr="0003472C" w:rsidTr="009D1E52">
        <w:trPr>
          <w:tblHeader/>
        </w:trPr>
        <w:tc>
          <w:tcPr>
            <w:tcW w:w="8647" w:type="dxa"/>
            <w:shd w:val="clear" w:color="auto" w:fill="D9ECFF"/>
          </w:tcPr>
          <w:p w:rsidR="00462562" w:rsidRPr="0003472C" w:rsidRDefault="00462562" w:rsidP="004C44F8">
            <w:pPr>
              <w:pStyle w:val="Ttulo1"/>
              <w:jc w:val="center"/>
              <w:rPr>
                <w:rFonts w:cs="Arial"/>
              </w:rPr>
            </w:pPr>
            <w:r w:rsidRPr="0003472C">
              <w:rPr>
                <w:rFonts w:cs="Arial"/>
              </w:rPr>
              <w:t>Diagrama de Casos de Uso</w:t>
            </w:r>
          </w:p>
        </w:tc>
      </w:tr>
    </w:tbl>
    <w:p w:rsidR="00462562" w:rsidRDefault="00462562" w:rsidP="00793B09">
      <w:pPr>
        <w:rPr>
          <w:rFonts w:cs="Arial"/>
          <w:sz w:val="8"/>
          <w:szCs w:val="8"/>
        </w:rPr>
      </w:pPr>
    </w:p>
    <w:tbl>
      <w:tblPr>
        <w:tblW w:w="8647" w:type="dxa"/>
        <w:tblInd w:w="55" w:type="dxa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8647"/>
      </w:tblGrid>
      <w:tr w:rsidR="00000C13" w:rsidRPr="00AF3647" w:rsidTr="00F84704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AF2" w:rsidRPr="00AF3647" w:rsidRDefault="00046AF2" w:rsidP="00E06F1A">
            <w:pPr>
              <w:pStyle w:val="Contedodatabela"/>
              <w:jc w:val="center"/>
              <w:rPr>
                <w:rFonts w:cs="Arial"/>
              </w:rPr>
            </w:pPr>
          </w:p>
        </w:tc>
      </w:tr>
    </w:tbl>
    <w:p w:rsidR="00F84704" w:rsidRPr="00A60E01" w:rsidRDefault="00F84704" w:rsidP="00A60E01">
      <w:pPr>
        <w:pStyle w:val="Corpodetexto2"/>
        <w:jc w:val="left"/>
        <w:rPr>
          <w:b w:val="0"/>
        </w:rPr>
      </w:pPr>
      <w:r w:rsidRPr="00A60E01">
        <w:rPr>
          <w:b w:val="0"/>
        </w:rPr>
        <w:br w:type="page"/>
      </w:r>
    </w:p>
    <w:tbl>
      <w:tblPr>
        <w:tblW w:w="8647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7"/>
      </w:tblGrid>
      <w:tr w:rsidR="00B70D38" w:rsidRPr="0003472C" w:rsidTr="009D1E52">
        <w:tc>
          <w:tcPr>
            <w:tcW w:w="8647" w:type="dxa"/>
            <w:shd w:val="clear" w:color="auto" w:fill="D9ECFF"/>
          </w:tcPr>
          <w:p w:rsidR="00B70D38" w:rsidRPr="0003472C" w:rsidRDefault="00B70D38">
            <w:pPr>
              <w:pStyle w:val="Ttulo1"/>
              <w:jc w:val="center"/>
              <w:rPr>
                <w:rFonts w:cs="Arial"/>
              </w:rPr>
            </w:pPr>
            <w:r w:rsidRPr="0003472C">
              <w:rPr>
                <w:rFonts w:cs="Arial"/>
              </w:rPr>
              <w:lastRenderedPageBreak/>
              <w:t>Especificação de Casos de Uso</w:t>
            </w:r>
          </w:p>
        </w:tc>
      </w:tr>
    </w:tbl>
    <w:p w:rsidR="00000C13" w:rsidRPr="00F47A28" w:rsidRDefault="00000C13" w:rsidP="00EF7B34">
      <w:pPr>
        <w:pStyle w:val="Corpodetexto"/>
        <w:spacing w:after="0"/>
        <w:rPr>
          <w:rFonts w:cs="Arial"/>
          <w:sz w:val="8"/>
          <w:szCs w:val="8"/>
        </w:rPr>
      </w:pPr>
    </w:p>
    <w:tbl>
      <w:tblPr>
        <w:tblW w:w="8649" w:type="dxa"/>
        <w:tblInd w:w="53" w:type="dxa"/>
        <w:tblBorders>
          <w:top w:val="single" w:sz="4" w:space="0" w:color="auto"/>
          <w:bottom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9"/>
      </w:tblGrid>
      <w:tr w:rsidR="00F47A28" w:rsidRPr="00F47A28" w:rsidTr="00540C3F">
        <w:trPr>
          <w:tblHeader/>
        </w:trPr>
        <w:tc>
          <w:tcPr>
            <w:tcW w:w="8649" w:type="dxa"/>
            <w:shd w:val="clear" w:color="auto" w:fill="CCCCCC"/>
            <w:vAlign w:val="center"/>
          </w:tcPr>
          <w:p w:rsidR="00000C13" w:rsidRPr="00F47A28" w:rsidRDefault="00000C13" w:rsidP="0052162A">
            <w:pPr>
              <w:pStyle w:val="Contedodatabela"/>
              <w:keepNext/>
              <w:jc w:val="center"/>
              <w:rPr>
                <w:rFonts w:cs="Arial"/>
                <w:b/>
                <w:bCs/>
              </w:rPr>
            </w:pPr>
            <w:r w:rsidRPr="00F47A28">
              <w:rPr>
                <w:rFonts w:cs="Arial"/>
                <w:b/>
                <w:bCs/>
              </w:rPr>
              <w:t>UC</w:t>
            </w:r>
            <w:r w:rsidR="008976F9">
              <w:rPr>
                <w:rFonts w:cs="Arial"/>
                <w:b/>
                <w:bCs/>
              </w:rPr>
              <w:t>0</w:t>
            </w:r>
            <w:r w:rsidRPr="00F47A28">
              <w:rPr>
                <w:rFonts w:cs="Arial"/>
                <w:b/>
                <w:bCs/>
              </w:rPr>
              <w:t>0</w:t>
            </w:r>
            <w:r w:rsidR="00EB6473">
              <w:rPr>
                <w:rFonts w:cs="Arial"/>
                <w:b/>
                <w:bCs/>
              </w:rPr>
              <w:t>1</w:t>
            </w:r>
            <w:r w:rsidRPr="00F47A28">
              <w:rPr>
                <w:rFonts w:cs="Arial"/>
                <w:b/>
                <w:bCs/>
              </w:rPr>
              <w:t xml:space="preserve"> –</w:t>
            </w:r>
            <w:r w:rsidR="00F47A28" w:rsidRPr="00F47A28">
              <w:rPr>
                <w:rFonts w:cs="Arial"/>
                <w:b/>
                <w:bCs/>
              </w:rPr>
              <w:t xml:space="preserve"> </w:t>
            </w:r>
            <w:r w:rsidR="0052162A">
              <w:rPr>
                <w:rFonts w:cs="Arial"/>
                <w:b/>
                <w:bCs/>
              </w:rPr>
              <w:t>Autenticar Usuário</w:t>
            </w:r>
          </w:p>
        </w:tc>
      </w:tr>
    </w:tbl>
    <w:p w:rsidR="00000C13" w:rsidRPr="00F47A28" w:rsidRDefault="00000C13" w:rsidP="00EF7B34">
      <w:pPr>
        <w:pStyle w:val="Corpodetexto"/>
        <w:spacing w:after="0"/>
        <w:rPr>
          <w:rFonts w:cs="Arial"/>
          <w:sz w:val="8"/>
          <w:szCs w:val="8"/>
        </w:rPr>
      </w:pPr>
    </w:p>
    <w:tbl>
      <w:tblPr>
        <w:tblW w:w="8649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2"/>
        <w:gridCol w:w="6867"/>
      </w:tblGrid>
      <w:tr w:rsidR="00000C13" w:rsidRPr="00F47A28" w:rsidTr="009D1E52">
        <w:tc>
          <w:tcPr>
            <w:tcW w:w="1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000C13" w:rsidRPr="00F47A28" w:rsidRDefault="00000C13" w:rsidP="004C44F8">
            <w:pPr>
              <w:pStyle w:val="Contedodatabela"/>
              <w:keepNext/>
              <w:rPr>
                <w:rFonts w:cs="Arial"/>
                <w:b/>
              </w:rPr>
            </w:pPr>
            <w:r w:rsidRPr="00F47A28">
              <w:rPr>
                <w:rFonts w:cs="Arial"/>
                <w:b/>
              </w:rPr>
              <w:t>Sumário</w:t>
            </w:r>
          </w:p>
        </w:tc>
        <w:tc>
          <w:tcPr>
            <w:tcW w:w="68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00C13" w:rsidRPr="00F47A28" w:rsidRDefault="00000C13" w:rsidP="004C44F8">
            <w:pPr>
              <w:pStyle w:val="Contedodatabela"/>
              <w:keepNext/>
              <w:rPr>
                <w:rFonts w:cs="Arial"/>
              </w:rPr>
            </w:pPr>
          </w:p>
        </w:tc>
      </w:tr>
      <w:tr w:rsidR="00000C13" w:rsidRPr="00F47A28" w:rsidTr="009D1E52">
        <w:tc>
          <w:tcPr>
            <w:tcW w:w="864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13" w:rsidRPr="00F47A28" w:rsidRDefault="00441C43" w:rsidP="009F61B8">
            <w:pPr>
              <w:pStyle w:val="Contedodatabela"/>
              <w:rPr>
                <w:rFonts w:cs="Arial"/>
              </w:rPr>
            </w:pPr>
            <w:r w:rsidRPr="00BA00F6">
              <w:rPr>
                <w:rFonts w:cs="Arial"/>
              </w:rPr>
              <w:t>Este caso de uso permit</w:t>
            </w:r>
            <w:r w:rsidR="009F61B8">
              <w:rPr>
                <w:rFonts w:cs="Arial"/>
              </w:rPr>
              <w:t>e</w:t>
            </w:r>
            <w:r w:rsidRPr="00BA00F6">
              <w:rPr>
                <w:rFonts w:cs="Arial"/>
              </w:rPr>
              <w:t xml:space="preserve"> </w:t>
            </w:r>
            <w:r w:rsidR="009F61B8">
              <w:rPr>
                <w:rFonts w:cs="Arial"/>
              </w:rPr>
              <w:t>que os</w:t>
            </w:r>
            <w:r w:rsidRPr="00BA00F6">
              <w:rPr>
                <w:rFonts w:cs="Arial"/>
              </w:rPr>
              <w:t xml:space="preserve"> atores </w:t>
            </w:r>
            <w:r w:rsidR="009F61B8">
              <w:rPr>
                <w:rFonts w:cs="Arial"/>
              </w:rPr>
              <w:t>autentiquem-se</w:t>
            </w:r>
            <w:r w:rsidRPr="00BA00F6">
              <w:rPr>
                <w:rFonts w:cs="Arial"/>
              </w:rPr>
              <w:t xml:space="preserve"> no </w:t>
            </w:r>
            <w:r>
              <w:rPr>
                <w:rFonts w:cs="Arial"/>
              </w:rPr>
              <w:t xml:space="preserve">sistema </w:t>
            </w:r>
            <w:r w:rsidRPr="00BA00F6">
              <w:rPr>
                <w:rFonts w:cs="Arial"/>
              </w:rPr>
              <w:t xml:space="preserve">e </w:t>
            </w:r>
            <w:r w:rsidR="009F61B8">
              <w:rPr>
                <w:rFonts w:cs="Arial"/>
              </w:rPr>
              <w:t>obtenham</w:t>
            </w:r>
            <w:r w:rsidRPr="00BA00F6">
              <w:rPr>
                <w:rFonts w:cs="Arial"/>
              </w:rPr>
              <w:t xml:space="preserve"> acesso às funcionalidades de acordo com seus respectivos perfis de acesso.</w:t>
            </w:r>
          </w:p>
        </w:tc>
      </w:tr>
    </w:tbl>
    <w:p w:rsidR="00000C13" w:rsidRPr="00EF7B34" w:rsidRDefault="00000C13" w:rsidP="00EF7B34">
      <w:pPr>
        <w:pStyle w:val="Corpodetexto"/>
        <w:spacing w:after="0"/>
        <w:rPr>
          <w:rFonts w:cs="Arial"/>
          <w:color w:val="0000FF"/>
          <w:sz w:val="8"/>
          <w:szCs w:val="8"/>
        </w:rPr>
      </w:pPr>
    </w:p>
    <w:tbl>
      <w:tblPr>
        <w:tblW w:w="8649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2"/>
        <w:gridCol w:w="738"/>
        <w:gridCol w:w="6129"/>
      </w:tblGrid>
      <w:tr w:rsidR="00000C13" w:rsidRPr="0003472C" w:rsidTr="009D1E52">
        <w:trPr>
          <w:trHeight w:val="219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000C13" w:rsidRPr="0003472C" w:rsidRDefault="00000C13" w:rsidP="004C44F8">
            <w:pPr>
              <w:pStyle w:val="Contedodatabela"/>
              <w:keepNext/>
              <w:rPr>
                <w:rFonts w:cs="Arial"/>
                <w:b/>
                <w:bCs/>
              </w:rPr>
            </w:pPr>
            <w:r w:rsidRPr="0003472C">
              <w:rPr>
                <w:rFonts w:cs="Arial"/>
                <w:b/>
                <w:bCs/>
              </w:rPr>
              <w:t>Atores</w:t>
            </w:r>
          </w:p>
        </w:tc>
        <w:tc>
          <w:tcPr>
            <w:tcW w:w="6867" w:type="dxa"/>
            <w:gridSpan w:val="2"/>
            <w:tcBorders>
              <w:left w:val="single" w:sz="4" w:space="0" w:color="auto"/>
              <w:bottom w:val="single" w:sz="4" w:space="0" w:color="595959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00C13" w:rsidRPr="0003472C" w:rsidRDefault="00000C13" w:rsidP="004C44F8">
            <w:pPr>
              <w:pStyle w:val="Contedodatabela"/>
              <w:keepNext/>
              <w:rPr>
                <w:rFonts w:cs="Arial"/>
              </w:rPr>
            </w:pPr>
          </w:p>
        </w:tc>
      </w:tr>
      <w:tr w:rsidR="00000C13" w:rsidRPr="00EF7B34" w:rsidTr="00540C3F">
        <w:trPr>
          <w:trHeight w:hRule="exact" w:val="20"/>
        </w:trPr>
        <w:tc>
          <w:tcPr>
            <w:tcW w:w="864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0C13" w:rsidRPr="00EF7B34" w:rsidRDefault="00000C13" w:rsidP="004C44F8">
            <w:pPr>
              <w:pStyle w:val="Contedodatabela"/>
              <w:rPr>
                <w:rFonts w:cs="Arial"/>
                <w:b/>
                <w:bCs/>
                <w:sz w:val="4"/>
                <w:szCs w:val="4"/>
              </w:rPr>
            </w:pPr>
          </w:p>
        </w:tc>
      </w:tr>
      <w:tr w:rsidR="00000C13" w:rsidRPr="0003472C" w:rsidTr="00540C3F">
        <w:trPr>
          <w:trHeight w:val="219"/>
        </w:trPr>
        <w:tc>
          <w:tcPr>
            <w:tcW w:w="2520" w:type="dxa"/>
            <w:gridSpan w:val="2"/>
            <w:tcBorders>
              <w:left w:val="single" w:sz="4" w:space="0" w:color="auto"/>
              <w:bottom w:val="single" w:sz="4" w:space="0" w:color="595959"/>
              <w:right w:val="single" w:sz="4" w:space="0" w:color="595959"/>
            </w:tcBorders>
            <w:shd w:val="clear" w:color="auto" w:fill="D9D9D9"/>
            <w:vAlign w:val="center"/>
          </w:tcPr>
          <w:p w:rsidR="00000C13" w:rsidRPr="0003472C" w:rsidRDefault="00000C13" w:rsidP="00540C3F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 w:rsidRPr="0003472C">
              <w:rPr>
                <w:rFonts w:cs="Arial"/>
                <w:b/>
                <w:bCs/>
                <w:sz w:val="16"/>
                <w:szCs w:val="16"/>
              </w:rPr>
              <w:t>Ator</w:t>
            </w:r>
          </w:p>
        </w:tc>
        <w:tc>
          <w:tcPr>
            <w:tcW w:w="6129" w:type="dxa"/>
            <w:tcBorders>
              <w:left w:val="single" w:sz="4" w:space="0" w:color="595959"/>
              <w:bottom w:val="single" w:sz="4" w:space="0" w:color="595959"/>
              <w:right w:val="single" w:sz="4" w:space="0" w:color="auto"/>
            </w:tcBorders>
            <w:shd w:val="clear" w:color="auto" w:fill="D9D9D9"/>
            <w:vAlign w:val="center"/>
          </w:tcPr>
          <w:p w:rsidR="00000C13" w:rsidRPr="0003472C" w:rsidRDefault="00000C13" w:rsidP="00540C3F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 w:rsidRPr="0003472C">
              <w:rPr>
                <w:rFonts w:cs="Arial"/>
                <w:b/>
                <w:bCs/>
                <w:sz w:val="16"/>
                <w:szCs w:val="16"/>
              </w:rPr>
              <w:t>Descrição</w:t>
            </w:r>
          </w:p>
        </w:tc>
      </w:tr>
      <w:tr w:rsidR="00F47A28" w:rsidRPr="00F47A28" w:rsidTr="00540C3F">
        <w:trPr>
          <w:trHeight w:val="219"/>
        </w:trPr>
        <w:tc>
          <w:tcPr>
            <w:tcW w:w="2520" w:type="dxa"/>
            <w:gridSpan w:val="2"/>
            <w:tcBorders>
              <w:top w:val="single" w:sz="4" w:space="0" w:color="595959"/>
              <w:left w:val="single" w:sz="4" w:space="0" w:color="auto"/>
              <w:bottom w:val="single" w:sz="4" w:space="0" w:color="595959"/>
              <w:right w:val="single" w:sz="4" w:space="0" w:color="595959"/>
            </w:tcBorders>
            <w:vAlign w:val="center"/>
          </w:tcPr>
          <w:p w:rsidR="00000C13" w:rsidRPr="00F47A28" w:rsidRDefault="006C24BB" w:rsidP="008976F9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Usuário</w:t>
            </w:r>
          </w:p>
        </w:tc>
        <w:tc>
          <w:tcPr>
            <w:tcW w:w="61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auto"/>
            </w:tcBorders>
            <w:vAlign w:val="center"/>
          </w:tcPr>
          <w:p w:rsidR="00000C13" w:rsidRPr="00F47A28" w:rsidRDefault="00D2294B" w:rsidP="00BC1D9A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É</w:t>
            </w:r>
            <w:r w:rsidR="006C24BB">
              <w:rPr>
                <w:rFonts w:cs="Arial"/>
                <w:sz w:val="16"/>
                <w:szCs w:val="16"/>
              </w:rPr>
              <w:t xml:space="preserve"> todo aquele cadastrado no e habilitado para acesso ao </w:t>
            </w:r>
            <w:r w:rsidR="00BC1D9A">
              <w:rPr>
                <w:rFonts w:cs="Arial"/>
                <w:sz w:val="16"/>
                <w:szCs w:val="16"/>
              </w:rPr>
              <w:t>SAH</w:t>
            </w:r>
            <w:r w:rsidR="001A6449">
              <w:rPr>
                <w:rFonts w:cs="Arial"/>
                <w:sz w:val="16"/>
                <w:szCs w:val="16"/>
              </w:rPr>
              <w:t>.</w:t>
            </w:r>
          </w:p>
        </w:tc>
      </w:tr>
      <w:tr w:rsidR="001F4769" w:rsidRPr="00F47A28" w:rsidTr="00540C3F">
        <w:trPr>
          <w:trHeight w:val="219"/>
        </w:trPr>
        <w:tc>
          <w:tcPr>
            <w:tcW w:w="2520" w:type="dxa"/>
            <w:gridSpan w:val="2"/>
            <w:tcBorders>
              <w:top w:val="single" w:sz="4" w:space="0" w:color="595959"/>
              <w:left w:val="single" w:sz="4" w:space="0" w:color="auto"/>
              <w:bottom w:val="single" w:sz="4" w:space="0" w:color="595959"/>
              <w:right w:val="single" w:sz="4" w:space="0" w:color="595959"/>
            </w:tcBorders>
            <w:vAlign w:val="center"/>
          </w:tcPr>
          <w:p w:rsidR="001F4769" w:rsidRDefault="001F4769" w:rsidP="00540C3F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Sistema </w:t>
            </w:r>
            <w:r w:rsidR="0049577F">
              <w:rPr>
                <w:rFonts w:cs="Arial"/>
                <w:b/>
                <w:bCs/>
                <w:sz w:val="16"/>
                <w:szCs w:val="16"/>
              </w:rPr>
              <w:t>SAH</w:t>
            </w:r>
          </w:p>
        </w:tc>
        <w:tc>
          <w:tcPr>
            <w:tcW w:w="61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auto"/>
            </w:tcBorders>
            <w:vAlign w:val="center"/>
          </w:tcPr>
          <w:p w:rsidR="001F4769" w:rsidRDefault="00BC1D9A" w:rsidP="00BC1D9A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O SAH </w:t>
            </w:r>
            <w:r w:rsidR="001F4769" w:rsidRPr="006079EB">
              <w:rPr>
                <w:rFonts w:cs="Arial"/>
                <w:sz w:val="16"/>
                <w:szCs w:val="16"/>
              </w:rPr>
              <w:t>– responsável pela autenticação e liberação das funcionalidades conforme o perfil de acesso do usuário ao sistema.</w:t>
            </w:r>
          </w:p>
        </w:tc>
      </w:tr>
    </w:tbl>
    <w:p w:rsidR="00540C3F" w:rsidRDefault="00540C3F" w:rsidP="00540C3F">
      <w:pPr>
        <w:rPr>
          <w:rFonts w:cs="Arial"/>
          <w:sz w:val="8"/>
          <w:szCs w:val="8"/>
        </w:rPr>
      </w:pPr>
    </w:p>
    <w:tbl>
      <w:tblPr>
        <w:tblW w:w="8651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2"/>
        <w:gridCol w:w="6869"/>
      </w:tblGrid>
      <w:tr w:rsidR="00540C3F" w:rsidRPr="0003472C" w:rsidTr="004C44F8">
        <w:tc>
          <w:tcPr>
            <w:tcW w:w="1782" w:type="dxa"/>
            <w:tcBorders>
              <w:top w:val="single" w:sz="1" w:space="0" w:color="000000"/>
              <w:left w:val="single" w:sz="1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C3F" w:rsidRPr="0003472C" w:rsidRDefault="00540C3F" w:rsidP="004C44F8">
            <w:pPr>
              <w:pStyle w:val="Contedodatabela"/>
              <w:keepNext/>
              <w:rPr>
                <w:rFonts w:cs="Arial"/>
                <w:b/>
              </w:rPr>
            </w:pPr>
            <w:r w:rsidRPr="0003472C">
              <w:rPr>
                <w:rFonts w:cs="Arial"/>
                <w:b/>
              </w:rPr>
              <w:t>Pré-Condição</w:t>
            </w:r>
          </w:p>
        </w:tc>
        <w:tc>
          <w:tcPr>
            <w:tcW w:w="686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540C3F" w:rsidRPr="0003472C" w:rsidRDefault="00540C3F" w:rsidP="004C44F8">
            <w:pPr>
              <w:pStyle w:val="Contedodatabela"/>
              <w:keepNext/>
              <w:rPr>
                <w:rFonts w:cs="Arial"/>
              </w:rPr>
            </w:pPr>
          </w:p>
        </w:tc>
      </w:tr>
      <w:tr w:rsidR="00540C3F" w:rsidRPr="00F47A28" w:rsidTr="004C44F8">
        <w:tc>
          <w:tcPr>
            <w:tcW w:w="8651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C363D" w:rsidRDefault="00AC363D" w:rsidP="00AC363D">
            <w:pPr>
              <w:pStyle w:val="Contedodatabela"/>
              <w:numPr>
                <w:ilvl w:val="0"/>
                <w:numId w:val="42"/>
              </w:numPr>
              <w:ind w:left="373" w:hanging="284"/>
              <w:jc w:val="both"/>
              <w:rPr>
                <w:rFonts w:cs="Arial"/>
              </w:rPr>
            </w:pPr>
            <w:r w:rsidRPr="005F3360">
              <w:rPr>
                <w:rFonts w:cs="Arial"/>
              </w:rPr>
              <w:t xml:space="preserve">O </w:t>
            </w:r>
            <w:r>
              <w:rPr>
                <w:rFonts w:cs="Arial"/>
              </w:rPr>
              <w:t xml:space="preserve">ator deve </w:t>
            </w:r>
            <w:r w:rsidRPr="005F3360">
              <w:rPr>
                <w:rFonts w:cs="Arial"/>
              </w:rPr>
              <w:t xml:space="preserve">estar </w:t>
            </w:r>
            <w:r>
              <w:rPr>
                <w:rFonts w:cs="Arial"/>
              </w:rPr>
              <w:t xml:space="preserve">devidamente cadastrado no </w:t>
            </w:r>
            <w:r w:rsidR="00BC1D9A">
              <w:rPr>
                <w:rFonts w:cs="Arial"/>
              </w:rPr>
              <w:t xml:space="preserve">SAH </w:t>
            </w:r>
            <w:r>
              <w:rPr>
                <w:rFonts w:cs="Arial"/>
              </w:rPr>
              <w:t>para acessar o sistema, conforme detalhamento abaixo:</w:t>
            </w:r>
          </w:p>
          <w:p w:rsidR="00540C3F" w:rsidRDefault="00BC1D9A" w:rsidP="00F0737B">
            <w:pPr>
              <w:pStyle w:val="PargrafodaLista"/>
              <w:numPr>
                <w:ilvl w:val="0"/>
                <w:numId w:val="43"/>
              </w:numPr>
              <w:autoSpaceDE w:val="0"/>
              <w:ind w:left="656" w:hanging="283"/>
              <w:jc w:val="both"/>
              <w:rPr>
                <w:rFonts w:cs="Arial"/>
              </w:rPr>
            </w:pPr>
            <w:r>
              <w:rPr>
                <w:rFonts w:cs="Arial"/>
              </w:rPr>
              <w:t>Trabalhador</w:t>
            </w:r>
          </w:p>
          <w:p w:rsidR="001A6449" w:rsidRDefault="00BC1D9A" w:rsidP="00F0737B">
            <w:pPr>
              <w:pStyle w:val="PargrafodaLista"/>
              <w:numPr>
                <w:ilvl w:val="0"/>
                <w:numId w:val="43"/>
              </w:numPr>
              <w:autoSpaceDE w:val="0"/>
              <w:ind w:left="656" w:hanging="283"/>
              <w:jc w:val="both"/>
              <w:rPr>
                <w:rFonts w:cs="Arial"/>
              </w:rPr>
            </w:pPr>
            <w:r>
              <w:rPr>
                <w:rFonts w:cs="Arial"/>
              </w:rPr>
              <w:t>Coordenador de Curso</w:t>
            </w:r>
          </w:p>
          <w:p w:rsidR="001A6449" w:rsidRDefault="00BC1D9A" w:rsidP="00F0737B">
            <w:pPr>
              <w:pStyle w:val="PargrafodaLista"/>
              <w:numPr>
                <w:ilvl w:val="0"/>
                <w:numId w:val="43"/>
              </w:numPr>
              <w:autoSpaceDE w:val="0"/>
              <w:ind w:left="656" w:hanging="283"/>
              <w:jc w:val="both"/>
              <w:rPr>
                <w:rFonts w:cs="Arial"/>
              </w:rPr>
            </w:pPr>
            <w:r>
              <w:rPr>
                <w:rFonts w:cs="Arial"/>
              </w:rPr>
              <w:t>Coordenador do Núcleo Pedagógico</w:t>
            </w:r>
          </w:p>
          <w:p w:rsidR="001A6449" w:rsidRPr="00BC1D9A" w:rsidRDefault="001A6449" w:rsidP="00BC1D9A">
            <w:pPr>
              <w:pStyle w:val="PargrafodaLista"/>
              <w:autoSpaceDE w:val="0"/>
              <w:ind w:left="656"/>
              <w:jc w:val="both"/>
              <w:rPr>
                <w:rFonts w:cs="Arial"/>
              </w:rPr>
            </w:pPr>
          </w:p>
        </w:tc>
      </w:tr>
    </w:tbl>
    <w:p w:rsidR="00145E59" w:rsidRDefault="00145E59" w:rsidP="000464BF">
      <w:pPr>
        <w:pStyle w:val="Corpodetexto2"/>
      </w:pPr>
    </w:p>
    <w:tbl>
      <w:tblPr>
        <w:tblW w:w="8647" w:type="dxa"/>
        <w:tblInd w:w="108" w:type="dxa"/>
        <w:tblBorders>
          <w:top w:val="single" w:sz="4" w:space="0" w:color="000000"/>
          <w:bottom w:val="single" w:sz="4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8647"/>
      </w:tblGrid>
      <w:tr w:rsidR="00061485" w:rsidTr="00F0737B">
        <w:trPr>
          <w:cantSplit/>
          <w:trHeight w:val="322"/>
        </w:trPr>
        <w:tc>
          <w:tcPr>
            <w:tcW w:w="8647" w:type="dxa"/>
            <w:shd w:val="clear" w:color="auto" w:fill="BFBFBF"/>
            <w:vAlign w:val="center"/>
          </w:tcPr>
          <w:p w:rsidR="00061485" w:rsidRPr="000464BF" w:rsidRDefault="00EB6473" w:rsidP="000464BF">
            <w:pPr>
              <w:pStyle w:val="Corpodetexto2"/>
            </w:pPr>
            <w:r w:rsidRPr="000464BF">
              <w:t>UC</w:t>
            </w:r>
            <w:r w:rsidR="008976F9">
              <w:t>0</w:t>
            </w:r>
            <w:r w:rsidRPr="000464BF">
              <w:t xml:space="preserve">01 – </w:t>
            </w:r>
            <w:r w:rsidR="0052162A" w:rsidRPr="000464BF">
              <w:t>Autenticar Usuário</w:t>
            </w:r>
          </w:p>
        </w:tc>
      </w:tr>
    </w:tbl>
    <w:p w:rsidR="008C4C6B" w:rsidRPr="00D900B9" w:rsidRDefault="008C4C6B" w:rsidP="008C4C6B">
      <w:pPr>
        <w:rPr>
          <w:rFonts w:cs="Arial"/>
          <w:sz w:val="8"/>
          <w:szCs w:val="8"/>
        </w:rPr>
      </w:pPr>
    </w:p>
    <w:tbl>
      <w:tblPr>
        <w:tblW w:w="8653" w:type="dxa"/>
        <w:tblInd w:w="5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2"/>
        <w:gridCol w:w="1837"/>
        <w:gridCol w:w="2415"/>
        <w:gridCol w:w="851"/>
        <w:gridCol w:w="1134"/>
        <w:gridCol w:w="1134"/>
        <w:gridCol w:w="850"/>
      </w:tblGrid>
      <w:tr w:rsidR="00BF775D" w:rsidRPr="0003472C" w:rsidTr="009D1E52"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8C4C6B" w:rsidRPr="0003472C" w:rsidRDefault="008C4C6B" w:rsidP="004C44F8">
            <w:pPr>
              <w:pStyle w:val="Contedodatabela"/>
              <w:keepNext/>
              <w:rPr>
                <w:rFonts w:cs="Arial"/>
                <w:b/>
                <w:bCs/>
              </w:rPr>
            </w:pPr>
            <w:r w:rsidRPr="0003472C">
              <w:rPr>
                <w:rFonts w:cs="Arial"/>
                <w:b/>
                <w:bCs/>
              </w:rPr>
              <w:t>Roteiro – Fluxo Básico</w:t>
            </w:r>
          </w:p>
        </w:tc>
        <w:tc>
          <w:tcPr>
            <w:tcW w:w="6384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C4C6B" w:rsidRPr="0003472C" w:rsidRDefault="008C4C6B" w:rsidP="004C44F8">
            <w:pPr>
              <w:pStyle w:val="Contedodatabela"/>
              <w:keepNext/>
              <w:rPr>
                <w:rFonts w:cs="Arial"/>
              </w:rPr>
            </w:pPr>
          </w:p>
        </w:tc>
      </w:tr>
      <w:tr w:rsidR="008C4C6B" w:rsidRPr="00BF775D" w:rsidTr="00D7411F">
        <w:trPr>
          <w:trHeight w:val="225"/>
        </w:trPr>
        <w:tc>
          <w:tcPr>
            <w:tcW w:w="4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8C4C6B" w:rsidRPr="00BF775D" w:rsidRDefault="00BF775D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  <w:b/>
              </w:rPr>
            </w:pPr>
            <w:r w:rsidRPr="00CB5603">
              <w:rPr>
                <w:rFonts w:cs="Arial"/>
                <w:b/>
                <w:szCs w:val="22"/>
              </w:rPr>
              <w:t>ID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C6B" w:rsidRPr="00BF775D" w:rsidRDefault="00BF775D" w:rsidP="008C4C6B">
            <w:pPr>
              <w:pStyle w:val="Contedodatabela"/>
              <w:keepNext/>
              <w:rPr>
                <w:rFonts w:cs="Arial"/>
                <w:b/>
              </w:rPr>
            </w:pPr>
            <w:r w:rsidRPr="00BF775D">
              <w:rPr>
                <w:rFonts w:cs="Arial"/>
                <w:b/>
              </w:rPr>
              <w:t>Passo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C6B" w:rsidRPr="00BF775D" w:rsidRDefault="00BF775D" w:rsidP="008C4C6B">
            <w:pPr>
              <w:pStyle w:val="Contedodatabela"/>
              <w:keepNext/>
              <w:rPr>
                <w:rFonts w:cs="Arial"/>
                <w:b/>
              </w:rPr>
            </w:pPr>
            <w:r w:rsidRPr="00BF775D">
              <w:rPr>
                <w:rFonts w:cs="Arial"/>
                <w:b/>
              </w:rPr>
              <w:t>Fluxos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C6B" w:rsidRPr="00BF775D" w:rsidRDefault="00BF775D" w:rsidP="008C4C6B">
            <w:pPr>
              <w:pStyle w:val="Contedodatabela"/>
              <w:keepNext/>
              <w:rPr>
                <w:rFonts w:cs="Arial"/>
                <w:b/>
              </w:rPr>
            </w:pPr>
            <w:r w:rsidRPr="00BF775D">
              <w:rPr>
                <w:rFonts w:cs="Arial"/>
                <w:b/>
              </w:rPr>
              <w:t>Regras de Negócio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C6B" w:rsidRPr="00BF775D" w:rsidRDefault="00BF775D" w:rsidP="008C4C6B">
            <w:pPr>
              <w:pStyle w:val="Contedodatabela"/>
              <w:keepNext/>
              <w:rPr>
                <w:rFonts w:cs="Arial"/>
                <w:b/>
              </w:rPr>
            </w:pPr>
            <w:r w:rsidRPr="00BF775D">
              <w:rPr>
                <w:rFonts w:cs="Arial"/>
                <w:b/>
              </w:rPr>
              <w:t>Mensagem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C6B" w:rsidRPr="00BF775D" w:rsidRDefault="00BF775D" w:rsidP="008C4C6B">
            <w:pPr>
              <w:pStyle w:val="Contedodatabela"/>
              <w:keepNext/>
              <w:rPr>
                <w:rFonts w:cs="Arial"/>
                <w:b/>
              </w:rPr>
            </w:pPr>
            <w:r w:rsidRPr="00BF775D">
              <w:rPr>
                <w:rFonts w:cs="Arial"/>
                <w:b/>
              </w:rPr>
              <w:t>Tela</w:t>
            </w:r>
          </w:p>
        </w:tc>
      </w:tr>
      <w:tr w:rsidR="008D4728" w:rsidRPr="00DC33BD" w:rsidTr="00D7411F">
        <w:trPr>
          <w:trHeight w:val="391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8D4728" w:rsidRPr="00A32BCC" w:rsidRDefault="00851146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 w:rsidRPr="00A32BCC">
              <w:rPr>
                <w:rFonts w:cs="Arial"/>
              </w:rPr>
              <w:t>1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9F61B8" w:rsidP="001A6449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O caso de uso é iniciado quando o ator </w:t>
            </w:r>
            <w:r w:rsidR="001E6625">
              <w:rPr>
                <w:rFonts w:cs="Arial"/>
                <w:b/>
                <w:szCs w:val="22"/>
                <w:u w:val="single"/>
              </w:rPr>
              <w:t>acessa</w:t>
            </w:r>
            <w:r>
              <w:rPr>
                <w:rFonts w:cs="Arial"/>
                <w:szCs w:val="22"/>
              </w:rPr>
              <w:t xml:space="preserve"> </w:t>
            </w:r>
            <w:r w:rsidR="00505817">
              <w:rPr>
                <w:rFonts w:cs="Arial"/>
                <w:szCs w:val="22"/>
              </w:rPr>
              <w:t xml:space="preserve">o sistema </w:t>
            </w:r>
            <w:r w:rsidR="0049577F">
              <w:rPr>
                <w:rFonts w:cs="Arial"/>
                <w:szCs w:val="22"/>
              </w:rPr>
              <w:t>SAH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D4728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8D4728" w:rsidRPr="00DC33BD" w:rsidTr="00D7411F">
        <w:trPr>
          <w:trHeight w:val="391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8D4728" w:rsidRPr="00A32BCC" w:rsidRDefault="00851146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 w:rsidRPr="00A32BCC">
              <w:rPr>
                <w:rFonts w:cs="Arial"/>
              </w:rPr>
              <w:t>2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Default="008D4728" w:rsidP="008812FB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9F61B8">
              <w:rPr>
                <w:rFonts w:cs="Arial"/>
                <w:b/>
                <w:u w:val="single"/>
              </w:rPr>
              <w:t>apresenta</w:t>
            </w:r>
            <w:r>
              <w:rPr>
                <w:rFonts w:cs="Arial"/>
              </w:rPr>
              <w:t xml:space="preserve"> a tela de autenticação</w:t>
            </w:r>
            <w:r w:rsidR="009F61B8">
              <w:rPr>
                <w:rFonts w:cs="Arial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2B2911" w:rsidP="00440FD4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6E5655" w:rsidRPr="00200317">
                <w:rPr>
                  <w:rStyle w:val="Hyperlink"/>
                  <w:rFonts w:cs="Arial"/>
                </w:rPr>
                <w:t>TL0</w:t>
              </w:r>
              <w:r w:rsidR="00200317" w:rsidRPr="00200317">
                <w:rPr>
                  <w:rStyle w:val="Hyperlink"/>
                  <w:rFonts w:cs="Arial"/>
                </w:rPr>
                <w:t>0</w:t>
              </w:r>
              <w:r w:rsidR="00440FD4" w:rsidRPr="00200317">
                <w:rPr>
                  <w:rStyle w:val="Hyperlink"/>
                  <w:rFonts w:cs="Arial"/>
                </w:rPr>
                <w:t>1</w:t>
              </w:r>
            </w:hyperlink>
          </w:p>
        </w:tc>
      </w:tr>
      <w:tr w:rsidR="008D4728" w:rsidRPr="00DC33BD" w:rsidTr="00D7411F">
        <w:trPr>
          <w:trHeight w:val="391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8D4728" w:rsidRPr="00A32BCC" w:rsidRDefault="00851146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 w:rsidRPr="00A32BCC">
              <w:rPr>
                <w:rFonts w:cs="Arial"/>
              </w:rPr>
              <w:t>3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535F43" w:rsidRDefault="00440FD4" w:rsidP="00535F43">
            <w:pPr>
              <w:snapToGrid w:val="0"/>
              <w:jc w:val="both"/>
              <w:rPr>
                <w:rFonts w:cs="Arial"/>
                <w:bCs/>
              </w:rPr>
            </w:pPr>
            <w:r>
              <w:rPr>
                <w:rFonts w:cs="Arial"/>
              </w:rPr>
              <w:t xml:space="preserve">O ator </w:t>
            </w:r>
            <w:r w:rsidRPr="009F61B8">
              <w:rPr>
                <w:rFonts w:cs="Arial"/>
                <w:b/>
                <w:u w:val="single"/>
              </w:rPr>
              <w:t>informa</w:t>
            </w:r>
            <w:r w:rsidR="00535F43">
              <w:rPr>
                <w:rFonts w:cs="Arial"/>
              </w:rPr>
              <w:t xml:space="preserve"> os dados necessários à autenticação.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F97" w:rsidRPr="00DC33BD" w:rsidRDefault="002B2911" w:rsidP="00386A62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PE01" w:history="1">
              <w:r w:rsidR="00D40F97" w:rsidRPr="00DD5FB5">
                <w:rPr>
                  <w:rStyle w:val="Hyperlink"/>
                  <w:rFonts w:cs="Arial"/>
                </w:rPr>
                <w:t>PE01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2B2911" w:rsidP="00440FD4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200317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  <w:tr w:rsidR="008D4728" w:rsidRPr="00DC33BD" w:rsidTr="00D7411F">
        <w:trPr>
          <w:trHeight w:val="391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8D4728" w:rsidRPr="00A32BCC" w:rsidRDefault="00851146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 w:rsidRPr="00A32BCC">
              <w:rPr>
                <w:rFonts w:cs="Arial"/>
              </w:rPr>
              <w:t>4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Default="00535F43" w:rsidP="00DD27B7">
            <w:pPr>
              <w:pStyle w:val="PargrafodaLista"/>
              <w:snapToGrid w:val="0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ator </w:t>
            </w:r>
            <w:r w:rsidRPr="00535F43">
              <w:rPr>
                <w:rFonts w:cs="Arial"/>
                <w:b/>
                <w:u w:val="single"/>
              </w:rPr>
              <w:t>confirma</w:t>
            </w:r>
            <w:r>
              <w:rPr>
                <w:rFonts w:cs="Arial"/>
              </w:rPr>
              <w:t xml:space="preserve"> a operação.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5A3" w:rsidRPr="00DC33BD" w:rsidRDefault="002B2911" w:rsidP="00A66A4B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FE02" w:history="1">
              <w:r w:rsidR="003E4A1D" w:rsidRPr="00E675AC">
                <w:rPr>
                  <w:rStyle w:val="Hyperlink"/>
                  <w:rFonts w:cs="Arial"/>
                </w:rPr>
                <w:t>FE02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2B2911" w:rsidP="00881664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851146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  <w:tr w:rsidR="00535F43" w:rsidRPr="00DC33BD" w:rsidTr="00D7411F">
        <w:trPr>
          <w:trHeight w:val="391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35F43" w:rsidRPr="00A32BCC" w:rsidRDefault="00535F4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 w:rsidRPr="00A32BCC">
              <w:rPr>
                <w:rFonts w:cs="Arial"/>
              </w:rPr>
              <w:t>5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Default="00535F43" w:rsidP="00DD27B7">
            <w:pPr>
              <w:pStyle w:val="PargrafodaLista"/>
              <w:snapToGrid w:val="0"/>
              <w:ind w:left="0"/>
              <w:jc w:val="both"/>
              <w:rPr>
                <w:rFonts w:cs="Arial"/>
              </w:rPr>
            </w:pPr>
            <w:r w:rsidRPr="00474C1F">
              <w:rPr>
                <w:rFonts w:cs="Arial"/>
              </w:rPr>
              <w:t xml:space="preserve">O sistema </w:t>
            </w:r>
            <w:r w:rsidRPr="00A60790">
              <w:rPr>
                <w:rFonts w:cs="Arial"/>
                <w:b/>
                <w:u w:val="single"/>
              </w:rPr>
              <w:t>valida</w:t>
            </w:r>
            <w:r w:rsidRPr="00474C1F">
              <w:rPr>
                <w:rFonts w:cs="Arial"/>
              </w:rPr>
              <w:t xml:space="preserve"> as informações do </w:t>
            </w:r>
            <w:r>
              <w:rPr>
                <w:rFonts w:cs="Arial"/>
              </w:rPr>
              <w:t xml:space="preserve">ator no </w:t>
            </w:r>
            <w:r w:rsidR="0049577F">
              <w:rPr>
                <w:rFonts w:cs="Arial"/>
              </w:rPr>
              <w:t>SAH</w:t>
            </w:r>
            <w:r>
              <w:rPr>
                <w:rFonts w:cs="Arial"/>
              </w:rPr>
              <w:t>:</w:t>
            </w:r>
          </w:p>
          <w:p w:rsidR="00535F43" w:rsidRDefault="00535F43" w:rsidP="00535F43">
            <w:pPr>
              <w:pStyle w:val="PargrafodaLista"/>
              <w:numPr>
                <w:ilvl w:val="0"/>
                <w:numId w:val="48"/>
              </w:numPr>
              <w:snapToGrid w:val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Caso o ator autenticado possua mais de um perfil, o sistema </w:t>
            </w:r>
            <w:r w:rsidRPr="00535F43">
              <w:rPr>
                <w:rFonts w:cs="Arial"/>
                <w:b/>
                <w:u w:val="single"/>
              </w:rPr>
              <w:t>executa</w:t>
            </w:r>
            <w:r>
              <w:rPr>
                <w:rFonts w:cs="Arial"/>
              </w:rPr>
              <w:t xml:space="preserve"> o passo 6.</w:t>
            </w:r>
          </w:p>
          <w:p w:rsidR="00535F43" w:rsidRPr="00474C1F" w:rsidRDefault="00535F43" w:rsidP="00535F43">
            <w:pPr>
              <w:pStyle w:val="PargrafodaLista"/>
              <w:numPr>
                <w:ilvl w:val="0"/>
                <w:numId w:val="48"/>
              </w:numPr>
              <w:snapToGrid w:val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Caso contrário, o sistema </w:t>
            </w:r>
            <w:r w:rsidRPr="00535F43">
              <w:rPr>
                <w:rFonts w:cs="Arial"/>
                <w:b/>
                <w:u w:val="single"/>
              </w:rPr>
              <w:t>executa</w:t>
            </w:r>
            <w:r>
              <w:rPr>
                <w:rFonts w:cs="Arial"/>
              </w:rPr>
              <w:t xml:space="preserve"> o passo 9.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Default="002B2911" w:rsidP="00881664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FE01" w:history="1">
              <w:r w:rsidR="007E436A" w:rsidRPr="00E675AC">
                <w:rPr>
                  <w:rStyle w:val="Hyperlink"/>
                  <w:rFonts w:cs="Arial"/>
                </w:rPr>
                <w:t>FE01</w:t>
              </w:r>
            </w:hyperlink>
          </w:p>
          <w:p w:rsidR="00A66A4B" w:rsidRDefault="002B2911" w:rsidP="00881664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FE03" w:history="1">
              <w:r w:rsidR="00A66A4B" w:rsidRPr="00E675AC">
                <w:rPr>
                  <w:rStyle w:val="Hyperlink"/>
                  <w:rFonts w:cs="Arial"/>
                </w:rPr>
                <w:t>FE03</w:t>
              </w:r>
            </w:hyperlink>
          </w:p>
          <w:p w:rsidR="007E436A" w:rsidRPr="00DC33BD" w:rsidRDefault="002B2911" w:rsidP="00881664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FE04" w:history="1">
              <w:r w:rsidR="007E436A" w:rsidRPr="00E675AC">
                <w:rPr>
                  <w:rStyle w:val="Hyperlink"/>
                  <w:rFonts w:cs="Arial"/>
                </w:rPr>
                <w:t>FE04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5AC" w:rsidRDefault="002B2911" w:rsidP="00881664">
            <w:pPr>
              <w:pStyle w:val="Contedodatabela"/>
              <w:keepNext/>
              <w:jc w:val="center"/>
              <w:rPr>
                <w:rFonts w:cs="Arial"/>
              </w:rPr>
            </w:pPr>
            <w:hyperlink r:id="rId10" w:anchor="RN002" w:history="1">
              <w:r w:rsidR="00E675AC" w:rsidRPr="00E675AC">
                <w:rPr>
                  <w:rStyle w:val="Hyperlink"/>
                  <w:rFonts w:cs="Arial"/>
                </w:rPr>
                <w:t>RN002</w:t>
              </w:r>
            </w:hyperlink>
          </w:p>
          <w:p w:rsidR="00E675AC" w:rsidRPr="00DC33BD" w:rsidRDefault="002B2911" w:rsidP="00881664">
            <w:pPr>
              <w:pStyle w:val="Contedodatabela"/>
              <w:keepNext/>
              <w:jc w:val="center"/>
              <w:rPr>
                <w:rFonts w:cs="Arial"/>
              </w:rPr>
            </w:pPr>
            <w:hyperlink r:id="rId11" w:anchor="RN003" w:history="1">
              <w:r w:rsidR="00E675AC" w:rsidRPr="00E675AC">
                <w:rPr>
                  <w:rStyle w:val="Hyperlink"/>
                  <w:rFonts w:cs="Arial"/>
                </w:rPr>
                <w:t>RN003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Pr="00DC33BD" w:rsidRDefault="00535F43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Default="002B2911" w:rsidP="00881664">
            <w:pPr>
              <w:pStyle w:val="Contedodatabela"/>
              <w:keepNext/>
              <w:jc w:val="center"/>
            </w:pPr>
            <w:hyperlink w:anchor="TL001" w:history="1">
              <w:r w:rsidR="00B759EA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  <w:tr w:rsidR="008D4728" w:rsidRPr="00DC33BD" w:rsidTr="00D7411F">
        <w:trPr>
          <w:trHeight w:val="391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8D4728" w:rsidRPr="00A32BCC" w:rsidRDefault="00535F4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 w:rsidRPr="00A32BCC">
              <w:rPr>
                <w:rFonts w:cs="Arial"/>
              </w:rPr>
              <w:t>6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Default="008812FB" w:rsidP="0049577F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="0049577F">
              <w:rPr>
                <w:rFonts w:cs="Arial"/>
                <w:b/>
                <w:u w:val="single"/>
              </w:rPr>
              <w:t>identifica</w:t>
            </w:r>
            <w:r>
              <w:rPr>
                <w:rFonts w:cs="Arial"/>
              </w:rPr>
              <w:t xml:space="preserve"> </w:t>
            </w:r>
            <w:r w:rsidR="0049577F">
              <w:rPr>
                <w:rFonts w:cs="Arial"/>
              </w:rPr>
              <w:t>o</w:t>
            </w:r>
            <w:r>
              <w:rPr>
                <w:rFonts w:cs="Arial"/>
              </w:rPr>
              <w:t xml:space="preserve"> </w:t>
            </w:r>
            <w:r w:rsidR="00A57169">
              <w:rPr>
                <w:rFonts w:cs="Arial"/>
              </w:rPr>
              <w:t>perfil</w:t>
            </w:r>
            <w:r w:rsidR="0049577F">
              <w:rPr>
                <w:rFonts w:cs="Arial"/>
              </w:rPr>
              <w:t xml:space="preserve"> do usuário</w:t>
            </w:r>
            <w:r>
              <w:rPr>
                <w:rFonts w:cs="Arial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2B2911" w:rsidP="00440FD4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2" w:history="1">
              <w:r w:rsidR="0054544E" w:rsidRPr="0054544E">
                <w:rPr>
                  <w:rStyle w:val="Hyperlink"/>
                  <w:rFonts w:cs="Arial"/>
                </w:rPr>
                <w:t>TL002</w:t>
              </w:r>
            </w:hyperlink>
          </w:p>
        </w:tc>
      </w:tr>
      <w:tr w:rsidR="008D4728" w:rsidRPr="00DC33BD" w:rsidTr="00D7411F">
        <w:trPr>
          <w:trHeight w:val="391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8D4728" w:rsidRPr="00A32BCC" w:rsidRDefault="00535F4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 w:rsidRPr="00A32BCC">
              <w:rPr>
                <w:rFonts w:cs="Arial"/>
              </w:rPr>
              <w:t>7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Default="00B432DD" w:rsidP="004F1C91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ator </w:t>
            </w:r>
            <w:r w:rsidRPr="009F61B8">
              <w:rPr>
                <w:rFonts w:cs="Arial"/>
                <w:b/>
                <w:u w:val="single"/>
              </w:rPr>
              <w:t>informa</w:t>
            </w:r>
            <w:r>
              <w:rPr>
                <w:rFonts w:cs="Arial"/>
              </w:rPr>
              <w:t xml:space="preserve"> </w:t>
            </w:r>
            <w:r w:rsidR="004F1C91">
              <w:rPr>
                <w:rFonts w:cs="Arial"/>
              </w:rPr>
              <w:t>o perfil desejado</w:t>
            </w:r>
            <w:r>
              <w:rPr>
                <w:rFonts w:cs="Arial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2B2911" w:rsidP="00881664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2" w:history="1">
              <w:r w:rsidR="0054544E" w:rsidRPr="0054544E">
                <w:rPr>
                  <w:rStyle w:val="Hyperlink"/>
                  <w:rFonts w:cs="Arial"/>
                </w:rPr>
                <w:t>TL002</w:t>
              </w:r>
            </w:hyperlink>
          </w:p>
        </w:tc>
      </w:tr>
      <w:tr w:rsidR="00535F43" w:rsidRPr="00DC33BD" w:rsidTr="00D7411F">
        <w:trPr>
          <w:trHeight w:val="391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35F43" w:rsidRPr="00A32BCC" w:rsidRDefault="00535F4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 w:rsidRPr="00A32BCC">
              <w:rPr>
                <w:rFonts w:cs="Arial"/>
              </w:rPr>
              <w:t>8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Default="00535F43" w:rsidP="00535F43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ator </w:t>
            </w:r>
            <w:r w:rsidRPr="00535F43">
              <w:rPr>
                <w:rFonts w:cs="Arial"/>
                <w:b/>
                <w:u w:val="single"/>
              </w:rPr>
              <w:t>confirma</w:t>
            </w:r>
            <w:r>
              <w:rPr>
                <w:rFonts w:cs="Arial"/>
              </w:rPr>
              <w:t xml:space="preserve"> a operação.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Pr="00DC33BD" w:rsidRDefault="002B2911" w:rsidP="00881664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FE02" w:history="1">
              <w:r w:rsidR="003E4A1D" w:rsidRPr="00E675AC">
                <w:rPr>
                  <w:rStyle w:val="Hyperlink"/>
                  <w:rFonts w:cs="Arial"/>
                </w:rPr>
                <w:t>FE02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Pr="00DC33BD" w:rsidRDefault="002B2911" w:rsidP="00881664">
            <w:pPr>
              <w:pStyle w:val="Contedodatabela"/>
              <w:keepNext/>
              <w:jc w:val="center"/>
              <w:rPr>
                <w:rFonts w:cs="Arial"/>
              </w:rPr>
            </w:pPr>
            <w:hyperlink r:id="rId12" w:anchor="RN001" w:history="1">
              <w:r w:rsidR="00E675AC" w:rsidRPr="00E675AC">
                <w:rPr>
                  <w:rStyle w:val="Hyperlink"/>
                  <w:rFonts w:cs="Arial"/>
                </w:rPr>
                <w:t>RN001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Pr="00DC33BD" w:rsidRDefault="00535F43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Pr="00DC33BD" w:rsidRDefault="002B2911" w:rsidP="00881664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2" w:history="1">
              <w:r w:rsidR="0054544E" w:rsidRPr="0054544E">
                <w:rPr>
                  <w:rStyle w:val="Hyperlink"/>
                  <w:rFonts w:cs="Arial"/>
                </w:rPr>
                <w:t>TL002</w:t>
              </w:r>
            </w:hyperlink>
          </w:p>
        </w:tc>
      </w:tr>
      <w:tr w:rsidR="00535F43" w:rsidRPr="00DC33BD" w:rsidTr="00D7411F">
        <w:trPr>
          <w:trHeight w:val="391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35F43" w:rsidRPr="00A32BCC" w:rsidRDefault="00535F4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 w:rsidRPr="00A32BCC">
              <w:rPr>
                <w:rFonts w:cs="Arial"/>
              </w:rPr>
              <w:t>9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Default="00535F43" w:rsidP="00505817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="00505817">
              <w:rPr>
                <w:rFonts w:cs="Arial"/>
                <w:b/>
                <w:u w:val="single"/>
              </w:rPr>
              <w:t>concede</w:t>
            </w:r>
            <w:r>
              <w:rPr>
                <w:rFonts w:cs="Arial"/>
              </w:rPr>
              <w:t xml:space="preserve"> o acesso do ator às funcionalidades de acordo com seu perfil.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Pr="00DC33BD" w:rsidRDefault="002B2911" w:rsidP="00881664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FE01" w:history="1">
              <w:r w:rsidR="00F87B47" w:rsidRPr="00E675AC">
                <w:rPr>
                  <w:rStyle w:val="Hyperlink"/>
                  <w:rFonts w:cs="Arial"/>
                </w:rPr>
                <w:t>FE01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Pr="00DC33BD" w:rsidRDefault="00535F43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Pr="00DC33BD" w:rsidRDefault="00535F43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F43" w:rsidRPr="00DC33BD" w:rsidRDefault="00535F43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8D4728" w:rsidRPr="00DC33BD" w:rsidTr="00D7411F">
        <w:trPr>
          <w:trHeight w:val="391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8D4728" w:rsidRPr="00A32BCC" w:rsidRDefault="00535F4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 w:rsidRPr="00A32BCC">
              <w:rPr>
                <w:rFonts w:cs="Arial"/>
              </w:rPr>
              <w:t>10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Default="008D4728" w:rsidP="008C4C6B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caso de uso é </w:t>
            </w:r>
            <w:r w:rsidRPr="00D7411F">
              <w:rPr>
                <w:rFonts w:cs="Arial"/>
                <w:b/>
                <w:u w:val="single"/>
              </w:rPr>
              <w:t>encerrado</w:t>
            </w:r>
            <w:r w:rsidR="009F61B8">
              <w:rPr>
                <w:rFonts w:cs="Arial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728" w:rsidRPr="00DC33BD" w:rsidRDefault="008D4728" w:rsidP="0088166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</w:tbl>
    <w:p w:rsidR="0054544E" w:rsidRDefault="0054544E">
      <w:pPr>
        <w:widowControl/>
        <w:suppressAutoHyphens w:val="0"/>
        <w:rPr>
          <w:rFonts w:cs="Arial"/>
          <w:szCs w:val="18"/>
        </w:rPr>
      </w:pPr>
    </w:p>
    <w:tbl>
      <w:tblPr>
        <w:tblW w:w="8647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78"/>
        <w:gridCol w:w="6169"/>
      </w:tblGrid>
      <w:tr w:rsidR="004F3C44" w:rsidRPr="0003472C" w:rsidTr="005A6CE7">
        <w:tc>
          <w:tcPr>
            <w:tcW w:w="24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F3C44" w:rsidRPr="0003472C" w:rsidRDefault="004F3C44" w:rsidP="005A6CE7">
            <w:pPr>
              <w:pStyle w:val="Contedodatabela"/>
              <w:keepNext/>
              <w:rPr>
                <w:rFonts w:cs="Arial"/>
                <w:b/>
              </w:rPr>
            </w:pPr>
            <w:r w:rsidRPr="0003472C">
              <w:rPr>
                <w:rFonts w:cs="Arial"/>
                <w:b/>
              </w:rPr>
              <w:t>Fluxos Alternativos</w:t>
            </w:r>
          </w:p>
        </w:tc>
        <w:tc>
          <w:tcPr>
            <w:tcW w:w="61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F3C44" w:rsidRPr="0003472C" w:rsidRDefault="004F3C44" w:rsidP="005A6CE7">
            <w:pPr>
              <w:pStyle w:val="Contedodatabela"/>
              <w:keepNext/>
              <w:rPr>
                <w:rFonts w:cs="Arial"/>
              </w:rPr>
            </w:pPr>
          </w:p>
        </w:tc>
      </w:tr>
      <w:tr w:rsidR="00322536" w:rsidRPr="00214B68" w:rsidTr="0032253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9"/>
        </w:trPr>
        <w:tc>
          <w:tcPr>
            <w:tcW w:w="8647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322536" w:rsidRPr="004F3C44" w:rsidRDefault="00322536" w:rsidP="005A6CE7">
            <w:pPr>
              <w:pStyle w:val="Contedodatabela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N/A</w:t>
            </w:r>
          </w:p>
        </w:tc>
      </w:tr>
    </w:tbl>
    <w:p w:rsidR="004F3C44" w:rsidRDefault="004F3C44">
      <w:pPr>
        <w:widowControl/>
        <w:suppressAutoHyphens w:val="0"/>
        <w:rPr>
          <w:rFonts w:cs="Arial"/>
          <w:szCs w:val="18"/>
        </w:rPr>
      </w:pPr>
    </w:p>
    <w:tbl>
      <w:tblPr>
        <w:tblW w:w="8653" w:type="dxa"/>
        <w:tblInd w:w="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"/>
        <w:gridCol w:w="426"/>
        <w:gridCol w:w="425"/>
        <w:gridCol w:w="925"/>
        <w:gridCol w:w="2844"/>
        <w:gridCol w:w="854"/>
        <w:gridCol w:w="1147"/>
        <w:gridCol w:w="1176"/>
        <w:gridCol w:w="850"/>
      </w:tblGrid>
      <w:tr w:rsidR="00DC33BD" w:rsidRPr="00DC33BD" w:rsidTr="00CB5603">
        <w:tc>
          <w:tcPr>
            <w:tcW w:w="17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900B9" w:rsidRPr="00DC33BD" w:rsidRDefault="00FD384F" w:rsidP="00007BB9">
            <w:pPr>
              <w:pStyle w:val="Contedodatabela"/>
              <w:keepNext/>
              <w:rPr>
                <w:rFonts w:cs="Arial"/>
                <w:b/>
              </w:rPr>
            </w:pPr>
            <w:r w:rsidRPr="00DC33BD">
              <w:rPr>
                <w:rFonts w:cs="Arial"/>
                <w:b/>
              </w:rPr>
              <w:lastRenderedPageBreak/>
              <w:t>F</w:t>
            </w:r>
            <w:r w:rsidR="00D900B9" w:rsidRPr="00DC33BD">
              <w:rPr>
                <w:rFonts w:cs="Arial"/>
                <w:b/>
              </w:rPr>
              <w:t>luxo de Exceção</w:t>
            </w:r>
          </w:p>
        </w:tc>
        <w:tc>
          <w:tcPr>
            <w:tcW w:w="687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900B9" w:rsidRPr="00DC33BD" w:rsidRDefault="00D900B9" w:rsidP="00007BB9">
            <w:pPr>
              <w:pStyle w:val="Contedodatabela"/>
              <w:keepNext/>
              <w:rPr>
                <w:rFonts w:cs="Arial"/>
              </w:rPr>
            </w:pPr>
          </w:p>
        </w:tc>
      </w:tr>
      <w:tr w:rsidR="00DC33BD" w:rsidRPr="00DC33BD" w:rsidTr="00CB560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  <w:trHeight w:val="357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E26" w:rsidRPr="00DC33BD" w:rsidRDefault="00E35E26" w:rsidP="00007BB9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bookmarkStart w:id="0" w:name="FE01"/>
            <w:r w:rsidRPr="00DC33BD">
              <w:rPr>
                <w:rFonts w:cs="Arial"/>
                <w:b/>
              </w:rPr>
              <w:t>FE01</w:t>
            </w:r>
            <w:bookmarkEnd w:id="0"/>
          </w:p>
        </w:tc>
        <w:tc>
          <w:tcPr>
            <w:tcW w:w="779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E26" w:rsidRPr="00DC33BD" w:rsidRDefault="00960888" w:rsidP="00007BB9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</w:rPr>
              <w:t>Usuário não cadastrado</w:t>
            </w:r>
          </w:p>
        </w:tc>
      </w:tr>
      <w:tr w:rsidR="00DC33BD" w:rsidRPr="00DC33BD" w:rsidTr="00CB560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  <w:trHeight w:val="43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900B9" w:rsidRPr="00DC33BD" w:rsidRDefault="00D900B9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ID</w:t>
            </w:r>
          </w:p>
        </w:tc>
        <w:tc>
          <w:tcPr>
            <w:tcW w:w="4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900B9" w:rsidRPr="00007BB9" w:rsidRDefault="00D900B9" w:rsidP="00007BB9">
            <w:pPr>
              <w:pStyle w:val="Contedodatabela"/>
              <w:keepNext/>
              <w:rPr>
                <w:rFonts w:cs="Arial"/>
                <w:b/>
                <w:szCs w:val="22"/>
                <w:u w:val="single"/>
              </w:rPr>
            </w:pPr>
            <w:r w:rsidRPr="00DC33BD">
              <w:rPr>
                <w:rFonts w:cs="Arial"/>
                <w:b/>
                <w:szCs w:val="22"/>
              </w:rPr>
              <w:t>Passo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900B9" w:rsidRPr="00DC33BD" w:rsidRDefault="00D900B9" w:rsidP="00007BB9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Fluxos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900B9" w:rsidRPr="00DC33BD" w:rsidRDefault="00D900B9" w:rsidP="00007BB9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Regras de Negócio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900B9" w:rsidRPr="00DC33BD" w:rsidRDefault="00D900B9" w:rsidP="00007BB9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Mensagem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900B9" w:rsidRPr="00DC33BD" w:rsidRDefault="00D900B9" w:rsidP="00007BB9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Tela</w:t>
            </w:r>
          </w:p>
        </w:tc>
      </w:tr>
      <w:tr w:rsidR="00A20AC4" w:rsidRPr="00DC33BD" w:rsidTr="00CB560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  <w:trHeight w:val="39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CB560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9566F2" w:rsidP="00960888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1A6449">
              <w:rPr>
                <w:rFonts w:cs="Arial"/>
                <w:b/>
                <w:u w:val="single"/>
              </w:rPr>
              <w:t>verifica</w:t>
            </w:r>
            <w:r>
              <w:rPr>
                <w:rFonts w:cs="Arial"/>
              </w:rPr>
              <w:t xml:space="preserve"> que o</w:t>
            </w:r>
            <w:r w:rsidR="00A20AC4">
              <w:rPr>
                <w:rFonts w:cs="Arial"/>
              </w:rPr>
              <w:t xml:space="preserve"> </w:t>
            </w:r>
            <w:r w:rsidR="00960888">
              <w:rPr>
                <w:rFonts w:cs="Arial"/>
              </w:rPr>
              <w:t>usuário não está cadastrado</w:t>
            </w:r>
            <w:r w:rsidR="00A20AC4">
              <w:rPr>
                <w:rFonts w:cs="Arial"/>
              </w:rPr>
              <w:t>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A20AC4" w:rsidP="00372E40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A20AC4" w:rsidP="00372E40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A20AC4" w:rsidP="00372E40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2B2911" w:rsidP="00372E40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A32BCC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  <w:tr w:rsidR="00A20AC4" w:rsidRPr="00DC33BD" w:rsidTr="00CB560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  <w:trHeight w:val="39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CB560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Default="00A20AC4" w:rsidP="009566F2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9566F2">
              <w:rPr>
                <w:rFonts w:cs="Arial"/>
                <w:b/>
                <w:u w:val="single"/>
              </w:rPr>
              <w:t>apresenta</w:t>
            </w:r>
            <w:r>
              <w:rPr>
                <w:rFonts w:cs="Arial"/>
              </w:rPr>
              <w:t xml:space="preserve"> mensagem </w:t>
            </w:r>
            <w:r w:rsidR="00963839">
              <w:rPr>
                <w:rFonts w:cs="Arial"/>
              </w:rPr>
              <w:t>de erro.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A20AC4" w:rsidP="00372E40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A20AC4" w:rsidP="00372E40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200317" w:rsidRDefault="002B2911" w:rsidP="00960888">
            <w:pPr>
              <w:pStyle w:val="Contedodatabela"/>
              <w:keepNext/>
              <w:jc w:val="center"/>
              <w:rPr>
                <w:rFonts w:cs="Arial"/>
              </w:rPr>
            </w:pPr>
            <w:hyperlink r:id="rId13" w:anchor="MSG_E001" w:history="1">
              <w:r w:rsidR="009566F2" w:rsidRPr="005A2A59">
                <w:rPr>
                  <w:rStyle w:val="Hyperlink"/>
                  <w:rFonts w:cs="Arial"/>
                </w:rPr>
                <w:t>MSG_E00</w:t>
              </w:r>
            </w:hyperlink>
            <w:r w:rsidR="00960888">
              <w:rPr>
                <w:rStyle w:val="Hyperlink"/>
                <w:rFonts w:cs="Arial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2B2911" w:rsidP="00372E40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A32BCC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  <w:tr w:rsidR="00A20AC4" w:rsidRPr="00DC33BD" w:rsidTr="00CB560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  <w:trHeight w:val="39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CB560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Default="00A20AC4" w:rsidP="00987DA4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caso de uso é </w:t>
            </w:r>
            <w:r w:rsidRPr="00963839">
              <w:rPr>
                <w:rFonts w:cs="Arial"/>
                <w:b/>
                <w:u w:val="single"/>
              </w:rPr>
              <w:t>encerrado</w:t>
            </w:r>
            <w:r w:rsidR="00963839">
              <w:rPr>
                <w:rFonts w:cs="Arial"/>
              </w:rPr>
              <w:t>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A20AC4" w:rsidP="00372E40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A20AC4" w:rsidP="00372E40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A20AC4" w:rsidP="00372E40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C4" w:rsidRPr="00DC33BD" w:rsidRDefault="002B2911" w:rsidP="00372E40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A32BCC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</w:tbl>
    <w:p w:rsidR="004B6A08" w:rsidRDefault="004B6A08" w:rsidP="004B6A08">
      <w:pPr>
        <w:rPr>
          <w:rFonts w:cs="Arial"/>
          <w:szCs w:val="18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00"/>
        <w:gridCol w:w="3789"/>
        <w:gridCol w:w="863"/>
        <w:gridCol w:w="1143"/>
        <w:gridCol w:w="1176"/>
        <w:gridCol w:w="850"/>
      </w:tblGrid>
      <w:tr w:rsidR="00CB5603" w:rsidRPr="00DC33BD" w:rsidTr="00CB5603">
        <w:trPr>
          <w:trHeight w:val="357"/>
        </w:trPr>
        <w:tc>
          <w:tcPr>
            <w:tcW w:w="826" w:type="dxa"/>
            <w:gridSpan w:val="2"/>
            <w:shd w:val="clear" w:color="auto" w:fill="auto"/>
            <w:vAlign w:val="center"/>
          </w:tcPr>
          <w:p w:rsidR="00CB5603" w:rsidRPr="00DC33BD" w:rsidRDefault="00CB5603" w:rsidP="00CB5603">
            <w:pPr>
              <w:pStyle w:val="Contedodatabela"/>
              <w:keepNext/>
              <w:rPr>
                <w:rFonts w:cs="Arial"/>
                <w:b/>
              </w:rPr>
            </w:pPr>
            <w:bookmarkStart w:id="1" w:name="FE02"/>
            <w:r w:rsidRPr="00DC33BD">
              <w:rPr>
                <w:rFonts w:cs="Arial"/>
                <w:b/>
              </w:rPr>
              <w:t>F</w:t>
            </w:r>
            <w:r>
              <w:rPr>
                <w:rFonts w:cs="Arial"/>
                <w:b/>
              </w:rPr>
              <w:t>E02</w:t>
            </w:r>
            <w:bookmarkEnd w:id="1"/>
          </w:p>
        </w:tc>
        <w:tc>
          <w:tcPr>
            <w:tcW w:w="7821" w:type="dxa"/>
            <w:gridSpan w:val="5"/>
            <w:shd w:val="clear" w:color="auto" w:fill="FFFFFF"/>
            <w:vAlign w:val="center"/>
          </w:tcPr>
          <w:p w:rsidR="00CB5603" w:rsidRPr="00DC33BD" w:rsidRDefault="00CB5603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</w:rPr>
              <w:t>Campo obrigatório</w:t>
            </w:r>
          </w:p>
        </w:tc>
      </w:tr>
      <w:tr w:rsidR="00CB5603" w:rsidRPr="00DC33BD" w:rsidTr="00CB5603">
        <w:tc>
          <w:tcPr>
            <w:tcW w:w="426" w:type="dxa"/>
            <w:shd w:val="pct5" w:color="auto" w:fill="auto"/>
            <w:vAlign w:val="center"/>
          </w:tcPr>
          <w:p w:rsidR="00CB5603" w:rsidRPr="00DC33BD" w:rsidRDefault="00CB560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ID</w:t>
            </w:r>
          </w:p>
        </w:tc>
        <w:tc>
          <w:tcPr>
            <w:tcW w:w="4189" w:type="dxa"/>
            <w:gridSpan w:val="2"/>
            <w:shd w:val="pct5" w:color="auto" w:fill="auto"/>
            <w:vAlign w:val="center"/>
          </w:tcPr>
          <w:p w:rsidR="00CB5603" w:rsidRPr="00DC33BD" w:rsidRDefault="00CB5603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Passo</w:t>
            </w:r>
          </w:p>
        </w:tc>
        <w:tc>
          <w:tcPr>
            <w:tcW w:w="863" w:type="dxa"/>
            <w:shd w:val="pct5" w:color="auto" w:fill="auto"/>
            <w:vAlign w:val="center"/>
          </w:tcPr>
          <w:p w:rsidR="00CB5603" w:rsidRPr="00DC33BD" w:rsidRDefault="00CB5603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Fluxos</w:t>
            </w:r>
          </w:p>
        </w:tc>
        <w:tc>
          <w:tcPr>
            <w:tcW w:w="1143" w:type="dxa"/>
            <w:shd w:val="pct5" w:color="auto" w:fill="auto"/>
            <w:vAlign w:val="center"/>
          </w:tcPr>
          <w:p w:rsidR="00CB5603" w:rsidRPr="00DC33BD" w:rsidRDefault="00CB5603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Regras de Negócio</w:t>
            </w:r>
          </w:p>
        </w:tc>
        <w:tc>
          <w:tcPr>
            <w:tcW w:w="1176" w:type="dxa"/>
            <w:shd w:val="pct5" w:color="auto" w:fill="auto"/>
            <w:vAlign w:val="center"/>
          </w:tcPr>
          <w:p w:rsidR="00CB5603" w:rsidRPr="00DC33BD" w:rsidRDefault="00CB5603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Mensagem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CB5603" w:rsidRPr="00DC33BD" w:rsidRDefault="00CB5603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Tela</w:t>
            </w:r>
          </w:p>
        </w:tc>
      </w:tr>
      <w:tr w:rsidR="003E4A1D" w:rsidRPr="00DC33BD" w:rsidTr="00CB5603">
        <w:trPr>
          <w:trHeight w:val="391"/>
        </w:trPr>
        <w:tc>
          <w:tcPr>
            <w:tcW w:w="426" w:type="dxa"/>
            <w:vAlign w:val="center"/>
          </w:tcPr>
          <w:p w:rsidR="003E4A1D" w:rsidRPr="00DC33BD" w:rsidRDefault="003E4A1D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189" w:type="dxa"/>
            <w:gridSpan w:val="2"/>
            <w:vAlign w:val="center"/>
          </w:tcPr>
          <w:p w:rsidR="003E4A1D" w:rsidRPr="00DC33BD" w:rsidRDefault="003E4A1D" w:rsidP="009566F2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9566F2">
              <w:rPr>
                <w:rFonts w:cs="Arial"/>
                <w:b/>
                <w:u w:val="single"/>
              </w:rPr>
              <w:t>verifica</w:t>
            </w:r>
            <w:r>
              <w:rPr>
                <w:rFonts w:cs="Arial"/>
              </w:rPr>
              <w:t xml:space="preserve"> que um ou mais campos obrigatórios não foram informados.</w:t>
            </w:r>
          </w:p>
        </w:tc>
        <w:tc>
          <w:tcPr>
            <w:tcW w:w="863" w:type="dxa"/>
            <w:vAlign w:val="center"/>
          </w:tcPr>
          <w:p w:rsidR="003E4A1D" w:rsidRPr="00DC33BD" w:rsidRDefault="003E4A1D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3" w:type="dxa"/>
            <w:vAlign w:val="center"/>
          </w:tcPr>
          <w:p w:rsidR="003E4A1D" w:rsidRPr="009E1EC3" w:rsidRDefault="003E4A1D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vAlign w:val="center"/>
          </w:tcPr>
          <w:p w:rsidR="003E4A1D" w:rsidRPr="00DC33BD" w:rsidRDefault="003E4A1D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3E4A1D" w:rsidRDefault="002B2911" w:rsidP="005A6CE7">
            <w:pPr>
              <w:pStyle w:val="Contedodatabela"/>
              <w:keepNext/>
              <w:jc w:val="center"/>
              <w:rPr>
                <w:rStyle w:val="Hyperlink"/>
                <w:rFonts w:cs="Arial"/>
              </w:rPr>
            </w:pPr>
            <w:hyperlink w:anchor="TL001" w:history="1">
              <w:r w:rsidR="003E4A1D" w:rsidRPr="00200317">
                <w:rPr>
                  <w:rStyle w:val="Hyperlink"/>
                  <w:rFonts w:cs="Arial"/>
                </w:rPr>
                <w:t>TL001</w:t>
              </w:r>
            </w:hyperlink>
          </w:p>
          <w:p w:rsidR="005E1871" w:rsidRPr="00DC33BD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2" w:history="1">
              <w:r w:rsidR="005E1871" w:rsidRPr="0054544E">
                <w:rPr>
                  <w:rStyle w:val="Hyperlink"/>
                  <w:rFonts w:cs="Arial"/>
                </w:rPr>
                <w:t>TL002</w:t>
              </w:r>
            </w:hyperlink>
          </w:p>
        </w:tc>
      </w:tr>
      <w:tr w:rsidR="003E4A1D" w:rsidRPr="00DC33BD" w:rsidTr="00CB5603">
        <w:trPr>
          <w:trHeight w:val="391"/>
        </w:trPr>
        <w:tc>
          <w:tcPr>
            <w:tcW w:w="426" w:type="dxa"/>
            <w:vAlign w:val="center"/>
          </w:tcPr>
          <w:p w:rsidR="003E4A1D" w:rsidRPr="00DC33BD" w:rsidRDefault="003E4A1D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189" w:type="dxa"/>
            <w:gridSpan w:val="2"/>
            <w:vAlign w:val="center"/>
          </w:tcPr>
          <w:p w:rsidR="003E4A1D" w:rsidRDefault="003E4A1D" w:rsidP="009566F2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9566F2">
              <w:rPr>
                <w:rFonts w:cs="Arial"/>
                <w:b/>
                <w:u w:val="single"/>
              </w:rPr>
              <w:t>apresenta</w:t>
            </w:r>
            <w:r>
              <w:rPr>
                <w:rFonts w:cs="Arial"/>
              </w:rPr>
              <w:t xml:space="preserve"> mensagem de erro.</w:t>
            </w:r>
          </w:p>
        </w:tc>
        <w:tc>
          <w:tcPr>
            <w:tcW w:w="863" w:type="dxa"/>
            <w:vAlign w:val="center"/>
          </w:tcPr>
          <w:p w:rsidR="003E4A1D" w:rsidRPr="00DC33BD" w:rsidRDefault="003E4A1D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3" w:type="dxa"/>
            <w:vAlign w:val="center"/>
          </w:tcPr>
          <w:p w:rsidR="003E4A1D" w:rsidRPr="00DC33BD" w:rsidRDefault="003E4A1D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vAlign w:val="center"/>
          </w:tcPr>
          <w:p w:rsidR="003E4A1D" w:rsidRPr="00200317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r:id="rId14" w:anchor="MSG_E002" w:history="1">
              <w:r w:rsidR="003E4A1D" w:rsidRPr="005A2A59">
                <w:rPr>
                  <w:rStyle w:val="Hyperlink"/>
                  <w:rFonts w:cs="Arial"/>
                </w:rPr>
                <w:t>MSG_E002</w:t>
              </w:r>
            </w:hyperlink>
          </w:p>
        </w:tc>
        <w:tc>
          <w:tcPr>
            <w:tcW w:w="850" w:type="dxa"/>
            <w:vAlign w:val="center"/>
          </w:tcPr>
          <w:p w:rsidR="003E4A1D" w:rsidRDefault="002B2911" w:rsidP="005A6CE7">
            <w:pPr>
              <w:pStyle w:val="Contedodatabela"/>
              <w:keepNext/>
              <w:jc w:val="center"/>
              <w:rPr>
                <w:rStyle w:val="Hyperlink"/>
                <w:rFonts w:cs="Arial"/>
              </w:rPr>
            </w:pPr>
            <w:hyperlink w:anchor="TL001" w:history="1">
              <w:r w:rsidR="003E4A1D" w:rsidRPr="00200317">
                <w:rPr>
                  <w:rStyle w:val="Hyperlink"/>
                  <w:rFonts w:cs="Arial"/>
                </w:rPr>
                <w:t>TL001</w:t>
              </w:r>
            </w:hyperlink>
          </w:p>
          <w:p w:rsidR="005E1871" w:rsidRPr="00DC33BD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2" w:history="1">
              <w:r w:rsidR="005E1871" w:rsidRPr="0054544E">
                <w:rPr>
                  <w:rStyle w:val="Hyperlink"/>
                  <w:rFonts w:cs="Arial"/>
                </w:rPr>
                <w:t>TL002</w:t>
              </w:r>
            </w:hyperlink>
          </w:p>
        </w:tc>
      </w:tr>
      <w:tr w:rsidR="003E4A1D" w:rsidRPr="00DC33BD" w:rsidTr="00CB5603">
        <w:trPr>
          <w:trHeight w:val="391"/>
        </w:trPr>
        <w:tc>
          <w:tcPr>
            <w:tcW w:w="426" w:type="dxa"/>
            <w:vAlign w:val="center"/>
          </w:tcPr>
          <w:p w:rsidR="003E4A1D" w:rsidRPr="00CB5603" w:rsidRDefault="003E4A1D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4189" w:type="dxa"/>
            <w:gridSpan w:val="2"/>
            <w:vAlign w:val="center"/>
          </w:tcPr>
          <w:p w:rsidR="003E4A1D" w:rsidRDefault="003E4A1D" w:rsidP="005A6CE7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9566F2">
              <w:rPr>
                <w:rFonts w:cs="Arial"/>
                <w:b/>
                <w:u w:val="single"/>
              </w:rPr>
              <w:t>retorna</w:t>
            </w:r>
            <w:r>
              <w:rPr>
                <w:rFonts w:cs="Arial"/>
              </w:rPr>
              <w:t xml:space="preserve"> ao passo 3 </w:t>
            </w:r>
            <w:r w:rsidR="005E1871">
              <w:rPr>
                <w:rFonts w:cs="Arial"/>
              </w:rPr>
              <w:t xml:space="preserve">ou ao passo 7 </w:t>
            </w:r>
            <w:r>
              <w:rPr>
                <w:rFonts w:cs="Arial"/>
              </w:rPr>
              <w:t>do fluxo básico.</w:t>
            </w:r>
          </w:p>
        </w:tc>
        <w:tc>
          <w:tcPr>
            <w:tcW w:w="863" w:type="dxa"/>
            <w:vAlign w:val="center"/>
          </w:tcPr>
          <w:p w:rsidR="003E4A1D" w:rsidRPr="00DC33BD" w:rsidRDefault="003E4A1D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3" w:type="dxa"/>
            <w:vAlign w:val="center"/>
          </w:tcPr>
          <w:p w:rsidR="003E4A1D" w:rsidRPr="00DC33BD" w:rsidRDefault="003E4A1D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vAlign w:val="center"/>
          </w:tcPr>
          <w:p w:rsidR="003E4A1D" w:rsidRPr="00DC33BD" w:rsidRDefault="003E4A1D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3E4A1D" w:rsidRDefault="002B2911" w:rsidP="005A6CE7">
            <w:pPr>
              <w:pStyle w:val="Contedodatabela"/>
              <w:keepNext/>
              <w:jc w:val="center"/>
              <w:rPr>
                <w:rStyle w:val="Hyperlink"/>
                <w:rFonts w:cs="Arial"/>
              </w:rPr>
            </w:pPr>
            <w:hyperlink w:anchor="TL001" w:history="1">
              <w:r w:rsidR="003E4A1D" w:rsidRPr="00200317">
                <w:rPr>
                  <w:rStyle w:val="Hyperlink"/>
                  <w:rFonts w:cs="Arial"/>
                </w:rPr>
                <w:t>TL001</w:t>
              </w:r>
            </w:hyperlink>
          </w:p>
          <w:p w:rsidR="005E1871" w:rsidRPr="00DC33BD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2" w:history="1">
              <w:r w:rsidR="005E1871" w:rsidRPr="0054544E">
                <w:rPr>
                  <w:rStyle w:val="Hyperlink"/>
                  <w:rFonts w:cs="Arial"/>
                </w:rPr>
                <w:t>TL002</w:t>
              </w:r>
            </w:hyperlink>
          </w:p>
        </w:tc>
      </w:tr>
    </w:tbl>
    <w:p w:rsidR="00CB5603" w:rsidRPr="004B6A08" w:rsidRDefault="00CB5603" w:rsidP="004B6A08">
      <w:pPr>
        <w:rPr>
          <w:rFonts w:cs="Arial"/>
          <w:szCs w:val="18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00"/>
        <w:gridCol w:w="3789"/>
        <w:gridCol w:w="863"/>
        <w:gridCol w:w="1143"/>
        <w:gridCol w:w="1176"/>
        <w:gridCol w:w="850"/>
      </w:tblGrid>
      <w:tr w:rsidR="004B6A08" w:rsidRPr="00DC33BD" w:rsidTr="00CB5603">
        <w:trPr>
          <w:trHeight w:val="357"/>
        </w:trPr>
        <w:tc>
          <w:tcPr>
            <w:tcW w:w="826" w:type="dxa"/>
            <w:gridSpan w:val="2"/>
            <w:shd w:val="clear" w:color="auto" w:fill="auto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</w:rPr>
            </w:pPr>
            <w:bookmarkStart w:id="2" w:name="FE03"/>
            <w:r w:rsidRPr="00DC33BD">
              <w:rPr>
                <w:rFonts w:cs="Arial"/>
                <w:b/>
              </w:rPr>
              <w:t>F</w:t>
            </w:r>
            <w:r w:rsidR="00CB5603">
              <w:rPr>
                <w:rFonts w:cs="Arial"/>
                <w:b/>
              </w:rPr>
              <w:t>E03</w:t>
            </w:r>
            <w:bookmarkEnd w:id="2"/>
          </w:p>
        </w:tc>
        <w:tc>
          <w:tcPr>
            <w:tcW w:w="7821" w:type="dxa"/>
            <w:gridSpan w:val="5"/>
            <w:shd w:val="clear" w:color="auto" w:fill="FFFFFF"/>
            <w:vAlign w:val="center"/>
          </w:tcPr>
          <w:p w:rsidR="004B6A08" w:rsidRPr="00DC33BD" w:rsidRDefault="00CB5603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</w:rPr>
              <w:t>Formato de e-mail inválido</w:t>
            </w:r>
          </w:p>
        </w:tc>
      </w:tr>
      <w:tr w:rsidR="004B6A08" w:rsidRPr="00DC33BD" w:rsidTr="00CB5603">
        <w:tc>
          <w:tcPr>
            <w:tcW w:w="426" w:type="dxa"/>
            <w:shd w:val="pct5" w:color="auto" w:fill="auto"/>
            <w:vAlign w:val="center"/>
          </w:tcPr>
          <w:p w:rsidR="004B6A08" w:rsidRPr="00DC33BD" w:rsidRDefault="004B6A08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ID</w:t>
            </w:r>
          </w:p>
        </w:tc>
        <w:tc>
          <w:tcPr>
            <w:tcW w:w="4189" w:type="dxa"/>
            <w:gridSpan w:val="2"/>
            <w:shd w:val="pct5" w:color="auto" w:fill="auto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Passo</w:t>
            </w:r>
          </w:p>
        </w:tc>
        <w:tc>
          <w:tcPr>
            <w:tcW w:w="863" w:type="dxa"/>
            <w:shd w:val="pct5" w:color="auto" w:fill="auto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Fluxos</w:t>
            </w:r>
          </w:p>
        </w:tc>
        <w:tc>
          <w:tcPr>
            <w:tcW w:w="1143" w:type="dxa"/>
            <w:shd w:val="pct5" w:color="auto" w:fill="auto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Regras de Negócio</w:t>
            </w:r>
          </w:p>
        </w:tc>
        <w:tc>
          <w:tcPr>
            <w:tcW w:w="1176" w:type="dxa"/>
            <w:shd w:val="pct5" w:color="auto" w:fill="auto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Mensagem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Tela</w:t>
            </w:r>
          </w:p>
        </w:tc>
      </w:tr>
      <w:tr w:rsidR="004B6A08" w:rsidRPr="00DC33BD" w:rsidTr="00CB5603">
        <w:trPr>
          <w:trHeight w:val="391"/>
        </w:trPr>
        <w:tc>
          <w:tcPr>
            <w:tcW w:w="426" w:type="dxa"/>
            <w:vAlign w:val="center"/>
          </w:tcPr>
          <w:p w:rsidR="004B6A08" w:rsidRPr="00DC33BD" w:rsidRDefault="00CB560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189" w:type="dxa"/>
            <w:gridSpan w:val="2"/>
            <w:vAlign w:val="center"/>
          </w:tcPr>
          <w:p w:rsidR="004B6A08" w:rsidRPr="00DC33BD" w:rsidRDefault="004B6A08" w:rsidP="009566F2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9566F2">
              <w:rPr>
                <w:rFonts w:cs="Arial"/>
                <w:b/>
                <w:u w:val="single"/>
              </w:rPr>
              <w:t>verifica</w:t>
            </w:r>
            <w:r>
              <w:rPr>
                <w:rFonts w:cs="Arial"/>
              </w:rPr>
              <w:t xml:space="preserve"> que o e-mail</w:t>
            </w:r>
            <w:r w:rsidR="009566F2">
              <w:rPr>
                <w:rFonts w:cs="Arial"/>
              </w:rPr>
              <w:t xml:space="preserve"> foi</w:t>
            </w:r>
            <w:r>
              <w:rPr>
                <w:rFonts w:cs="Arial"/>
              </w:rPr>
              <w:t xml:space="preserve"> informado </w:t>
            </w:r>
            <w:r w:rsidR="009566F2">
              <w:rPr>
                <w:rFonts w:cs="Arial"/>
              </w:rPr>
              <w:t>com um formato</w:t>
            </w:r>
            <w:r>
              <w:rPr>
                <w:rFonts w:cs="Arial"/>
              </w:rPr>
              <w:t xml:space="preserve"> inválido</w:t>
            </w:r>
            <w:r w:rsidR="009566F2">
              <w:rPr>
                <w:rFonts w:cs="Arial"/>
              </w:rPr>
              <w:t>.</w:t>
            </w:r>
          </w:p>
        </w:tc>
        <w:tc>
          <w:tcPr>
            <w:tcW w:w="863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3" w:type="dxa"/>
            <w:vAlign w:val="center"/>
          </w:tcPr>
          <w:p w:rsidR="004B6A08" w:rsidRPr="009E1EC3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4B6A08" w:rsidRPr="00DC33BD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5E1871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  <w:tr w:rsidR="004B6A08" w:rsidRPr="00DC33BD" w:rsidTr="00CB5603">
        <w:trPr>
          <w:trHeight w:val="391"/>
        </w:trPr>
        <w:tc>
          <w:tcPr>
            <w:tcW w:w="426" w:type="dxa"/>
            <w:vAlign w:val="center"/>
          </w:tcPr>
          <w:p w:rsidR="004B6A08" w:rsidRPr="00DC33BD" w:rsidRDefault="00CB560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189" w:type="dxa"/>
            <w:gridSpan w:val="2"/>
            <w:vAlign w:val="center"/>
          </w:tcPr>
          <w:p w:rsidR="004B6A08" w:rsidRDefault="004B6A08" w:rsidP="009566F2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1A6449">
              <w:rPr>
                <w:rFonts w:cs="Arial"/>
                <w:b/>
                <w:u w:val="single"/>
              </w:rPr>
              <w:t>apresenta</w:t>
            </w:r>
            <w:r>
              <w:rPr>
                <w:rFonts w:cs="Arial"/>
              </w:rPr>
              <w:t xml:space="preserve"> mensagem </w:t>
            </w:r>
            <w:r w:rsidR="009566F2">
              <w:rPr>
                <w:rFonts w:cs="Arial"/>
              </w:rPr>
              <w:t>de erro.</w:t>
            </w:r>
          </w:p>
        </w:tc>
        <w:tc>
          <w:tcPr>
            <w:tcW w:w="863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3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vAlign w:val="center"/>
          </w:tcPr>
          <w:p w:rsidR="004B6A08" w:rsidRPr="00200317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r:id="rId15" w:anchor="MSG_E003" w:history="1">
              <w:r w:rsidR="004B4584" w:rsidRPr="005A2A59">
                <w:rPr>
                  <w:rStyle w:val="Hyperlink"/>
                  <w:rFonts w:cs="Arial"/>
                </w:rPr>
                <w:t>MSG_E003</w:t>
              </w:r>
            </w:hyperlink>
          </w:p>
        </w:tc>
        <w:tc>
          <w:tcPr>
            <w:tcW w:w="850" w:type="dxa"/>
            <w:vAlign w:val="center"/>
          </w:tcPr>
          <w:p w:rsidR="004B6A08" w:rsidRPr="00DC33BD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5E1871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  <w:tr w:rsidR="004B6A08" w:rsidRPr="00DC33BD" w:rsidTr="00CB5603">
        <w:trPr>
          <w:trHeight w:val="391"/>
        </w:trPr>
        <w:tc>
          <w:tcPr>
            <w:tcW w:w="426" w:type="dxa"/>
            <w:vAlign w:val="center"/>
          </w:tcPr>
          <w:p w:rsidR="004B6A08" w:rsidRPr="00DC33BD" w:rsidRDefault="00CB560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189" w:type="dxa"/>
            <w:gridSpan w:val="2"/>
            <w:vAlign w:val="center"/>
          </w:tcPr>
          <w:p w:rsidR="004B6A08" w:rsidRDefault="009566F2" w:rsidP="005A6CE7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9566F2">
              <w:rPr>
                <w:rFonts w:cs="Arial"/>
                <w:b/>
                <w:u w:val="single"/>
              </w:rPr>
              <w:t>retorna</w:t>
            </w:r>
            <w:r>
              <w:rPr>
                <w:rFonts w:cs="Arial"/>
              </w:rPr>
              <w:t xml:space="preserve"> ao passo 3 do fluxo básico.</w:t>
            </w:r>
          </w:p>
        </w:tc>
        <w:tc>
          <w:tcPr>
            <w:tcW w:w="863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3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4B6A08" w:rsidRPr="00DC33BD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5E1871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</w:tbl>
    <w:p w:rsidR="004B6A08" w:rsidRPr="004B6A08" w:rsidRDefault="004B6A08" w:rsidP="004B6A08">
      <w:pPr>
        <w:rPr>
          <w:rFonts w:cs="Arial"/>
          <w:szCs w:val="18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00"/>
        <w:gridCol w:w="3789"/>
        <w:gridCol w:w="863"/>
        <w:gridCol w:w="1143"/>
        <w:gridCol w:w="1176"/>
        <w:gridCol w:w="850"/>
      </w:tblGrid>
      <w:tr w:rsidR="004B6A08" w:rsidRPr="00DC33BD" w:rsidTr="00CB5603">
        <w:trPr>
          <w:trHeight w:val="357"/>
        </w:trPr>
        <w:tc>
          <w:tcPr>
            <w:tcW w:w="826" w:type="dxa"/>
            <w:gridSpan w:val="2"/>
            <w:shd w:val="clear" w:color="auto" w:fill="auto"/>
            <w:vAlign w:val="center"/>
          </w:tcPr>
          <w:p w:rsidR="004B6A08" w:rsidRPr="00DC33BD" w:rsidRDefault="004B6A08" w:rsidP="00CB5603">
            <w:pPr>
              <w:pStyle w:val="Contedodatabela"/>
              <w:keepNext/>
              <w:rPr>
                <w:rFonts w:cs="Arial"/>
                <w:b/>
              </w:rPr>
            </w:pPr>
            <w:bookmarkStart w:id="3" w:name="FE04"/>
            <w:r w:rsidRPr="00DC33BD">
              <w:rPr>
                <w:rFonts w:cs="Arial"/>
                <w:b/>
              </w:rPr>
              <w:t>F</w:t>
            </w:r>
            <w:r w:rsidR="00CB5603">
              <w:rPr>
                <w:rFonts w:cs="Arial"/>
                <w:b/>
              </w:rPr>
              <w:t>E</w:t>
            </w:r>
            <w:r w:rsidRPr="00DC33BD">
              <w:rPr>
                <w:rFonts w:cs="Arial"/>
                <w:b/>
              </w:rPr>
              <w:t>0</w:t>
            </w:r>
            <w:r>
              <w:rPr>
                <w:rFonts w:cs="Arial"/>
                <w:b/>
              </w:rPr>
              <w:t>4</w:t>
            </w:r>
            <w:bookmarkEnd w:id="3"/>
          </w:p>
        </w:tc>
        <w:tc>
          <w:tcPr>
            <w:tcW w:w="7821" w:type="dxa"/>
            <w:gridSpan w:val="5"/>
            <w:shd w:val="clear" w:color="auto" w:fill="FFFFFF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</w:rPr>
              <w:t>E-mail ou Senha inválido</w:t>
            </w:r>
          </w:p>
        </w:tc>
      </w:tr>
      <w:tr w:rsidR="004B6A08" w:rsidRPr="00DC33BD" w:rsidTr="00CB5603">
        <w:tc>
          <w:tcPr>
            <w:tcW w:w="426" w:type="dxa"/>
            <w:shd w:val="pct5" w:color="auto" w:fill="auto"/>
            <w:vAlign w:val="center"/>
          </w:tcPr>
          <w:p w:rsidR="004B6A08" w:rsidRPr="00DC33BD" w:rsidRDefault="004B6A08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ID</w:t>
            </w:r>
          </w:p>
        </w:tc>
        <w:tc>
          <w:tcPr>
            <w:tcW w:w="4189" w:type="dxa"/>
            <w:gridSpan w:val="2"/>
            <w:shd w:val="pct5" w:color="auto" w:fill="auto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Passo</w:t>
            </w:r>
          </w:p>
        </w:tc>
        <w:tc>
          <w:tcPr>
            <w:tcW w:w="863" w:type="dxa"/>
            <w:shd w:val="pct5" w:color="auto" w:fill="auto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Fluxos</w:t>
            </w:r>
          </w:p>
        </w:tc>
        <w:tc>
          <w:tcPr>
            <w:tcW w:w="1143" w:type="dxa"/>
            <w:shd w:val="pct5" w:color="auto" w:fill="auto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Regras de Negócio</w:t>
            </w:r>
          </w:p>
        </w:tc>
        <w:tc>
          <w:tcPr>
            <w:tcW w:w="1176" w:type="dxa"/>
            <w:shd w:val="pct5" w:color="auto" w:fill="auto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Mensagem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  <w:b/>
                <w:szCs w:val="22"/>
              </w:rPr>
            </w:pPr>
            <w:r w:rsidRPr="00DC33BD">
              <w:rPr>
                <w:rFonts w:cs="Arial"/>
                <w:b/>
                <w:szCs w:val="22"/>
              </w:rPr>
              <w:t>Tela</w:t>
            </w:r>
          </w:p>
        </w:tc>
      </w:tr>
      <w:tr w:rsidR="004B6A08" w:rsidRPr="00DC33BD" w:rsidTr="00CB5603">
        <w:trPr>
          <w:trHeight w:val="391"/>
        </w:trPr>
        <w:tc>
          <w:tcPr>
            <w:tcW w:w="426" w:type="dxa"/>
            <w:vAlign w:val="center"/>
          </w:tcPr>
          <w:p w:rsidR="004B6A08" w:rsidRPr="00DC33BD" w:rsidRDefault="00CB560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189" w:type="dxa"/>
            <w:gridSpan w:val="2"/>
            <w:vAlign w:val="center"/>
          </w:tcPr>
          <w:p w:rsidR="004B6A08" w:rsidRDefault="004B6A08" w:rsidP="005A6CE7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1A6449">
              <w:rPr>
                <w:rFonts w:cs="Arial"/>
                <w:b/>
                <w:u w:val="single"/>
              </w:rPr>
              <w:t>verifica</w:t>
            </w:r>
            <w:r>
              <w:rPr>
                <w:rFonts w:cs="Arial"/>
              </w:rPr>
              <w:t xml:space="preserve"> que o e-mail e senha são inválidos</w:t>
            </w:r>
          </w:p>
        </w:tc>
        <w:tc>
          <w:tcPr>
            <w:tcW w:w="863" w:type="dxa"/>
            <w:vAlign w:val="center"/>
          </w:tcPr>
          <w:p w:rsidR="004B6A08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3" w:type="dxa"/>
            <w:vAlign w:val="center"/>
          </w:tcPr>
          <w:p w:rsidR="004B6A08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vAlign w:val="center"/>
          </w:tcPr>
          <w:p w:rsidR="004B6A08" w:rsidRPr="004B6A08" w:rsidRDefault="004B6A08" w:rsidP="005A6CE7">
            <w:pPr>
              <w:pStyle w:val="Contedodatabela"/>
              <w:keepNext/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B6A08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5E1871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  <w:tr w:rsidR="004B6A08" w:rsidRPr="00DC33BD" w:rsidTr="00CB5603">
        <w:trPr>
          <w:trHeight w:val="391"/>
        </w:trPr>
        <w:tc>
          <w:tcPr>
            <w:tcW w:w="426" w:type="dxa"/>
            <w:vAlign w:val="center"/>
          </w:tcPr>
          <w:p w:rsidR="004B6A08" w:rsidRPr="00DC33BD" w:rsidRDefault="00CB560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189" w:type="dxa"/>
            <w:gridSpan w:val="2"/>
            <w:vAlign w:val="center"/>
          </w:tcPr>
          <w:p w:rsidR="004B6A08" w:rsidRPr="00DC33BD" w:rsidRDefault="004B6A08" w:rsidP="005A6CE7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1A6449">
              <w:rPr>
                <w:rFonts w:cs="Arial"/>
                <w:b/>
                <w:u w:val="single"/>
              </w:rPr>
              <w:t>apresenta</w:t>
            </w:r>
            <w:r>
              <w:rPr>
                <w:rFonts w:cs="Arial"/>
              </w:rPr>
              <w:t xml:space="preserve"> uma mensagem de acordo com o documento de mensagem</w:t>
            </w:r>
          </w:p>
        </w:tc>
        <w:tc>
          <w:tcPr>
            <w:tcW w:w="863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3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vAlign w:val="center"/>
          </w:tcPr>
          <w:p w:rsidR="004B6A08" w:rsidRPr="00200317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r:id="rId16" w:anchor="MSG_E004" w:history="1">
              <w:r w:rsidR="0068322D" w:rsidRPr="005A2A59">
                <w:rPr>
                  <w:rStyle w:val="Hyperlink"/>
                  <w:rFonts w:cs="Arial"/>
                </w:rPr>
                <w:t>MSG_E004</w:t>
              </w:r>
            </w:hyperlink>
          </w:p>
        </w:tc>
        <w:tc>
          <w:tcPr>
            <w:tcW w:w="850" w:type="dxa"/>
            <w:vAlign w:val="center"/>
          </w:tcPr>
          <w:p w:rsidR="004B6A08" w:rsidRPr="00DC33BD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5E1871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  <w:tr w:rsidR="004B6A08" w:rsidRPr="00DC33BD" w:rsidTr="00CB5603">
        <w:trPr>
          <w:trHeight w:val="391"/>
        </w:trPr>
        <w:tc>
          <w:tcPr>
            <w:tcW w:w="426" w:type="dxa"/>
            <w:vAlign w:val="center"/>
          </w:tcPr>
          <w:p w:rsidR="004B6A08" w:rsidRPr="00DC33BD" w:rsidRDefault="00CB5603" w:rsidP="00A32BCC">
            <w:pPr>
              <w:pStyle w:val="Contedodatabela"/>
              <w:keepNext/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189" w:type="dxa"/>
            <w:gridSpan w:val="2"/>
            <w:vAlign w:val="center"/>
          </w:tcPr>
          <w:p w:rsidR="004B6A08" w:rsidRDefault="009566F2" w:rsidP="005A6CE7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Pr="009566F2">
              <w:rPr>
                <w:rFonts w:cs="Arial"/>
                <w:b/>
                <w:u w:val="single"/>
              </w:rPr>
              <w:t>retorna</w:t>
            </w:r>
            <w:r>
              <w:rPr>
                <w:rFonts w:cs="Arial"/>
              </w:rPr>
              <w:t xml:space="preserve"> ao passo 3 do fluxo básico.</w:t>
            </w:r>
          </w:p>
        </w:tc>
        <w:tc>
          <w:tcPr>
            <w:tcW w:w="863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43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76" w:type="dxa"/>
            <w:vAlign w:val="center"/>
          </w:tcPr>
          <w:p w:rsidR="004B6A08" w:rsidRPr="00DC33BD" w:rsidRDefault="004B6A08" w:rsidP="005A6CE7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4B6A08" w:rsidRPr="00DC33BD" w:rsidRDefault="002B2911" w:rsidP="005A6CE7">
            <w:pPr>
              <w:pStyle w:val="Contedodatabela"/>
              <w:keepNext/>
              <w:jc w:val="center"/>
              <w:rPr>
                <w:rFonts w:cs="Arial"/>
              </w:rPr>
            </w:pPr>
            <w:hyperlink w:anchor="TL001" w:history="1">
              <w:r w:rsidR="005E1871" w:rsidRPr="00200317">
                <w:rPr>
                  <w:rStyle w:val="Hyperlink"/>
                  <w:rFonts w:cs="Arial"/>
                </w:rPr>
                <w:t>TL001</w:t>
              </w:r>
            </w:hyperlink>
          </w:p>
        </w:tc>
      </w:tr>
    </w:tbl>
    <w:p w:rsidR="004B6A08" w:rsidRPr="004B6A08" w:rsidRDefault="004B6A08">
      <w:pPr>
        <w:rPr>
          <w:rFonts w:cs="Arial"/>
          <w:szCs w:val="18"/>
        </w:rPr>
      </w:pPr>
    </w:p>
    <w:tbl>
      <w:tblPr>
        <w:tblW w:w="8653" w:type="dxa"/>
        <w:tblInd w:w="5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2"/>
        <w:gridCol w:w="6871"/>
      </w:tblGrid>
      <w:tr w:rsidR="00E35E26" w:rsidRPr="0003472C" w:rsidTr="00CB5603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5E26" w:rsidRPr="0003472C" w:rsidRDefault="00E35E26" w:rsidP="004C44F8">
            <w:pPr>
              <w:pStyle w:val="Contedodatabela"/>
              <w:rPr>
                <w:rFonts w:cs="Arial"/>
                <w:b/>
              </w:rPr>
            </w:pPr>
            <w:r w:rsidRPr="0003472C">
              <w:rPr>
                <w:rFonts w:cs="Arial"/>
                <w:b/>
              </w:rPr>
              <w:t>Pós-Condição</w:t>
            </w:r>
          </w:p>
        </w:tc>
        <w:tc>
          <w:tcPr>
            <w:tcW w:w="68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35E26" w:rsidRPr="0003472C" w:rsidRDefault="00E35E26" w:rsidP="004C44F8">
            <w:pPr>
              <w:pStyle w:val="Contedodatabela"/>
              <w:keepNext/>
              <w:rPr>
                <w:rFonts w:cs="Arial"/>
              </w:rPr>
            </w:pPr>
          </w:p>
        </w:tc>
      </w:tr>
      <w:tr w:rsidR="00F47A28" w:rsidRPr="00F47A28" w:rsidTr="00CB5603">
        <w:tc>
          <w:tcPr>
            <w:tcW w:w="865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5E26" w:rsidRDefault="00EF1074" w:rsidP="00EF1074">
            <w:pPr>
              <w:pStyle w:val="Contedodatabela"/>
              <w:numPr>
                <w:ilvl w:val="0"/>
                <w:numId w:val="31"/>
              </w:numPr>
              <w:rPr>
                <w:rFonts w:cs="Arial"/>
              </w:rPr>
            </w:pPr>
            <w:r>
              <w:rPr>
                <w:rFonts w:cs="Arial"/>
              </w:rPr>
              <w:t>Usuário autenticado no sistema;</w:t>
            </w:r>
          </w:p>
          <w:p w:rsidR="00F92F03" w:rsidRDefault="00EF1074" w:rsidP="00F92F03">
            <w:pPr>
              <w:pStyle w:val="Contedodatabela"/>
              <w:numPr>
                <w:ilvl w:val="0"/>
                <w:numId w:val="31"/>
              </w:numPr>
              <w:autoSpaceDE w:val="0"/>
              <w:jc w:val="both"/>
              <w:rPr>
                <w:rFonts w:cs="Arial"/>
              </w:rPr>
            </w:pPr>
            <w:r w:rsidRPr="00F92F03">
              <w:rPr>
                <w:rFonts w:cs="Arial"/>
              </w:rPr>
              <w:t>Perfil selecionado</w:t>
            </w:r>
            <w:r w:rsidR="00F92F03">
              <w:rPr>
                <w:rFonts w:cs="Arial"/>
              </w:rPr>
              <w:t xml:space="preserve"> </w:t>
            </w:r>
            <w:r w:rsidR="00F92F03" w:rsidRPr="00F92F03">
              <w:rPr>
                <w:rFonts w:cs="Arial"/>
              </w:rPr>
              <w:t>(Quando houver necessidade);</w:t>
            </w:r>
          </w:p>
          <w:p w:rsidR="00EF1074" w:rsidRPr="00F47A28" w:rsidRDefault="00BE60EE" w:rsidP="00F92F03">
            <w:pPr>
              <w:pStyle w:val="Contedodatabela"/>
              <w:numPr>
                <w:ilvl w:val="0"/>
                <w:numId w:val="31"/>
              </w:numPr>
              <w:autoSpaceDE w:val="0"/>
              <w:jc w:val="both"/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EF1074">
              <w:rPr>
                <w:rFonts w:cs="Arial"/>
              </w:rPr>
              <w:t xml:space="preserve">ermissões </w:t>
            </w:r>
            <w:r>
              <w:rPr>
                <w:rFonts w:cs="Arial"/>
              </w:rPr>
              <w:t>concedidas de acordo</w:t>
            </w:r>
            <w:r w:rsidR="00EF107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com o </w:t>
            </w:r>
            <w:r w:rsidR="00EF1074">
              <w:rPr>
                <w:rFonts w:cs="Arial"/>
              </w:rPr>
              <w:t>perfil</w:t>
            </w:r>
            <w:r>
              <w:rPr>
                <w:rFonts w:cs="Arial"/>
              </w:rPr>
              <w:t xml:space="preserve"> do usuário</w:t>
            </w:r>
            <w:r w:rsidR="00EF1074">
              <w:rPr>
                <w:rFonts w:cs="Arial"/>
              </w:rPr>
              <w:t>.</w:t>
            </w:r>
          </w:p>
        </w:tc>
      </w:tr>
    </w:tbl>
    <w:p w:rsidR="00D900B9" w:rsidRPr="004B6A08" w:rsidRDefault="00D900B9" w:rsidP="008C4C6B">
      <w:pPr>
        <w:rPr>
          <w:rFonts w:cs="Arial"/>
          <w:szCs w:val="18"/>
        </w:rPr>
      </w:pPr>
    </w:p>
    <w:tbl>
      <w:tblPr>
        <w:tblW w:w="8653" w:type="dxa"/>
        <w:tblInd w:w="5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8"/>
        <w:gridCol w:w="6525"/>
      </w:tblGrid>
      <w:tr w:rsidR="00DC1A85" w:rsidRPr="0003472C" w:rsidTr="00CB5603">
        <w:tc>
          <w:tcPr>
            <w:tcW w:w="2128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C1A85" w:rsidRPr="0003472C" w:rsidRDefault="00DC1A85" w:rsidP="004C44F8">
            <w:pPr>
              <w:pStyle w:val="Contedodatabela"/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Pontos de Extensão</w:t>
            </w:r>
          </w:p>
        </w:tc>
        <w:tc>
          <w:tcPr>
            <w:tcW w:w="65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C1A85" w:rsidRPr="0003472C" w:rsidRDefault="00DC1A85" w:rsidP="004C44F8">
            <w:pPr>
              <w:pStyle w:val="Contedodatabela"/>
              <w:keepNext/>
              <w:rPr>
                <w:rFonts w:cs="Arial"/>
              </w:rPr>
            </w:pPr>
          </w:p>
        </w:tc>
      </w:tr>
      <w:tr w:rsidR="00DC1A85" w:rsidRPr="0003472C" w:rsidTr="00CB5603">
        <w:tc>
          <w:tcPr>
            <w:tcW w:w="865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C1A85" w:rsidRPr="00F47A28" w:rsidRDefault="00386A62" w:rsidP="00145E59">
            <w:pPr>
              <w:pStyle w:val="Contedodatabela"/>
              <w:numPr>
                <w:ilvl w:val="0"/>
                <w:numId w:val="9"/>
              </w:numPr>
              <w:rPr>
                <w:rFonts w:cs="Arial"/>
              </w:rPr>
            </w:pPr>
            <w:bookmarkStart w:id="4" w:name="PE01"/>
            <w:r>
              <w:rPr>
                <w:rFonts w:cs="Arial"/>
              </w:rPr>
              <w:t>PE01</w:t>
            </w:r>
            <w:bookmarkEnd w:id="4"/>
            <w:r>
              <w:rPr>
                <w:rFonts w:cs="Arial"/>
              </w:rPr>
              <w:t xml:space="preserve"> – Sistema </w:t>
            </w:r>
            <w:r w:rsidR="0049577F">
              <w:rPr>
                <w:rFonts w:cs="Arial"/>
              </w:rPr>
              <w:t>SAH</w:t>
            </w:r>
          </w:p>
        </w:tc>
      </w:tr>
    </w:tbl>
    <w:p w:rsidR="00D40F97" w:rsidRDefault="00D40F97">
      <w:pPr>
        <w:widowControl/>
        <w:suppressAutoHyphens w:val="0"/>
        <w:rPr>
          <w:rFonts w:cs="Arial"/>
          <w:szCs w:val="18"/>
        </w:rPr>
      </w:pPr>
    </w:p>
    <w:tbl>
      <w:tblPr>
        <w:tblpPr w:leftFromText="141" w:rightFromText="141" w:vertAnchor="text" w:horzAnchor="margin" w:tblpX="57" w:tblpY="28"/>
        <w:tblW w:w="5028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6"/>
        <w:gridCol w:w="6245"/>
      </w:tblGrid>
      <w:tr w:rsidR="00DC1A85" w:rsidRPr="0003472C" w:rsidTr="00CB5603">
        <w:tc>
          <w:tcPr>
            <w:tcW w:w="1395" w:type="pct"/>
            <w:tcBorders>
              <w:top w:val="single" w:sz="1" w:space="0" w:color="000000"/>
              <w:left w:val="single" w:sz="1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C1A85" w:rsidRPr="0003472C" w:rsidRDefault="00DC1A85" w:rsidP="004C44F8">
            <w:pPr>
              <w:pStyle w:val="Contedodatabela"/>
              <w:keepNext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Regras de Negócio</w:t>
            </w:r>
          </w:p>
        </w:tc>
        <w:tc>
          <w:tcPr>
            <w:tcW w:w="360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C1A85" w:rsidRPr="0003472C" w:rsidRDefault="00DC1A85" w:rsidP="004C44F8">
            <w:pPr>
              <w:pStyle w:val="Contedodatabela"/>
              <w:keepNext/>
              <w:rPr>
                <w:rFonts w:cs="Arial"/>
              </w:rPr>
            </w:pPr>
          </w:p>
        </w:tc>
      </w:tr>
      <w:tr w:rsidR="00DC1A85" w:rsidRPr="0003472C" w:rsidTr="00CB5603">
        <w:tc>
          <w:tcPr>
            <w:tcW w:w="5000" w:type="pct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C1A85" w:rsidRPr="00F47A28" w:rsidRDefault="00DC1A85" w:rsidP="004C44F8">
            <w:pPr>
              <w:pStyle w:val="Contedodatabela"/>
              <w:rPr>
                <w:rFonts w:cs="Arial"/>
              </w:rPr>
            </w:pPr>
            <w:r w:rsidRPr="00F47A28">
              <w:rPr>
                <w:rFonts w:cs="Arial"/>
              </w:rPr>
              <w:t>As Regras de Negócio referenciadas neste caso de uso constam no Documento de Regras de Negócio e Requisitos.</w:t>
            </w:r>
          </w:p>
        </w:tc>
      </w:tr>
    </w:tbl>
    <w:p w:rsidR="008C4C6B" w:rsidRPr="00F47A28" w:rsidRDefault="008C4C6B" w:rsidP="004B6A08">
      <w:pPr>
        <w:pStyle w:val="Corpodetexto2"/>
        <w:jc w:val="left"/>
      </w:pPr>
    </w:p>
    <w:tbl>
      <w:tblPr>
        <w:tblpPr w:leftFromText="141" w:rightFromText="141" w:vertAnchor="text" w:horzAnchor="margin" w:tblpX="57" w:tblpY="28"/>
        <w:tblW w:w="502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0"/>
        <w:gridCol w:w="6207"/>
      </w:tblGrid>
      <w:tr w:rsidR="008C4C6B" w:rsidRPr="0003472C" w:rsidTr="00CB5603">
        <w:tc>
          <w:tcPr>
            <w:tcW w:w="1411" w:type="pct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8C4C6B" w:rsidRPr="0003472C" w:rsidRDefault="008C4C6B" w:rsidP="004C44F8">
            <w:pPr>
              <w:pStyle w:val="Contedodatabela"/>
              <w:keepNext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Mensagens</w:t>
            </w:r>
          </w:p>
        </w:tc>
        <w:tc>
          <w:tcPr>
            <w:tcW w:w="358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C4C6B" w:rsidRPr="0003472C" w:rsidRDefault="008C4C6B" w:rsidP="004C44F8">
            <w:pPr>
              <w:pStyle w:val="Contedodatabela"/>
              <w:keepNext/>
              <w:rPr>
                <w:rFonts w:cs="Arial"/>
              </w:rPr>
            </w:pPr>
          </w:p>
        </w:tc>
      </w:tr>
      <w:tr w:rsidR="008C4C6B" w:rsidRPr="0003472C" w:rsidTr="00CB5603">
        <w:tc>
          <w:tcPr>
            <w:tcW w:w="5000" w:type="pct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C1A85" w:rsidRPr="00F47A28" w:rsidRDefault="008C4C6B" w:rsidP="00CB5603">
            <w:pPr>
              <w:pStyle w:val="Contedodatabela"/>
              <w:rPr>
                <w:rFonts w:cs="Arial"/>
              </w:rPr>
            </w:pPr>
            <w:r w:rsidRPr="00F47A28">
              <w:rPr>
                <w:rFonts w:cs="Arial"/>
              </w:rPr>
              <w:t>As Mensagens referenciadas neste caso de uso constam no Documento de Mensagens do sistema.</w:t>
            </w:r>
          </w:p>
        </w:tc>
      </w:tr>
    </w:tbl>
    <w:p w:rsidR="008C4C6B" w:rsidRPr="008C4C6B" w:rsidRDefault="008C4C6B" w:rsidP="008C4C6B">
      <w:pPr>
        <w:rPr>
          <w:rFonts w:cs="Arial"/>
        </w:rPr>
      </w:pPr>
    </w:p>
    <w:p w:rsidR="0077556B" w:rsidRDefault="0077556B" w:rsidP="00DC1A85">
      <w:pPr>
        <w:rPr>
          <w:rFonts w:cs="Arial"/>
        </w:rPr>
      </w:pPr>
    </w:p>
    <w:p w:rsidR="00DC1A85" w:rsidRPr="00DC1A85" w:rsidRDefault="00DC1A85" w:rsidP="00DC1A85">
      <w:pPr>
        <w:rPr>
          <w:rFonts w:cs="Arial"/>
        </w:rPr>
        <w:sectPr w:rsidR="00DC1A85" w:rsidRPr="00DC1A85">
          <w:headerReference w:type="default" r:id="rId17"/>
          <w:footerReference w:type="default" r:id="rId18"/>
          <w:footnotePr>
            <w:pos w:val="beneathText"/>
          </w:footnotePr>
          <w:pgSz w:w="11905" w:h="16837"/>
          <w:pgMar w:top="1418" w:right="1701" w:bottom="1418" w:left="1701" w:header="709" w:footer="709" w:gutter="0"/>
          <w:cols w:space="720"/>
          <w:docGrid w:linePitch="360"/>
        </w:sectPr>
      </w:pPr>
    </w:p>
    <w:tbl>
      <w:tblPr>
        <w:tblW w:w="0" w:type="auto"/>
        <w:shd w:val="clear" w:color="auto" w:fill="C6D9F1"/>
        <w:tblLook w:val="04A0" w:firstRow="1" w:lastRow="0" w:firstColumn="1" w:lastColumn="0" w:noHBand="0" w:noVBand="1"/>
      </w:tblPr>
      <w:tblGrid>
        <w:gridCol w:w="14141"/>
      </w:tblGrid>
      <w:tr w:rsidR="0029175B" w:rsidTr="00FD384F">
        <w:trPr>
          <w:trHeight w:val="353"/>
        </w:trPr>
        <w:tc>
          <w:tcPr>
            <w:tcW w:w="14141" w:type="dxa"/>
            <w:shd w:val="clear" w:color="auto" w:fill="C6D9F1"/>
            <w:vAlign w:val="center"/>
          </w:tcPr>
          <w:p w:rsidR="0029175B" w:rsidRPr="00FD384F" w:rsidRDefault="0029175B" w:rsidP="00FD384F">
            <w:pPr>
              <w:jc w:val="center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FD384F">
              <w:rPr>
                <w:rFonts w:cs="Arial"/>
                <w:b/>
                <w:sz w:val="22"/>
                <w:szCs w:val="22"/>
                <w:lang w:eastAsia="en-US"/>
              </w:rPr>
              <w:lastRenderedPageBreak/>
              <w:t>Campos do Caso de Uso</w:t>
            </w:r>
          </w:p>
        </w:tc>
      </w:tr>
    </w:tbl>
    <w:p w:rsidR="00924DEB" w:rsidRPr="00DC1A85" w:rsidRDefault="00924DEB" w:rsidP="00DC1A85">
      <w:pPr>
        <w:rPr>
          <w:rFonts w:cs="Arial"/>
        </w:rPr>
      </w:pPr>
    </w:p>
    <w:tbl>
      <w:tblPr>
        <w:tblW w:w="502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77"/>
      </w:tblGrid>
      <w:tr w:rsidR="00D76274" w:rsidRPr="00160625" w:rsidTr="00691CE5">
        <w:tc>
          <w:tcPr>
            <w:tcW w:w="5000" w:type="pct"/>
            <w:shd w:val="pct5" w:color="auto" w:fill="auto"/>
            <w:vAlign w:val="center"/>
          </w:tcPr>
          <w:p w:rsidR="00D76274" w:rsidRPr="00160625" w:rsidRDefault="00D76274" w:rsidP="000464BF">
            <w:pPr>
              <w:spacing w:before="60" w:after="60"/>
              <w:rPr>
                <w:b/>
                <w:szCs w:val="22"/>
              </w:rPr>
            </w:pPr>
            <w:r w:rsidRPr="00160625">
              <w:rPr>
                <w:b/>
                <w:szCs w:val="22"/>
              </w:rPr>
              <w:t>Protótipo de Tela</w:t>
            </w:r>
          </w:p>
        </w:tc>
      </w:tr>
      <w:tr w:rsidR="009B77A5" w:rsidTr="00691CE5">
        <w:tc>
          <w:tcPr>
            <w:tcW w:w="5000" w:type="pct"/>
          </w:tcPr>
          <w:p w:rsidR="00DF5656" w:rsidRPr="007450A6" w:rsidRDefault="00960888" w:rsidP="00200317">
            <w:pPr>
              <w:pStyle w:val="RUPCorpo1"/>
              <w:widowControl w:val="0"/>
              <w:suppressAutoHyphens/>
              <w:ind w:firstLine="0"/>
              <w:jc w:val="center"/>
              <w:rPr>
                <w:noProof/>
                <w:u w:val="single"/>
              </w:rPr>
            </w:pPr>
            <w:bookmarkStart w:id="5" w:name="TL001"/>
            <w:bookmarkEnd w:id="5"/>
            <w:r>
              <w:rPr>
                <w:noProof/>
              </w:rPr>
              <w:drawing>
                <wp:inline distT="0" distB="0" distL="0" distR="0" wp14:anchorId="72030791" wp14:editId="4EB2C643">
                  <wp:extent cx="7190842" cy="4273209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296" cy="4278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CE5" w:rsidRDefault="00691CE5">
      <w:r>
        <w:br w:type="page"/>
      </w:r>
    </w:p>
    <w:tbl>
      <w:tblPr>
        <w:tblW w:w="502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269"/>
        <w:gridCol w:w="1846"/>
        <w:gridCol w:w="426"/>
        <w:gridCol w:w="423"/>
        <w:gridCol w:w="426"/>
        <w:gridCol w:w="426"/>
        <w:gridCol w:w="2835"/>
        <w:gridCol w:w="1283"/>
        <w:gridCol w:w="1134"/>
        <w:gridCol w:w="1132"/>
        <w:gridCol w:w="992"/>
        <w:gridCol w:w="1429"/>
        <w:gridCol w:w="1260"/>
        <w:gridCol w:w="11"/>
      </w:tblGrid>
      <w:tr w:rsidR="0020772A" w:rsidRPr="0020772A" w:rsidTr="009A432A">
        <w:trPr>
          <w:gridAfter w:val="1"/>
          <w:wAfter w:w="4" w:type="pct"/>
        </w:trPr>
        <w:tc>
          <w:tcPr>
            <w:tcW w:w="233" w:type="pct"/>
            <w:gridSpan w:val="2"/>
            <w:shd w:val="pct5" w:color="auto" w:fill="auto"/>
            <w:vAlign w:val="center"/>
          </w:tcPr>
          <w:p w:rsidR="00924DEB" w:rsidRPr="0020772A" w:rsidRDefault="00924DEB" w:rsidP="0020772A">
            <w:pPr>
              <w:spacing w:before="60" w:after="60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lastRenderedPageBreak/>
              <w:t>Tela</w:t>
            </w:r>
          </w:p>
        </w:tc>
        <w:tc>
          <w:tcPr>
            <w:tcW w:w="4763" w:type="pct"/>
            <w:gridSpan w:val="12"/>
            <w:shd w:val="clear" w:color="auto" w:fill="FFFFFF"/>
            <w:vAlign w:val="center"/>
          </w:tcPr>
          <w:p w:rsidR="00924DEB" w:rsidRPr="0020772A" w:rsidRDefault="00924DEB" w:rsidP="0020772A">
            <w:pPr>
              <w:spacing w:before="60" w:after="60"/>
              <w:rPr>
                <w:szCs w:val="22"/>
              </w:rPr>
            </w:pPr>
            <w:r w:rsidRPr="0020772A">
              <w:rPr>
                <w:rFonts w:cs="Arial"/>
                <w:szCs w:val="22"/>
              </w:rPr>
              <w:t>TL00</w:t>
            </w:r>
            <w:r w:rsidR="00440FD4" w:rsidRPr="0020772A">
              <w:rPr>
                <w:rFonts w:cs="Arial"/>
                <w:szCs w:val="22"/>
              </w:rPr>
              <w:t>1</w:t>
            </w:r>
            <w:r w:rsidRPr="0020772A">
              <w:rPr>
                <w:rFonts w:cs="Arial"/>
                <w:szCs w:val="22"/>
              </w:rPr>
              <w:t xml:space="preserve"> – </w:t>
            </w:r>
            <w:r w:rsidR="0020772A" w:rsidRPr="0020772A">
              <w:rPr>
                <w:rFonts w:cs="Arial"/>
                <w:szCs w:val="22"/>
              </w:rPr>
              <w:t>Autenticar Usuário</w:t>
            </w:r>
          </w:p>
        </w:tc>
      </w:tr>
      <w:tr w:rsidR="009A432A" w:rsidRPr="0020772A" w:rsidTr="009A432A">
        <w:trPr>
          <w:gridAfter w:val="1"/>
          <w:wAfter w:w="4" w:type="pct"/>
        </w:trPr>
        <w:tc>
          <w:tcPr>
            <w:tcW w:w="233" w:type="pct"/>
            <w:gridSpan w:val="2"/>
            <w:shd w:val="pct5" w:color="auto" w:fill="auto"/>
          </w:tcPr>
          <w:p w:rsidR="00924DEB" w:rsidRPr="0020772A" w:rsidRDefault="00924DEB" w:rsidP="00DC33BD">
            <w:pPr>
              <w:spacing w:line="360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763" w:type="pct"/>
            <w:gridSpan w:val="12"/>
            <w:shd w:val="pct5" w:color="auto" w:fill="auto"/>
            <w:vAlign w:val="center"/>
          </w:tcPr>
          <w:p w:rsidR="00924DEB" w:rsidRPr="0020772A" w:rsidRDefault="00924DEB" w:rsidP="00EA68C2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20772A">
              <w:rPr>
                <w:rFonts w:cs="Arial"/>
                <w:b/>
                <w:sz w:val="16"/>
                <w:szCs w:val="16"/>
              </w:rPr>
              <w:t>Legenda</w:t>
            </w:r>
          </w:p>
          <w:p w:rsidR="00924DEB" w:rsidRPr="0020772A" w:rsidRDefault="00924DEB" w:rsidP="00EA68C2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20772A">
              <w:rPr>
                <w:rFonts w:cs="Arial"/>
                <w:b/>
                <w:sz w:val="16"/>
                <w:szCs w:val="16"/>
              </w:rPr>
              <w:t>N.</w:t>
            </w:r>
            <w:r w:rsidRPr="0020772A">
              <w:rPr>
                <w:rFonts w:cs="Arial"/>
                <w:sz w:val="16"/>
                <w:szCs w:val="16"/>
              </w:rPr>
              <w:t xml:space="preserve"> - Número </w:t>
            </w:r>
            <w:r w:rsidR="00F84704" w:rsidRPr="0020772A">
              <w:rPr>
                <w:rFonts w:cs="Arial"/>
                <w:sz w:val="16"/>
                <w:szCs w:val="16"/>
              </w:rPr>
              <w:t>sequencial</w:t>
            </w:r>
            <w:r w:rsidRPr="0020772A">
              <w:rPr>
                <w:rFonts w:cs="Arial"/>
                <w:sz w:val="16"/>
                <w:szCs w:val="16"/>
              </w:rPr>
              <w:t xml:space="preserve"> do Atributo</w:t>
            </w:r>
            <w:r w:rsidR="00F84704" w:rsidRPr="0020772A">
              <w:rPr>
                <w:rFonts w:cs="Arial"/>
                <w:sz w:val="16"/>
                <w:szCs w:val="16"/>
              </w:rPr>
              <w:t>.</w:t>
            </w:r>
          </w:p>
          <w:p w:rsidR="00924DEB" w:rsidRPr="0020772A" w:rsidRDefault="00924DEB" w:rsidP="00EA68C2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20772A">
              <w:rPr>
                <w:rFonts w:cs="Arial"/>
                <w:b/>
                <w:sz w:val="16"/>
                <w:szCs w:val="16"/>
              </w:rPr>
              <w:t xml:space="preserve">O - </w:t>
            </w:r>
            <w:r w:rsidRPr="0020772A">
              <w:rPr>
                <w:rFonts w:cs="Arial"/>
                <w:sz w:val="16"/>
                <w:szCs w:val="16"/>
              </w:rPr>
              <w:t xml:space="preserve">Preenchimento obrigatório | </w:t>
            </w:r>
            <w:r w:rsidRPr="0020772A">
              <w:rPr>
                <w:rFonts w:cs="Arial"/>
                <w:b/>
                <w:sz w:val="16"/>
                <w:szCs w:val="16"/>
              </w:rPr>
              <w:t xml:space="preserve">A - </w:t>
            </w:r>
            <w:r w:rsidRPr="0020772A">
              <w:rPr>
                <w:rFonts w:cs="Arial"/>
                <w:sz w:val="16"/>
                <w:szCs w:val="16"/>
              </w:rPr>
              <w:t>Preenchimento automático pelo sistema |</w:t>
            </w:r>
            <w:r w:rsidRPr="0020772A">
              <w:rPr>
                <w:rFonts w:cs="Arial"/>
                <w:b/>
                <w:sz w:val="16"/>
                <w:szCs w:val="16"/>
              </w:rPr>
              <w:t xml:space="preserve"> E - </w:t>
            </w:r>
            <w:r w:rsidRPr="0020772A">
              <w:rPr>
                <w:rFonts w:cs="Arial"/>
                <w:sz w:val="16"/>
                <w:szCs w:val="16"/>
              </w:rPr>
              <w:t xml:space="preserve">Valor do atributo pode ser editado | </w:t>
            </w:r>
            <w:r w:rsidRPr="0020772A">
              <w:rPr>
                <w:rFonts w:cs="Arial"/>
                <w:b/>
                <w:sz w:val="16"/>
                <w:szCs w:val="16"/>
              </w:rPr>
              <w:t>T</w:t>
            </w:r>
            <w:r w:rsidRPr="0020772A">
              <w:rPr>
                <w:rFonts w:cs="Arial"/>
                <w:sz w:val="16"/>
                <w:szCs w:val="16"/>
              </w:rPr>
              <w:t xml:space="preserve"> - Atributo Visível na Tela</w:t>
            </w:r>
          </w:p>
        </w:tc>
      </w:tr>
      <w:tr w:rsidR="009A432A" w:rsidRPr="0020772A" w:rsidTr="009A432A">
        <w:tc>
          <w:tcPr>
            <w:tcW w:w="139" w:type="pct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N.</w:t>
            </w:r>
          </w:p>
        </w:tc>
        <w:tc>
          <w:tcPr>
            <w:tcW w:w="740" w:type="pct"/>
            <w:gridSpan w:val="2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Nome do Atributo</w:t>
            </w:r>
          </w:p>
        </w:tc>
        <w:tc>
          <w:tcPr>
            <w:tcW w:w="149" w:type="pct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O</w:t>
            </w:r>
          </w:p>
        </w:tc>
        <w:tc>
          <w:tcPr>
            <w:tcW w:w="148" w:type="pct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A</w:t>
            </w:r>
          </w:p>
        </w:tc>
        <w:tc>
          <w:tcPr>
            <w:tcW w:w="149" w:type="pct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E</w:t>
            </w:r>
          </w:p>
        </w:tc>
        <w:tc>
          <w:tcPr>
            <w:tcW w:w="149" w:type="pct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T</w:t>
            </w:r>
          </w:p>
        </w:tc>
        <w:tc>
          <w:tcPr>
            <w:tcW w:w="992" w:type="pct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Descrição do Conteúdo</w:t>
            </w:r>
          </w:p>
        </w:tc>
        <w:tc>
          <w:tcPr>
            <w:tcW w:w="449" w:type="pct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Tipo</w:t>
            </w:r>
          </w:p>
        </w:tc>
        <w:tc>
          <w:tcPr>
            <w:tcW w:w="397" w:type="pct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Domínio</w:t>
            </w:r>
          </w:p>
        </w:tc>
        <w:tc>
          <w:tcPr>
            <w:tcW w:w="396" w:type="pct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Tamanho</w:t>
            </w:r>
          </w:p>
        </w:tc>
        <w:tc>
          <w:tcPr>
            <w:tcW w:w="347" w:type="pct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Máscara</w:t>
            </w:r>
          </w:p>
        </w:tc>
        <w:tc>
          <w:tcPr>
            <w:tcW w:w="500" w:type="pct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Regra de Apresentação</w:t>
            </w:r>
          </w:p>
        </w:tc>
        <w:tc>
          <w:tcPr>
            <w:tcW w:w="445" w:type="pct"/>
            <w:gridSpan w:val="2"/>
            <w:vAlign w:val="center"/>
          </w:tcPr>
          <w:p w:rsidR="00924DEB" w:rsidRPr="0020772A" w:rsidRDefault="00924DEB" w:rsidP="00EA68C2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Nome na Tabela</w:t>
            </w:r>
          </w:p>
        </w:tc>
      </w:tr>
      <w:tr w:rsidR="000067FA" w:rsidRPr="0020772A" w:rsidTr="00EA68C2">
        <w:trPr>
          <w:trHeight w:val="391"/>
        </w:trPr>
        <w:tc>
          <w:tcPr>
            <w:tcW w:w="139" w:type="pct"/>
            <w:vAlign w:val="center"/>
          </w:tcPr>
          <w:p w:rsidR="000067FA" w:rsidRDefault="000067FA" w:rsidP="00691CE5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40" w:type="pct"/>
            <w:gridSpan w:val="2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Pagina Inicial</w:t>
            </w:r>
          </w:p>
        </w:tc>
        <w:tc>
          <w:tcPr>
            <w:tcW w:w="149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</w:t>
            </w:r>
          </w:p>
        </w:tc>
        <w:tc>
          <w:tcPr>
            <w:tcW w:w="148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</w:t>
            </w:r>
          </w:p>
        </w:tc>
        <w:tc>
          <w:tcPr>
            <w:tcW w:w="149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</w:t>
            </w:r>
          </w:p>
        </w:tc>
        <w:tc>
          <w:tcPr>
            <w:tcW w:w="149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</w:t>
            </w:r>
          </w:p>
        </w:tc>
        <w:tc>
          <w:tcPr>
            <w:tcW w:w="992" w:type="pct"/>
            <w:vAlign w:val="center"/>
          </w:tcPr>
          <w:p w:rsidR="000067FA" w:rsidRPr="0020772A" w:rsidRDefault="000067FA" w:rsidP="00145E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Link do portal do ministério da saúde</w:t>
            </w:r>
          </w:p>
        </w:tc>
        <w:tc>
          <w:tcPr>
            <w:tcW w:w="449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Alfanumérico</w:t>
            </w:r>
          </w:p>
        </w:tc>
        <w:tc>
          <w:tcPr>
            <w:tcW w:w="397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  <w:tc>
          <w:tcPr>
            <w:tcW w:w="396" w:type="pct"/>
            <w:vAlign w:val="center"/>
          </w:tcPr>
          <w:p w:rsidR="000067F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  <w:tc>
          <w:tcPr>
            <w:tcW w:w="347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  <w:tc>
          <w:tcPr>
            <w:tcW w:w="500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  <w:tc>
          <w:tcPr>
            <w:tcW w:w="445" w:type="pct"/>
            <w:gridSpan w:val="2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0067FA" w:rsidRPr="0020772A" w:rsidTr="00EA68C2">
        <w:trPr>
          <w:trHeight w:val="391"/>
        </w:trPr>
        <w:tc>
          <w:tcPr>
            <w:tcW w:w="139" w:type="pct"/>
            <w:vAlign w:val="center"/>
          </w:tcPr>
          <w:p w:rsidR="000067FA" w:rsidRDefault="005A2A59" w:rsidP="00691CE5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40" w:type="pct"/>
            <w:gridSpan w:val="2"/>
            <w:vAlign w:val="center"/>
          </w:tcPr>
          <w:p w:rsidR="000067F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Ajuda</w:t>
            </w:r>
          </w:p>
        </w:tc>
        <w:tc>
          <w:tcPr>
            <w:tcW w:w="149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</w:t>
            </w:r>
          </w:p>
        </w:tc>
        <w:tc>
          <w:tcPr>
            <w:tcW w:w="148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</w:t>
            </w:r>
          </w:p>
        </w:tc>
        <w:tc>
          <w:tcPr>
            <w:tcW w:w="149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</w:t>
            </w:r>
          </w:p>
        </w:tc>
        <w:tc>
          <w:tcPr>
            <w:tcW w:w="149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</w:t>
            </w:r>
          </w:p>
        </w:tc>
        <w:tc>
          <w:tcPr>
            <w:tcW w:w="992" w:type="pct"/>
            <w:vAlign w:val="center"/>
          </w:tcPr>
          <w:p w:rsidR="000067FA" w:rsidRDefault="000067FA" w:rsidP="000067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Link para download do manual do sistema</w:t>
            </w:r>
          </w:p>
        </w:tc>
        <w:tc>
          <w:tcPr>
            <w:tcW w:w="449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Alfanumérico</w:t>
            </w:r>
          </w:p>
        </w:tc>
        <w:tc>
          <w:tcPr>
            <w:tcW w:w="397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  <w:tc>
          <w:tcPr>
            <w:tcW w:w="396" w:type="pct"/>
            <w:vAlign w:val="center"/>
          </w:tcPr>
          <w:p w:rsidR="000067F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  <w:tc>
          <w:tcPr>
            <w:tcW w:w="347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  <w:tc>
          <w:tcPr>
            <w:tcW w:w="500" w:type="pct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  <w:tc>
          <w:tcPr>
            <w:tcW w:w="445" w:type="pct"/>
            <w:gridSpan w:val="2"/>
            <w:vAlign w:val="center"/>
          </w:tcPr>
          <w:p w:rsidR="000067FA" w:rsidRPr="0020772A" w:rsidRDefault="000067F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20772A" w:rsidRPr="0020772A" w:rsidTr="00EA68C2">
        <w:trPr>
          <w:trHeight w:val="391"/>
        </w:trPr>
        <w:tc>
          <w:tcPr>
            <w:tcW w:w="139" w:type="pct"/>
            <w:vAlign w:val="center"/>
          </w:tcPr>
          <w:p w:rsidR="00DF5656" w:rsidRPr="00691CE5" w:rsidRDefault="005A2A59" w:rsidP="00691CE5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40" w:type="pct"/>
            <w:gridSpan w:val="2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E-mail</w:t>
            </w:r>
          </w:p>
        </w:tc>
        <w:tc>
          <w:tcPr>
            <w:tcW w:w="149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148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</w:t>
            </w:r>
          </w:p>
        </w:tc>
        <w:tc>
          <w:tcPr>
            <w:tcW w:w="149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149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992" w:type="pct"/>
            <w:vAlign w:val="center"/>
          </w:tcPr>
          <w:p w:rsidR="00DF5656" w:rsidRPr="0020772A" w:rsidRDefault="00C72848" w:rsidP="00145E59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 xml:space="preserve">Campo onde será informado </w:t>
            </w:r>
            <w:r w:rsidR="008F316F">
              <w:rPr>
                <w:szCs w:val="22"/>
              </w:rPr>
              <w:t xml:space="preserve">o </w:t>
            </w:r>
            <w:r w:rsidR="0085213E">
              <w:rPr>
                <w:szCs w:val="22"/>
              </w:rPr>
              <w:t>e</w:t>
            </w:r>
            <w:r w:rsidR="001B1D95" w:rsidRPr="0020772A">
              <w:rPr>
                <w:szCs w:val="22"/>
              </w:rPr>
              <w:t xml:space="preserve">-mail </w:t>
            </w:r>
            <w:r w:rsidRPr="0020772A">
              <w:rPr>
                <w:szCs w:val="22"/>
              </w:rPr>
              <w:t>d</w:t>
            </w:r>
            <w:r w:rsidR="001B1D95" w:rsidRPr="0020772A">
              <w:rPr>
                <w:szCs w:val="22"/>
              </w:rPr>
              <w:t>o usuário</w:t>
            </w:r>
          </w:p>
        </w:tc>
        <w:tc>
          <w:tcPr>
            <w:tcW w:w="449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Alfanumérico</w:t>
            </w:r>
          </w:p>
        </w:tc>
        <w:tc>
          <w:tcPr>
            <w:tcW w:w="397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396" w:type="pct"/>
            <w:vAlign w:val="center"/>
          </w:tcPr>
          <w:p w:rsidR="00DF5656" w:rsidRPr="0020772A" w:rsidRDefault="008F316F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  <w:tc>
          <w:tcPr>
            <w:tcW w:w="347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500" w:type="pct"/>
            <w:vAlign w:val="center"/>
          </w:tcPr>
          <w:p w:rsidR="00DF5656" w:rsidRPr="0020772A" w:rsidRDefault="004A7620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445" w:type="pct"/>
            <w:gridSpan w:val="2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</w:tr>
      <w:tr w:rsidR="0020772A" w:rsidRPr="0020772A" w:rsidTr="00EA68C2">
        <w:trPr>
          <w:trHeight w:val="391"/>
        </w:trPr>
        <w:tc>
          <w:tcPr>
            <w:tcW w:w="139" w:type="pct"/>
            <w:vAlign w:val="center"/>
          </w:tcPr>
          <w:p w:rsidR="00DF5656" w:rsidRPr="00691CE5" w:rsidRDefault="005A2A59" w:rsidP="00691CE5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40" w:type="pct"/>
            <w:gridSpan w:val="2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Senha</w:t>
            </w:r>
          </w:p>
        </w:tc>
        <w:tc>
          <w:tcPr>
            <w:tcW w:w="149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148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</w:t>
            </w:r>
          </w:p>
        </w:tc>
        <w:tc>
          <w:tcPr>
            <w:tcW w:w="149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149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992" w:type="pct"/>
            <w:vAlign w:val="center"/>
          </w:tcPr>
          <w:p w:rsidR="00DF5656" w:rsidRPr="0020772A" w:rsidRDefault="00C72848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 xml:space="preserve">Campo onde será informada a </w:t>
            </w:r>
            <w:r w:rsidR="0085213E">
              <w:rPr>
                <w:szCs w:val="22"/>
              </w:rPr>
              <w:t>s</w:t>
            </w:r>
            <w:r w:rsidR="001B1D95" w:rsidRPr="0020772A">
              <w:rPr>
                <w:szCs w:val="22"/>
              </w:rPr>
              <w:t>enha do usuário</w:t>
            </w:r>
          </w:p>
        </w:tc>
        <w:tc>
          <w:tcPr>
            <w:tcW w:w="449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Alfanumérico</w:t>
            </w:r>
          </w:p>
        </w:tc>
        <w:tc>
          <w:tcPr>
            <w:tcW w:w="397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396" w:type="pct"/>
            <w:vAlign w:val="center"/>
          </w:tcPr>
          <w:p w:rsidR="00DF5656" w:rsidRPr="0020772A" w:rsidRDefault="008F316F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  <w:tc>
          <w:tcPr>
            <w:tcW w:w="347" w:type="pct"/>
            <w:vAlign w:val="center"/>
          </w:tcPr>
          <w:p w:rsidR="00DF5656" w:rsidRPr="0020772A" w:rsidRDefault="001B1D95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500" w:type="pct"/>
            <w:vAlign w:val="center"/>
          </w:tcPr>
          <w:p w:rsidR="00DF5656" w:rsidRPr="0020772A" w:rsidRDefault="004A7620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445" w:type="pct"/>
            <w:gridSpan w:val="2"/>
            <w:vAlign w:val="center"/>
          </w:tcPr>
          <w:p w:rsidR="00DF5656" w:rsidRPr="0020772A" w:rsidRDefault="009A432A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</w:tr>
      <w:tr w:rsidR="0020772A" w:rsidRPr="0020772A" w:rsidTr="00EA68C2">
        <w:trPr>
          <w:trHeight w:val="391"/>
        </w:trPr>
        <w:tc>
          <w:tcPr>
            <w:tcW w:w="139" w:type="pct"/>
            <w:vAlign w:val="center"/>
          </w:tcPr>
          <w:p w:rsidR="00DF5656" w:rsidRPr="00691CE5" w:rsidRDefault="005A2A59" w:rsidP="00691CE5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40" w:type="pct"/>
            <w:gridSpan w:val="2"/>
            <w:vAlign w:val="center"/>
          </w:tcPr>
          <w:p w:rsidR="00DF5656" w:rsidRPr="0020772A" w:rsidRDefault="00C72848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Entrar</w:t>
            </w:r>
          </w:p>
        </w:tc>
        <w:tc>
          <w:tcPr>
            <w:tcW w:w="149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</w:t>
            </w:r>
          </w:p>
        </w:tc>
        <w:tc>
          <w:tcPr>
            <w:tcW w:w="148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</w:t>
            </w:r>
          </w:p>
        </w:tc>
        <w:tc>
          <w:tcPr>
            <w:tcW w:w="149" w:type="pct"/>
            <w:vAlign w:val="center"/>
          </w:tcPr>
          <w:p w:rsidR="00DF5656" w:rsidRPr="0020772A" w:rsidRDefault="00EA68C2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</w:t>
            </w:r>
          </w:p>
        </w:tc>
        <w:tc>
          <w:tcPr>
            <w:tcW w:w="149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992" w:type="pct"/>
            <w:vAlign w:val="center"/>
          </w:tcPr>
          <w:p w:rsidR="00DF5656" w:rsidRPr="0020772A" w:rsidRDefault="00420D5C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Botão acionado para autenticar o usuário no </w:t>
            </w:r>
            <w:r w:rsidR="0049577F">
              <w:rPr>
                <w:szCs w:val="22"/>
              </w:rPr>
              <w:t>SAH</w:t>
            </w:r>
          </w:p>
        </w:tc>
        <w:tc>
          <w:tcPr>
            <w:tcW w:w="449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Botão</w:t>
            </w:r>
          </w:p>
        </w:tc>
        <w:tc>
          <w:tcPr>
            <w:tcW w:w="397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396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347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500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445" w:type="pct"/>
            <w:gridSpan w:val="2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</w:tr>
      <w:tr w:rsidR="009A432A" w:rsidRPr="0020772A" w:rsidTr="00EA68C2">
        <w:trPr>
          <w:trHeight w:val="391"/>
        </w:trPr>
        <w:tc>
          <w:tcPr>
            <w:tcW w:w="139" w:type="pct"/>
            <w:vAlign w:val="center"/>
          </w:tcPr>
          <w:p w:rsidR="009A432A" w:rsidRPr="00691CE5" w:rsidRDefault="005A2A59" w:rsidP="00691CE5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740" w:type="pct"/>
            <w:gridSpan w:val="2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Ainda não está cadastrado?</w:t>
            </w:r>
          </w:p>
        </w:tc>
        <w:tc>
          <w:tcPr>
            <w:tcW w:w="149" w:type="pct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</w:t>
            </w:r>
          </w:p>
        </w:tc>
        <w:tc>
          <w:tcPr>
            <w:tcW w:w="148" w:type="pct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</w:t>
            </w:r>
          </w:p>
        </w:tc>
        <w:tc>
          <w:tcPr>
            <w:tcW w:w="149" w:type="pct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</w:t>
            </w:r>
          </w:p>
        </w:tc>
        <w:tc>
          <w:tcPr>
            <w:tcW w:w="149" w:type="pct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</w:t>
            </w:r>
          </w:p>
        </w:tc>
        <w:tc>
          <w:tcPr>
            <w:tcW w:w="992" w:type="pct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Atalho acionado para apresentar a tela de cadastro de usuário do </w:t>
            </w:r>
            <w:r w:rsidR="0049577F">
              <w:rPr>
                <w:szCs w:val="22"/>
              </w:rPr>
              <w:t>SAH</w:t>
            </w:r>
          </w:p>
        </w:tc>
        <w:tc>
          <w:tcPr>
            <w:tcW w:w="449" w:type="pct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Atalho</w:t>
            </w:r>
          </w:p>
        </w:tc>
        <w:tc>
          <w:tcPr>
            <w:tcW w:w="397" w:type="pct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396" w:type="pct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347" w:type="pct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500" w:type="pct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445" w:type="pct"/>
            <w:gridSpan w:val="2"/>
            <w:vAlign w:val="center"/>
          </w:tcPr>
          <w:p w:rsidR="009A432A" w:rsidRPr="0020772A" w:rsidRDefault="009A432A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</w:tr>
      <w:tr w:rsidR="0020772A" w:rsidRPr="0020772A" w:rsidTr="00EA68C2">
        <w:trPr>
          <w:trHeight w:val="391"/>
        </w:trPr>
        <w:tc>
          <w:tcPr>
            <w:tcW w:w="139" w:type="pct"/>
            <w:vAlign w:val="center"/>
          </w:tcPr>
          <w:p w:rsidR="00DF5656" w:rsidRPr="00691CE5" w:rsidRDefault="005A2A59" w:rsidP="00691CE5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740" w:type="pct"/>
            <w:gridSpan w:val="2"/>
            <w:vAlign w:val="center"/>
          </w:tcPr>
          <w:p w:rsidR="00DF5656" w:rsidRPr="0020772A" w:rsidRDefault="00C72848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Esqueceu sua</w:t>
            </w:r>
            <w:r w:rsidR="00A00D2D" w:rsidRPr="0020772A">
              <w:rPr>
                <w:szCs w:val="22"/>
              </w:rPr>
              <w:t xml:space="preserve"> senha</w:t>
            </w:r>
            <w:r w:rsidRPr="0020772A">
              <w:rPr>
                <w:szCs w:val="22"/>
              </w:rPr>
              <w:t>?</w:t>
            </w:r>
          </w:p>
        </w:tc>
        <w:tc>
          <w:tcPr>
            <w:tcW w:w="149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</w:t>
            </w:r>
          </w:p>
        </w:tc>
        <w:tc>
          <w:tcPr>
            <w:tcW w:w="148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</w:t>
            </w:r>
          </w:p>
        </w:tc>
        <w:tc>
          <w:tcPr>
            <w:tcW w:w="149" w:type="pct"/>
            <w:vAlign w:val="center"/>
          </w:tcPr>
          <w:p w:rsidR="00DF5656" w:rsidRPr="0020772A" w:rsidRDefault="00420D5C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</w:t>
            </w:r>
          </w:p>
        </w:tc>
        <w:tc>
          <w:tcPr>
            <w:tcW w:w="149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992" w:type="pct"/>
            <w:vAlign w:val="center"/>
          </w:tcPr>
          <w:p w:rsidR="00DF5656" w:rsidRPr="0020772A" w:rsidRDefault="009A432A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Atalho acionado para apresentar a tela de recuperação de senha do </w:t>
            </w:r>
            <w:r w:rsidR="0049577F">
              <w:rPr>
                <w:szCs w:val="22"/>
              </w:rPr>
              <w:t>SAH</w:t>
            </w:r>
          </w:p>
        </w:tc>
        <w:tc>
          <w:tcPr>
            <w:tcW w:w="449" w:type="pct"/>
            <w:vAlign w:val="center"/>
          </w:tcPr>
          <w:p w:rsidR="00DF5656" w:rsidRPr="0020772A" w:rsidRDefault="00420D5C" w:rsidP="00EA68C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Atalho</w:t>
            </w:r>
          </w:p>
        </w:tc>
        <w:tc>
          <w:tcPr>
            <w:tcW w:w="397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396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347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500" w:type="pct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445" w:type="pct"/>
            <w:gridSpan w:val="2"/>
            <w:vAlign w:val="center"/>
          </w:tcPr>
          <w:p w:rsidR="00DF5656" w:rsidRPr="0020772A" w:rsidRDefault="00A00D2D" w:rsidP="00EA68C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</w:tr>
    </w:tbl>
    <w:p w:rsidR="00691CE5" w:rsidRDefault="00691CE5" w:rsidP="00DC1A85">
      <w:pPr>
        <w:rPr>
          <w:rFonts w:cs="Arial"/>
        </w:rPr>
      </w:pPr>
    </w:p>
    <w:p w:rsidR="00691CE5" w:rsidRDefault="00691CE5">
      <w:pPr>
        <w:widowControl/>
        <w:suppressAutoHyphens w:val="0"/>
        <w:rPr>
          <w:rFonts w:cs="Arial"/>
        </w:rPr>
      </w:pPr>
      <w:r>
        <w:rPr>
          <w:rFonts w:cs="Arial"/>
        </w:rPr>
        <w:br w:type="page"/>
      </w:r>
    </w:p>
    <w:p w:rsidR="00691CE5" w:rsidRPr="00DC1A85" w:rsidRDefault="00691CE5" w:rsidP="00691CE5">
      <w:pPr>
        <w:rPr>
          <w:rFonts w:cs="Arial"/>
        </w:rPr>
      </w:pPr>
    </w:p>
    <w:tbl>
      <w:tblPr>
        <w:tblW w:w="502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77"/>
      </w:tblGrid>
      <w:tr w:rsidR="00691CE5" w:rsidRPr="00160625" w:rsidTr="00691CE5">
        <w:tc>
          <w:tcPr>
            <w:tcW w:w="5000" w:type="pct"/>
            <w:shd w:val="pct5" w:color="auto" w:fill="auto"/>
            <w:vAlign w:val="center"/>
          </w:tcPr>
          <w:p w:rsidR="00691CE5" w:rsidRPr="00160625" w:rsidRDefault="00691CE5" w:rsidP="005A6CE7">
            <w:pPr>
              <w:spacing w:before="60" w:after="60"/>
              <w:rPr>
                <w:b/>
                <w:szCs w:val="22"/>
              </w:rPr>
            </w:pPr>
            <w:r w:rsidRPr="00160625">
              <w:rPr>
                <w:b/>
                <w:szCs w:val="22"/>
              </w:rPr>
              <w:t>Protótipo de Tela</w:t>
            </w:r>
          </w:p>
        </w:tc>
      </w:tr>
      <w:tr w:rsidR="00691CE5" w:rsidTr="00691CE5">
        <w:tc>
          <w:tcPr>
            <w:tcW w:w="5000" w:type="pct"/>
          </w:tcPr>
          <w:p w:rsidR="00691CE5" w:rsidRPr="00200317" w:rsidRDefault="000B1605" w:rsidP="005A6CE7">
            <w:pPr>
              <w:pStyle w:val="RUPCorpo1"/>
              <w:widowControl w:val="0"/>
              <w:suppressAutoHyphens/>
              <w:ind w:firstLine="0"/>
              <w:jc w:val="center"/>
              <w:rPr>
                <w:noProof/>
              </w:rPr>
            </w:pPr>
            <w:bookmarkStart w:id="6" w:name="TL002"/>
            <w:bookmarkEnd w:id="6"/>
            <w:r>
              <w:rPr>
                <w:noProof/>
              </w:rPr>
              <w:lastRenderedPageBreak/>
              <w:drawing>
                <wp:inline distT="0" distB="0" distL="0" distR="0" wp14:anchorId="2DF03AED" wp14:editId="6804AE74">
                  <wp:extent cx="7547610" cy="539940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7610" cy="539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CE5" w:rsidRDefault="00691CE5">
      <w:r>
        <w:lastRenderedPageBreak/>
        <w:br w:type="page"/>
      </w:r>
    </w:p>
    <w:tbl>
      <w:tblPr>
        <w:tblW w:w="502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269"/>
        <w:gridCol w:w="1846"/>
        <w:gridCol w:w="426"/>
        <w:gridCol w:w="423"/>
        <w:gridCol w:w="426"/>
        <w:gridCol w:w="426"/>
        <w:gridCol w:w="2835"/>
        <w:gridCol w:w="1283"/>
        <w:gridCol w:w="1134"/>
        <w:gridCol w:w="1132"/>
        <w:gridCol w:w="992"/>
        <w:gridCol w:w="1429"/>
        <w:gridCol w:w="1260"/>
        <w:gridCol w:w="11"/>
      </w:tblGrid>
      <w:tr w:rsidR="00691CE5" w:rsidRPr="0020772A" w:rsidTr="005A6CE7">
        <w:trPr>
          <w:gridAfter w:val="1"/>
          <w:wAfter w:w="4" w:type="pct"/>
        </w:trPr>
        <w:tc>
          <w:tcPr>
            <w:tcW w:w="233" w:type="pct"/>
            <w:gridSpan w:val="2"/>
            <w:shd w:val="pct5" w:color="auto" w:fill="auto"/>
            <w:vAlign w:val="center"/>
          </w:tcPr>
          <w:p w:rsidR="00691CE5" w:rsidRPr="0020772A" w:rsidRDefault="00691CE5" w:rsidP="005A6CE7">
            <w:pPr>
              <w:spacing w:before="60" w:after="60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lastRenderedPageBreak/>
              <w:t>Tela</w:t>
            </w:r>
          </w:p>
        </w:tc>
        <w:tc>
          <w:tcPr>
            <w:tcW w:w="4763" w:type="pct"/>
            <w:gridSpan w:val="12"/>
            <w:shd w:val="clear" w:color="auto" w:fill="FFFFFF"/>
            <w:vAlign w:val="center"/>
          </w:tcPr>
          <w:p w:rsidR="00691CE5" w:rsidRPr="0020772A" w:rsidRDefault="00691CE5" w:rsidP="00A57169">
            <w:pPr>
              <w:spacing w:before="60" w:after="60"/>
              <w:rPr>
                <w:szCs w:val="22"/>
              </w:rPr>
            </w:pPr>
            <w:r w:rsidRPr="0020772A">
              <w:rPr>
                <w:rFonts w:cs="Arial"/>
                <w:szCs w:val="22"/>
              </w:rPr>
              <w:t>TL00</w:t>
            </w:r>
            <w:r>
              <w:rPr>
                <w:rFonts w:cs="Arial"/>
                <w:szCs w:val="22"/>
              </w:rPr>
              <w:t>2</w:t>
            </w:r>
            <w:r w:rsidRPr="0020772A">
              <w:rPr>
                <w:rFonts w:cs="Arial"/>
                <w:szCs w:val="22"/>
              </w:rPr>
              <w:t xml:space="preserve"> – </w:t>
            </w:r>
            <w:r>
              <w:rPr>
                <w:rFonts w:cs="Arial"/>
                <w:szCs w:val="22"/>
              </w:rPr>
              <w:t xml:space="preserve">Selecionar </w:t>
            </w:r>
            <w:r w:rsidR="00A57169">
              <w:rPr>
                <w:rFonts w:cs="Arial"/>
                <w:szCs w:val="22"/>
              </w:rPr>
              <w:t>Perfil</w:t>
            </w:r>
          </w:p>
        </w:tc>
      </w:tr>
      <w:tr w:rsidR="00691CE5" w:rsidRPr="0020772A" w:rsidTr="005A6CE7">
        <w:trPr>
          <w:gridAfter w:val="1"/>
          <w:wAfter w:w="4" w:type="pct"/>
        </w:trPr>
        <w:tc>
          <w:tcPr>
            <w:tcW w:w="233" w:type="pct"/>
            <w:gridSpan w:val="2"/>
            <w:shd w:val="pct5" w:color="auto" w:fill="auto"/>
          </w:tcPr>
          <w:p w:rsidR="00691CE5" w:rsidRPr="0020772A" w:rsidRDefault="00691CE5" w:rsidP="005A6CE7">
            <w:pPr>
              <w:spacing w:line="360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763" w:type="pct"/>
            <w:gridSpan w:val="12"/>
            <w:shd w:val="pct5" w:color="auto" w:fill="auto"/>
            <w:vAlign w:val="center"/>
          </w:tcPr>
          <w:p w:rsidR="00691CE5" w:rsidRPr="0020772A" w:rsidRDefault="00691CE5" w:rsidP="005A6CE7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20772A">
              <w:rPr>
                <w:rFonts w:cs="Arial"/>
                <w:b/>
                <w:sz w:val="16"/>
                <w:szCs w:val="16"/>
              </w:rPr>
              <w:t>Legenda</w:t>
            </w:r>
          </w:p>
          <w:p w:rsidR="00691CE5" w:rsidRPr="0020772A" w:rsidRDefault="00691CE5" w:rsidP="005A6CE7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20772A">
              <w:rPr>
                <w:rFonts w:cs="Arial"/>
                <w:b/>
                <w:sz w:val="16"/>
                <w:szCs w:val="16"/>
              </w:rPr>
              <w:t>N.</w:t>
            </w:r>
            <w:r w:rsidRPr="0020772A">
              <w:rPr>
                <w:rFonts w:cs="Arial"/>
                <w:sz w:val="16"/>
                <w:szCs w:val="16"/>
              </w:rPr>
              <w:t xml:space="preserve"> - Número sequencial do Atributo.</w:t>
            </w:r>
          </w:p>
          <w:p w:rsidR="00691CE5" w:rsidRPr="0020772A" w:rsidRDefault="00691CE5" w:rsidP="005A6CE7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20772A">
              <w:rPr>
                <w:rFonts w:cs="Arial"/>
                <w:b/>
                <w:sz w:val="16"/>
                <w:szCs w:val="16"/>
              </w:rPr>
              <w:t xml:space="preserve">O - </w:t>
            </w:r>
            <w:r w:rsidRPr="0020772A">
              <w:rPr>
                <w:rFonts w:cs="Arial"/>
                <w:sz w:val="16"/>
                <w:szCs w:val="16"/>
              </w:rPr>
              <w:t xml:space="preserve">Preenchimento obrigatório | </w:t>
            </w:r>
            <w:r w:rsidRPr="0020772A">
              <w:rPr>
                <w:rFonts w:cs="Arial"/>
                <w:b/>
                <w:sz w:val="16"/>
                <w:szCs w:val="16"/>
              </w:rPr>
              <w:t xml:space="preserve">A - </w:t>
            </w:r>
            <w:r w:rsidRPr="0020772A">
              <w:rPr>
                <w:rFonts w:cs="Arial"/>
                <w:sz w:val="16"/>
                <w:szCs w:val="16"/>
              </w:rPr>
              <w:t>Preenchimento automático pelo sistema |</w:t>
            </w:r>
            <w:r w:rsidRPr="0020772A">
              <w:rPr>
                <w:rFonts w:cs="Arial"/>
                <w:b/>
                <w:sz w:val="16"/>
                <w:szCs w:val="16"/>
              </w:rPr>
              <w:t xml:space="preserve"> E - </w:t>
            </w:r>
            <w:r w:rsidRPr="0020772A">
              <w:rPr>
                <w:rFonts w:cs="Arial"/>
                <w:sz w:val="16"/>
                <w:szCs w:val="16"/>
              </w:rPr>
              <w:t xml:space="preserve">Valor do atributo pode ser editado | </w:t>
            </w:r>
            <w:r w:rsidRPr="0020772A">
              <w:rPr>
                <w:rFonts w:cs="Arial"/>
                <w:b/>
                <w:sz w:val="16"/>
                <w:szCs w:val="16"/>
              </w:rPr>
              <w:t>T</w:t>
            </w:r>
            <w:r w:rsidRPr="0020772A">
              <w:rPr>
                <w:rFonts w:cs="Arial"/>
                <w:sz w:val="16"/>
                <w:szCs w:val="16"/>
              </w:rPr>
              <w:t xml:space="preserve"> - Atributo Visível na Tela</w:t>
            </w:r>
          </w:p>
        </w:tc>
      </w:tr>
      <w:tr w:rsidR="00691CE5" w:rsidRPr="0020772A" w:rsidTr="005A6CE7">
        <w:tc>
          <w:tcPr>
            <w:tcW w:w="139" w:type="pct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N.</w:t>
            </w:r>
          </w:p>
        </w:tc>
        <w:tc>
          <w:tcPr>
            <w:tcW w:w="740" w:type="pct"/>
            <w:gridSpan w:val="2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Nome do Atributo</w:t>
            </w:r>
          </w:p>
        </w:tc>
        <w:tc>
          <w:tcPr>
            <w:tcW w:w="149" w:type="pct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O</w:t>
            </w:r>
          </w:p>
        </w:tc>
        <w:tc>
          <w:tcPr>
            <w:tcW w:w="148" w:type="pct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A</w:t>
            </w:r>
          </w:p>
        </w:tc>
        <w:tc>
          <w:tcPr>
            <w:tcW w:w="149" w:type="pct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E</w:t>
            </w:r>
          </w:p>
        </w:tc>
        <w:tc>
          <w:tcPr>
            <w:tcW w:w="149" w:type="pct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T</w:t>
            </w:r>
          </w:p>
        </w:tc>
        <w:tc>
          <w:tcPr>
            <w:tcW w:w="992" w:type="pct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Descrição do Conteúdo</w:t>
            </w:r>
          </w:p>
        </w:tc>
        <w:tc>
          <w:tcPr>
            <w:tcW w:w="449" w:type="pct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Tipo</w:t>
            </w:r>
          </w:p>
        </w:tc>
        <w:tc>
          <w:tcPr>
            <w:tcW w:w="397" w:type="pct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Domínio</w:t>
            </w:r>
          </w:p>
        </w:tc>
        <w:tc>
          <w:tcPr>
            <w:tcW w:w="396" w:type="pct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Tamanho</w:t>
            </w:r>
          </w:p>
        </w:tc>
        <w:tc>
          <w:tcPr>
            <w:tcW w:w="347" w:type="pct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Máscara</w:t>
            </w:r>
          </w:p>
        </w:tc>
        <w:tc>
          <w:tcPr>
            <w:tcW w:w="500" w:type="pct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Regra de Apresentação</w:t>
            </w:r>
          </w:p>
        </w:tc>
        <w:tc>
          <w:tcPr>
            <w:tcW w:w="445" w:type="pct"/>
            <w:gridSpan w:val="2"/>
            <w:vAlign w:val="center"/>
          </w:tcPr>
          <w:p w:rsidR="00691CE5" w:rsidRPr="0020772A" w:rsidRDefault="00691CE5" w:rsidP="005A6CE7">
            <w:pPr>
              <w:jc w:val="center"/>
              <w:rPr>
                <w:b/>
                <w:szCs w:val="22"/>
              </w:rPr>
            </w:pPr>
            <w:r w:rsidRPr="0020772A">
              <w:rPr>
                <w:b/>
                <w:szCs w:val="22"/>
              </w:rPr>
              <w:t>Nome na Tabela</w:t>
            </w:r>
          </w:p>
        </w:tc>
      </w:tr>
      <w:tr w:rsidR="00691CE5" w:rsidRPr="0020772A" w:rsidTr="005A6CE7">
        <w:trPr>
          <w:trHeight w:val="391"/>
        </w:trPr>
        <w:tc>
          <w:tcPr>
            <w:tcW w:w="139" w:type="pct"/>
            <w:vAlign w:val="center"/>
          </w:tcPr>
          <w:p w:rsidR="00691CE5" w:rsidRPr="00691CE5" w:rsidRDefault="00691CE5" w:rsidP="005A6CE7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40" w:type="pct"/>
            <w:gridSpan w:val="2"/>
            <w:vAlign w:val="center"/>
          </w:tcPr>
          <w:p w:rsidR="00691CE5" w:rsidRPr="0020772A" w:rsidRDefault="00691CE5" w:rsidP="005A6CE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Perfil</w:t>
            </w:r>
          </w:p>
        </w:tc>
        <w:tc>
          <w:tcPr>
            <w:tcW w:w="149" w:type="pct"/>
            <w:vAlign w:val="center"/>
          </w:tcPr>
          <w:p w:rsidR="00691CE5" w:rsidRPr="0020772A" w:rsidRDefault="00691CE5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148" w:type="pct"/>
            <w:vAlign w:val="center"/>
          </w:tcPr>
          <w:p w:rsidR="00691CE5" w:rsidRPr="0020772A" w:rsidRDefault="00B46A9A" w:rsidP="005A6CE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</w:t>
            </w:r>
          </w:p>
        </w:tc>
        <w:tc>
          <w:tcPr>
            <w:tcW w:w="149" w:type="pct"/>
            <w:vAlign w:val="center"/>
          </w:tcPr>
          <w:p w:rsidR="00691CE5" w:rsidRPr="0020772A" w:rsidRDefault="00691CE5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149" w:type="pct"/>
            <w:vAlign w:val="center"/>
          </w:tcPr>
          <w:p w:rsidR="00691CE5" w:rsidRPr="0020772A" w:rsidRDefault="00691CE5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992" w:type="pct"/>
            <w:vAlign w:val="center"/>
          </w:tcPr>
          <w:p w:rsidR="00691CE5" w:rsidRPr="0020772A" w:rsidRDefault="00691CE5" w:rsidP="00945DF2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 xml:space="preserve">Campo onde será informado o </w:t>
            </w:r>
            <w:r w:rsidR="00945DF2">
              <w:rPr>
                <w:szCs w:val="22"/>
              </w:rPr>
              <w:t>perfil</w:t>
            </w:r>
            <w:r w:rsidRPr="0020772A">
              <w:rPr>
                <w:szCs w:val="22"/>
              </w:rPr>
              <w:t xml:space="preserve"> do usuário</w:t>
            </w:r>
          </w:p>
        </w:tc>
        <w:tc>
          <w:tcPr>
            <w:tcW w:w="449" w:type="pct"/>
            <w:vAlign w:val="center"/>
          </w:tcPr>
          <w:p w:rsidR="00691CE5" w:rsidRPr="0020772A" w:rsidRDefault="00D546E3" w:rsidP="005A6CE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Lista de Seleção Única</w:t>
            </w:r>
          </w:p>
        </w:tc>
        <w:tc>
          <w:tcPr>
            <w:tcW w:w="397" w:type="pct"/>
            <w:vAlign w:val="center"/>
          </w:tcPr>
          <w:p w:rsidR="00691CE5" w:rsidRPr="0020772A" w:rsidRDefault="00D40F97" w:rsidP="005A6CE7">
            <w:pPr>
              <w:jc w:val="center"/>
              <w:rPr>
                <w:szCs w:val="22"/>
              </w:rPr>
            </w:pPr>
            <w:r>
              <w:rPr>
                <w:rFonts w:cs="Arial"/>
                <w:szCs w:val="18"/>
              </w:rPr>
              <w:t>Consulta</w:t>
            </w:r>
          </w:p>
        </w:tc>
        <w:tc>
          <w:tcPr>
            <w:tcW w:w="396" w:type="pct"/>
            <w:vAlign w:val="center"/>
          </w:tcPr>
          <w:p w:rsidR="00691CE5" w:rsidRPr="0020772A" w:rsidRDefault="00691CE5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347" w:type="pct"/>
            <w:vAlign w:val="center"/>
          </w:tcPr>
          <w:p w:rsidR="00691CE5" w:rsidRPr="0020772A" w:rsidRDefault="00691CE5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500" w:type="pct"/>
            <w:vAlign w:val="center"/>
          </w:tcPr>
          <w:p w:rsidR="00691CE5" w:rsidRPr="0020772A" w:rsidRDefault="00A57169" w:rsidP="00B46A9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  <w:tc>
          <w:tcPr>
            <w:tcW w:w="445" w:type="pct"/>
            <w:gridSpan w:val="2"/>
            <w:vAlign w:val="center"/>
          </w:tcPr>
          <w:p w:rsidR="00691CE5" w:rsidRPr="0020772A" w:rsidRDefault="00691CE5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</w:tr>
      <w:tr w:rsidR="00D546E3" w:rsidRPr="0020772A" w:rsidTr="005A6CE7">
        <w:trPr>
          <w:trHeight w:val="391"/>
        </w:trPr>
        <w:tc>
          <w:tcPr>
            <w:tcW w:w="139" w:type="pct"/>
            <w:vAlign w:val="center"/>
          </w:tcPr>
          <w:p w:rsidR="00D546E3" w:rsidRPr="00691CE5" w:rsidRDefault="00A57169" w:rsidP="005A6CE7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40" w:type="pct"/>
            <w:gridSpan w:val="2"/>
            <w:vAlign w:val="center"/>
          </w:tcPr>
          <w:p w:rsidR="00D546E3" w:rsidRPr="0020772A" w:rsidRDefault="00C97EC3" w:rsidP="005A6CE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Acessar</w:t>
            </w:r>
          </w:p>
        </w:tc>
        <w:tc>
          <w:tcPr>
            <w:tcW w:w="149" w:type="pct"/>
            <w:vAlign w:val="center"/>
          </w:tcPr>
          <w:p w:rsidR="00D546E3" w:rsidRPr="0020772A" w:rsidRDefault="00D546E3" w:rsidP="005A6CE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</w:t>
            </w:r>
          </w:p>
        </w:tc>
        <w:tc>
          <w:tcPr>
            <w:tcW w:w="148" w:type="pct"/>
            <w:vAlign w:val="center"/>
          </w:tcPr>
          <w:p w:rsidR="00D546E3" w:rsidRPr="0020772A" w:rsidRDefault="00D546E3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</w:t>
            </w:r>
          </w:p>
        </w:tc>
        <w:tc>
          <w:tcPr>
            <w:tcW w:w="149" w:type="pct"/>
            <w:vAlign w:val="center"/>
          </w:tcPr>
          <w:p w:rsidR="00D546E3" w:rsidRPr="0020772A" w:rsidRDefault="00D546E3" w:rsidP="005A6CE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</w:t>
            </w:r>
          </w:p>
        </w:tc>
        <w:tc>
          <w:tcPr>
            <w:tcW w:w="149" w:type="pct"/>
            <w:vAlign w:val="center"/>
          </w:tcPr>
          <w:p w:rsidR="00D546E3" w:rsidRPr="0020772A" w:rsidRDefault="00D546E3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S</w:t>
            </w:r>
          </w:p>
        </w:tc>
        <w:tc>
          <w:tcPr>
            <w:tcW w:w="992" w:type="pct"/>
            <w:vAlign w:val="center"/>
          </w:tcPr>
          <w:p w:rsidR="00D546E3" w:rsidRPr="0020772A" w:rsidRDefault="00D546E3" w:rsidP="00874F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Botão acionado para </w:t>
            </w:r>
            <w:r w:rsidR="00D15DD0">
              <w:rPr>
                <w:szCs w:val="22"/>
              </w:rPr>
              <w:t>direcionar o usuário à página principal da área restrita</w:t>
            </w:r>
            <w:r>
              <w:rPr>
                <w:szCs w:val="22"/>
              </w:rPr>
              <w:t xml:space="preserve"> </w:t>
            </w:r>
            <w:r w:rsidR="00D15DD0">
              <w:rPr>
                <w:szCs w:val="22"/>
              </w:rPr>
              <w:t xml:space="preserve">do </w:t>
            </w:r>
            <w:r w:rsidR="0049577F">
              <w:rPr>
                <w:szCs w:val="22"/>
              </w:rPr>
              <w:t>SAH</w:t>
            </w:r>
          </w:p>
        </w:tc>
        <w:tc>
          <w:tcPr>
            <w:tcW w:w="449" w:type="pct"/>
            <w:vAlign w:val="center"/>
          </w:tcPr>
          <w:p w:rsidR="00D546E3" w:rsidRPr="0020772A" w:rsidRDefault="00D546E3" w:rsidP="005A6CE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Botão</w:t>
            </w:r>
          </w:p>
        </w:tc>
        <w:tc>
          <w:tcPr>
            <w:tcW w:w="397" w:type="pct"/>
            <w:vAlign w:val="center"/>
          </w:tcPr>
          <w:p w:rsidR="00D546E3" w:rsidRPr="0020772A" w:rsidRDefault="00D546E3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396" w:type="pct"/>
            <w:vAlign w:val="center"/>
          </w:tcPr>
          <w:p w:rsidR="00D546E3" w:rsidRPr="0020772A" w:rsidRDefault="00D546E3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347" w:type="pct"/>
            <w:vAlign w:val="center"/>
          </w:tcPr>
          <w:p w:rsidR="00D546E3" w:rsidRPr="0020772A" w:rsidRDefault="00D546E3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500" w:type="pct"/>
            <w:vAlign w:val="center"/>
          </w:tcPr>
          <w:p w:rsidR="00D546E3" w:rsidRPr="0020772A" w:rsidRDefault="00D546E3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  <w:tc>
          <w:tcPr>
            <w:tcW w:w="445" w:type="pct"/>
            <w:gridSpan w:val="2"/>
            <w:vAlign w:val="center"/>
          </w:tcPr>
          <w:p w:rsidR="00D546E3" w:rsidRPr="0020772A" w:rsidRDefault="00D546E3" w:rsidP="005A6CE7">
            <w:pPr>
              <w:jc w:val="center"/>
              <w:rPr>
                <w:szCs w:val="22"/>
              </w:rPr>
            </w:pPr>
            <w:r w:rsidRPr="0020772A">
              <w:rPr>
                <w:szCs w:val="22"/>
              </w:rPr>
              <w:t>N/A</w:t>
            </w:r>
          </w:p>
        </w:tc>
      </w:tr>
    </w:tbl>
    <w:p w:rsidR="00924DEB" w:rsidRDefault="00924DEB" w:rsidP="00DC1A85">
      <w:pPr>
        <w:rPr>
          <w:rFonts w:cs="Arial"/>
        </w:rPr>
      </w:pPr>
    </w:p>
    <w:p w:rsidR="009A432A" w:rsidRDefault="009A432A" w:rsidP="00DC1A85">
      <w:pPr>
        <w:rPr>
          <w:rFonts w:cs="Arial"/>
        </w:rPr>
      </w:pPr>
    </w:p>
    <w:p w:rsidR="009A432A" w:rsidRDefault="009A432A" w:rsidP="00DC1A85">
      <w:pPr>
        <w:rPr>
          <w:rFonts w:cs="Arial"/>
        </w:rPr>
        <w:sectPr w:rsidR="009A432A" w:rsidSect="003B6D25">
          <w:headerReference w:type="default" r:id="rId21"/>
          <w:footnotePr>
            <w:pos w:val="beneathText"/>
          </w:footnotePr>
          <w:pgSz w:w="16837" w:h="11905" w:orient="landscape"/>
          <w:pgMar w:top="1701" w:right="1418" w:bottom="1701" w:left="1418" w:header="709" w:footer="709" w:gutter="0"/>
          <w:cols w:space="720"/>
          <w:docGrid w:linePitch="360"/>
        </w:sectPr>
      </w:pPr>
    </w:p>
    <w:tbl>
      <w:tblPr>
        <w:tblW w:w="864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7"/>
      </w:tblGrid>
      <w:tr w:rsidR="00DB62FC" w:rsidRPr="00867410" w:rsidTr="004C44F8">
        <w:trPr>
          <w:cantSplit/>
          <w:tblHeader/>
        </w:trPr>
        <w:tc>
          <w:tcPr>
            <w:tcW w:w="8647" w:type="dxa"/>
            <w:shd w:val="clear" w:color="auto" w:fill="D9ECFF"/>
          </w:tcPr>
          <w:p w:rsidR="00DB62FC" w:rsidRPr="006766CA" w:rsidRDefault="00DB62FC" w:rsidP="004C44F8">
            <w:pPr>
              <w:pStyle w:val="Ttulo1"/>
              <w:jc w:val="center"/>
              <w:rPr>
                <w:rFonts w:cs="Arial"/>
                <w:sz w:val="22"/>
                <w:szCs w:val="22"/>
              </w:rPr>
            </w:pPr>
            <w:r w:rsidRPr="006766CA">
              <w:rPr>
                <w:rFonts w:cs="Arial"/>
                <w:sz w:val="22"/>
                <w:szCs w:val="22"/>
              </w:rPr>
              <w:lastRenderedPageBreak/>
              <w:t>Aprovação do Documento</w:t>
            </w:r>
          </w:p>
        </w:tc>
      </w:tr>
    </w:tbl>
    <w:p w:rsidR="00DB62FC" w:rsidRPr="001C3207" w:rsidRDefault="00DB62FC" w:rsidP="00DB62FC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7087"/>
      </w:tblGrid>
      <w:tr w:rsidR="00DB62FC" w:rsidRPr="00EB3BD8" w:rsidTr="00F72A5E">
        <w:trPr>
          <w:cantSplit/>
        </w:trPr>
        <w:tc>
          <w:tcPr>
            <w:tcW w:w="1560" w:type="dxa"/>
            <w:tcBorders>
              <w:right w:val="nil"/>
            </w:tcBorders>
            <w:shd w:val="clear" w:color="auto" w:fill="E6E6E6"/>
            <w:vAlign w:val="center"/>
          </w:tcPr>
          <w:p w:rsidR="00DB62FC" w:rsidRPr="00EB3BD8" w:rsidRDefault="00DB62FC" w:rsidP="004C44F8">
            <w:pPr>
              <w:pStyle w:val="Contedodatabela"/>
              <w:keepNext/>
              <w:rPr>
                <w:rFonts w:cs="Arial"/>
                <w:b/>
              </w:rPr>
            </w:pPr>
            <w:r w:rsidRPr="00EB3BD8">
              <w:rPr>
                <w:rFonts w:cs="Arial"/>
                <w:b/>
              </w:rPr>
              <w:t>Preenchido por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62FC" w:rsidRPr="00EB3BD8" w:rsidRDefault="004B170B" w:rsidP="004B170B">
            <w:pPr>
              <w:pStyle w:val="Contedodatabela"/>
              <w:rPr>
                <w:rFonts w:cs="Arial"/>
              </w:rPr>
            </w:pPr>
            <w:r>
              <w:rPr>
                <w:rFonts w:cs="Arial"/>
              </w:rPr>
              <w:t>Raphael Leite Campos</w:t>
            </w:r>
          </w:p>
        </w:tc>
      </w:tr>
    </w:tbl>
    <w:p w:rsidR="00DB62FC" w:rsidRPr="00EB3BD8" w:rsidRDefault="00DB62FC" w:rsidP="00DB62FC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7087"/>
      </w:tblGrid>
      <w:tr w:rsidR="00DB62FC" w:rsidRPr="00EB3BD8" w:rsidTr="00F72A5E">
        <w:trPr>
          <w:cantSplit/>
        </w:trPr>
        <w:tc>
          <w:tcPr>
            <w:tcW w:w="1560" w:type="dxa"/>
            <w:tcBorders>
              <w:right w:val="nil"/>
            </w:tcBorders>
            <w:shd w:val="clear" w:color="auto" w:fill="E6E6E6"/>
            <w:vAlign w:val="center"/>
          </w:tcPr>
          <w:p w:rsidR="00DB62FC" w:rsidRPr="00EB3BD8" w:rsidRDefault="0020772A" w:rsidP="004C44F8">
            <w:pPr>
              <w:pStyle w:val="Contedodatabela"/>
              <w:keepNext/>
              <w:rPr>
                <w:rFonts w:cs="Arial"/>
                <w:b/>
              </w:rPr>
            </w:pPr>
            <w:r w:rsidRPr="00EB3BD8">
              <w:rPr>
                <w:rFonts w:cs="Arial"/>
                <w:b/>
              </w:rPr>
              <w:t>E-mail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62FC" w:rsidRPr="00EB3BD8" w:rsidRDefault="004B170B" w:rsidP="004B170B">
            <w:pPr>
              <w:pStyle w:val="Contedodatabela"/>
              <w:rPr>
                <w:rFonts w:cs="Arial"/>
              </w:rPr>
            </w:pPr>
            <w:r>
              <w:t>raphaellc@unisinos.br</w:t>
            </w:r>
            <w:hyperlink r:id="rId22" w:history="1"/>
          </w:p>
        </w:tc>
      </w:tr>
    </w:tbl>
    <w:p w:rsidR="00DB62FC" w:rsidRPr="001C3207" w:rsidRDefault="00DB62FC" w:rsidP="00DB62FC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4323"/>
        <w:gridCol w:w="2340"/>
        <w:gridCol w:w="1984"/>
      </w:tblGrid>
      <w:tr w:rsidR="00B92D57" w:rsidRPr="008B5C96" w:rsidTr="00360AA3">
        <w:trPr>
          <w:trHeight w:val="267"/>
        </w:trPr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:rsidR="00B92D57" w:rsidRPr="008B5C96" w:rsidRDefault="00B92D57" w:rsidP="00360AA3">
            <w:pPr>
              <w:pStyle w:val="Contedoda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Assinaturas DATASUS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CFF"/>
          </w:tcPr>
          <w:p w:rsidR="00B92D57" w:rsidRPr="008B5C96" w:rsidRDefault="00B92D57" w:rsidP="00360AA3">
            <w:pPr>
              <w:pStyle w:val="Contedodatabela"/>
              <w:keepNext/>
              <w:rPr>
                <w:rFonts w:cs="Arial"/>
              </w:rPr>
            </w:pPr>
          </w:p>
        </w:tc>
      </w:tr>
      <w:tr w:rsidR="008D0FF1" w:rsidRPr="00EB786D" w:rsidTr="00360AA3">
        <w:trPr>
          <w:trHeight w:val="460"/>
        </w:trPr>
        <w:tc>
          <w:tcPr>
            <w:tcW w:w="4323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FF1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Data: ____/____/____</w:t>
            </w:r>
          </w:p>
          <w:p w:rsidR="008D0FF1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Default="004B170B" w:rsidP="00DA3E49">
            <w:pPr>
              <w:pStyle w:val="Contedodatabela"/>
              <w:keepNext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Raphael Leite Campos</w:t>
            </w:r>
            <w:r w:rsidR="00B2409B">
              <w:rPr>
                <w:rFonts w:cs="Arial"/>
                <w:b/>
                <w:szCs w:val="18"/>
              </w:rPr>
              <w:t xml:space="preserve"> </w:t>
            </w:r>
          </w:p>
          <w:p w:rsidR="008D0FF1" w:rsidRPr="00E22C45" w:rsidRDefault="004B170B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Professor de Desenvolvimento Web</w:t>
            </w:r>
          </w:p>
          <w:p w:rsidR="008D0FF1" w:rsidRDefault="00094E7D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UNISINOS</w:t>
            </w:r>
          </w:p>
        </w:tc>
        <w:tc>
          <w:tcPr>
            <w:tcW w:w="4324" w:type="dxa"/>
            <w:gridSpan w:val="2"/>
            <w:tcBorders>
              <w:top w:val="nil"/>
              <w:left w:val="nil"/>
              <w:bottom w:val="nil"/>
            </w:tcBorders>
          </w:tcPr>
          <w:p w:rsidR="008D0FF1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Pr="00B535A3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Pr="00B535A3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Pr="00B535A3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 w:rsidRPr="00B535A3">
              <w:rPr>
                <w:rFonts w:cs="Arial"/>
                <w:szCs w:val="18"/>
              </w:rPr>
              <w:t>Data: ____/____/____</w:t>
            </w:r>
          </w:p>
          <w:p w:rsidR="008D0FF1" w:rsidRPr="00B535A3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Pr="00B535A3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Pr="00B535A3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D0FF1" w:rsidRPr="00E22C45" w:rsidRDefault="00094E7D" w:rsidP="00DA3E49">
            <w:pPr>
              <w:pStyle w:val="Contedodatabela"/>
              <w:keepNext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Tatiane </w:t>
            </w:r>
            <w:proofErr w:type="spellStart"/>
            <w:r>
              <w:rPr>
                <w:rFonts w:cs="Arial"/>
                <w:b/>
                <w:szCs w:val="18"/>
              </w:rPr>
              <w:t>Coreixas</w:t>
            </w:r>
            <w:proofErr w:type="spellEnd"/>
            <w:r>
              <w:rPr>
                <w:rFonts w:cs="Arial"/>
                <w:b/>
                <w:szCs w:val="18"/>
              </w:rPr>
              <w:t xml:space="preserve"> de Morais</w:t>
            </w:r>
          </w:p>
          <w:p w:rsidR="008D0FF1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 de Requisitos</w:t>
            </w:r>
          </w:p>
          <w:p w:rsidR="008D0FF1" w:rsidRPr="00C13B26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CTIS</w:t>
            </w:r>
          </w:p>
          <w:p w:rsidR="008D0FF1" w:rsidRPr="00B535A3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 w:rsidRPr="00C13B26">
              <w:rPr>
                <w:rFonts w:cs="Arial"/>
                <w:szCs w:val="18"/>
              </w:rPr>
              <w:t>CDESI/DATASUS</w:t>
            </w:r>
          </w:p>
        </w:tc>
      </w:tr>
      <w:tr w:rsidR="008D0FF1" w:rsidRPr="00EB786D" w:rsidTr="00360AA3">
        <w:trPr>
          <w:trHeight w:val="460"/>
        </w:trPr>
        <w:tc>
          <w:tcPr>
            <w:tcW w:w="4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FF1" w:rsidRDefault="008D0FF1" w:rsidP="008D0FF1">
            <w:pPr>
              <w:pStyle w:val="Contedodatabela"/>
              <w:keepNext/>
              <w:rPr>
                <w:rFonts w:cs="Arial"/>
                <w:szCs w:val="18"/>
              </w:rPr>
            </w:pPr>
          </w:p>
        </w:tc>
        <w:tc>
          <w:tcPr>
            <w:tcW w:w="4324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8D0FF1" w:rsidRPr="00B535A3" w:rsidRDefault="008D0FF1" w:rsidP="00DA3E49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</w:tc>
      </w:tr>
    </w:tbl>
    <w:p w:rsidR="00B92D57" w:rsidRPr="001C3207" w:rsidRDefault="00B92D57" w:rsidP="00B92D57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p w:rsidR="00B92D57" w:rsidRPr="00887B32" w:rsidRDefault="00B92D57" w:rsidP="00887B32">
      <w:bookmarkStart w:id="7" w:name="_GoBack"/>
      <w:bookmarkEnd w:id="7"/>
    </w:p>
    <w:sectPr w:rsidR="00B92D57" w:rsidRPr="00887B32" w:rsidSect="00DB1E67">
      <w:headerReference w:type="default" r:id="rId23"/>
      <w:footnotePr>
        <w:pos w:val="beneathText"/>
      </w:footnotePr>
      <w:pgSz w:w="11905" w:h="16837" w:code="9"/>
      <w:pgMar w:top="1418" w:right="1701" w:bottom="851" w:left="1701" w:header="709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911" w:rsidRDefault="002B2911">
      <w:r>
        <w:separator/>
      </w:r>
    </w:p>
  </w:endnote>
  <w:endnote w:type="continuationSeparator" w:id="0">
    <w:p w:rsidR="002B2911" w:rsidRDefault="002B2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rSymbol">
    <w:altName w:val="Arial Unicode MS"/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77F" w:rsidRDefault="0049577F" w:rsidP="00F72A5E">
    <w:pPr>
      <w:widowControl/>
      <w:pBdr>
        <w:top w:val="single" w:sz="4" w:space="1" w:color="auto"/>
        <w:left w:val="single" w:sz="4" w:space="4" w:color="auto"/>
        <w:right w:val="single" w:sz="4" w:space="4" w:color="auto"/>
      </w:pBdr>
      <w:suppressAutoHyphens w:val="0"/>
      <w:autoSpaceDE w:val="0"/>
      <w:autoSpaceDN w:val="0"/>
      <w:adjustRightInd w:val="0"/>
      <w:rPr>
        <w:rFonts w:eastAsia="Times New Roman" w:cs="Arial"/>
        <w:sz w:val="14"/>
        <w:szCs w:val="14"/>
      </w:rPr>
    </w:pPr>
    <w:r>
      <w:rPr>
        <w:rFonts w:eastAsia="Times New Roman" w:cs="Arial"/>
        <w:b/>
        <w:bCs/>
        <w:sz w:val="14"/>
        <w:szCs w:val="14"/>
      </w:rPr>
      <w:t xml:space="preserve">Arquivo: </w:t>
    </w:r>
    <w:r>
      <w:rPr>
        <w:rFonts w:eastAsia="Times New Roman" w:cs="Arial"/>
        <w:sz w:val="14"/>
        <w:szCs w:val="14"/>
      </w:rPr>
      <w:t>TemplateUC_20/10/2016</w:t>
    </w:r>
  </w:p>
  <w:p w:rsidR="0049577F" w:rsidRDefault="0049577F" w:rsidP="00F72A5E">
    <w:pPr>
      <w:widowControl/>
      <w:pBdr>
        <w:left w:val="single" w:sz="4" w:space="4" w:color="auto"/>
        <w:right w:val="single" w:sz="4" w:space="4" w:color="auto"/>
      </w:pBdr>
      <w:suppressAutoHyphens w:val="0"/>
      <w:autoSpaceDE w:val="0"/>
      <w:autoSpaceDN w:val="0"/>
      <w:adjustRightInd w:val="0"/>
      <w:rPr>
        <w:rFonts w:eastAsia="Times New Roman" w:cs="Arial"/>
        <w:sz w:val="14"/>
        <w:szCs w:val="14"/>
      </w:rPr>
    </w:pPr>
    <w:r>
      <w:rPr>
        <w:rFonts w:eastAsia="Times New Roman" w:cs="Arial"/>
        <w:b/>
        <w:sz w:val="14"/>
        <w:szCs w:val="14"/>
      </w:rPr>
      <w:t>Classificação da Informação:</w:t>
    </w:r>
    <w:r>
      <w:rPr>
        <w:rFonts w:eastAsia="Times New Roman" w:cs="Arial"/>
        <w:sz w:val="14"/>
        <w:szCs w:val="14"/>
      </w:rPr>
      <w:t xml:space="preserve"> Comum, Não Monitorada, Não Crítica</w:t>
    </w:r>
  </w:p>
  <w:p w:rsidR="0049577F" w:rsidRDefault="0049577F" w:rsidP="00F72A5E">
    <w:pPr>
      <w:widowControl/>
      <w:suppressAutoHyphens w:val="0"/>
      <w:autoSpaceDE w:val="0"/>
      <w:autoSpaceDN w:val="0"/>
      <w:adjustRightInd w:val="0"/>
      <w:rPr>
        <w:rFonts w:eastAsia="Times New Roman" w:cs="Arial"/>
        <w:sz w:val="14"/>
        <w:szCs w:val="14"/>
      </w:rPr>
    </w:pPr>
  </w:p>
  <w:p w:rsidR="0049577F" w:rsidRPr="0089333C" w:rsidRDefault="0049577F" w:rsidP="00932F8C">
    <w:pPr>
      <w:pStyle w:val="Rodap"/>
      <w:jc w:val="center"/>
      <w:rPr>
        <w:rFonts w:cs="Arial"/>
        <w:szCs w:val="14"/>
        <w:lang w:val="pt-BR"/>
      </w:rPr>
    </w:pPr>
    <w:r>
      <w:rPr>
        <w:rFonts w:eastAsia="Times New Roman" w:cs="Arial"/>
        <w:szCs w:val="14"/>
      </w:rPr>
      <w:t xml:space="preserve">Impresso por: </w:t>
    </w:r>
    <w:proofErr w:type="spellStart"/>
    <w:r>
      <w:rPr>
        <w:rFonts w:eastAsia="Times New Roman" w:cs="Arial"/>
        <w:szCs w:val="14"/>
        <w:lang w:val="pt-BR"/>
      </w:rPr>
      <w:t>Unisinos</w:t>
    </w:r>
    <w:proofErr w:type="spellEnd"/>
    <w:r>
      <w:rPr>
        <w:rFonts w:eastAsia="Times New Roman" w:cs="Arial"/>
        <w:szCs w:val="14"/>
      </w:rPr>
      <w:t xml:space="preserve">                    Cópia controlada número: </w:t>
    </w:r>
    <w:r>
      <w:rPr>
        <w:rFonts w:eastAsia="Times New Roman" w:cs="Arial"/>
        <w:szCs w:val="14"/>
        <w:lang w:val="pt-BR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911" w:rsidRDefault="002B2911">
      <w:r>
        <w:separator/>
      </w:r>
    </w:p>
  </w:footnote>
  <w:footnote w:type="continuationSeparator" w:id="0">
    <w:p w:rsidR="002B2911" w:rsidRDefault="002B2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45" w:type="dxa"/>
      <w:tblLayout w:type="fixed"/>
      <w:tblCellMar>
        <w:top w:w="57" w:type="dxa"/>
        <w:left w:w="45" w:type="dxa"/>
        <w:bottom w:w="11" w:type="dxa"/>
        <w:right w:w="28" w:type="dxa"/>
      </w:tblCellMar>
      <w:tblLook w:val="0000" w:firstRow="0" w:lastRow="0" w:firstColumn="0" w:lastColumn="0" w:noHBand="0" w:noVBand="0"/>
    </w:tblPr>
    <w:tblGrid>
      <w:gridCol w:w="4251"/>
      <w:gridCol w:w="4253"/>
    </w:tblGrid>
    <w:tr w:rsidR="0049577F" w:rsidTr="004C44F8">
      <w:trPr>
        <w:trHeight w:val="340"/>
      </w:trPr>
      <w:tc>
        <w:tcPr>
          <w:tcW w:w="4251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bottom"/>
        </w:tcPr>
        <w:p w:rsidR="0049577F" w:rsidRPr="0071110A" w:rsidRDefault="0049577F" w:rsidP="004C44F8">
          <w:pPr>
            <w:pStyle w:val="Cabealho"/>
            <w:rPr>
              <w:b/>
              <w:bCs/>
              <w:u w:val="single"/>
              <w:lang w:val="pt-BR" w:eastAsia="pt-BR"/>
            </w:rPr>
          </w:pPr>
          <w:r>
            <w:rPr>
              <w:b/>
              <w:bCs/>
              <w:u w:val="single"/>
              <w:lang w:val="pt-BR" w:eastAsia="pt-BR"/>
            </w:rPr>
            <w:t>Universidade do Vale do Rio dos Sinos</w:t>
          </w:r>
        </w:p>
      </w:tc>
      <w:tc>
        <w:tcPr>
          <w:tcW w:w="4253" w:type="dxa"/>
          <w:tcBorders>
            <w:top w:val="single" w:sz="1" w:space="0" w:color="000000"/>
            <w:bottom w:val="single" w:sz="1" w:space="0" w:color="000000"/>
            <w:right w:val="single" w:sz="1" w:space="0" w:color="000000"/>
          </w:tcBorders>
          <w:tcMar>
            <w:left w:w="28" w:type="dxa"/>
            <w:right w:w="45" w:type="dxa"/>
          </w:tcMar>
          <w:vAlign w:val="bottom"/>
        </w:tcPr>
        <w:p w:rsidR="0049577F" w:rsidRPr="0071110A" w:rsidRDefault="0049577F" w:rsidP="004C44F8">
          <w:pPr>
            <w:pStyle w:val="Cabealho"/>
            <w:jc w:val="right"/>
            <w:rPr>
              <w:b/>
              <w:bCs/>
              <w:u w:val="single"/>
              <w:lang w:val="pt-BR" w:eastAsia="pt-BR"/>
            </w:rPr>
          </w:pPr>
          <w:r>
            <w:rPr>
              <w:b/>
              <w:bCs/>
              <w:u w:val="single"/>
              <w:lang w:val="pt-BR" w:eastAsia="pt-BR"/>
            </w:rPr>
            <w:t>UNISINOS</w:t>
          </w:r>
        </w:p>
      </w:tc>
    </w:tr>
  </w:tbl>
  <w:p w:rsidR="0049577F" w:rsidRPr="003C1468" w:rsidRDefault="0049577F" w:rsidP="003C1468">
    <w:pPr>
      <w:pStyle w:val="Cabealho"/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096" w:type="dxa"/>
      <w:tblInd w:w="45" w:type="dxa"/>
      <w:tblLayout w:type="fixed"/>
      <w:tblCellMar>
        <w:top w:w="57" w:type="dxa"/>
        <w:left w:w="45" w:type="dxa"/>
        <w:bottom w:w="11" w:type="dxa"/>
        <w:right w:w="28" w:type="dxa"/>
      </w:tblCellMar>
      <w:tblLook w:val="0000" w:firstRow="0" w:lastRow="0" w:firstColumn="0" w:lastColumn="0" w:noHBand="0" w:noVBand="0"/>
    </w:tblPr>
    <w:tblGrid>
      <w:gridCol w:w="4251"/>
      <w:gridCol w:w="9845"/>
    </w:tblGrid>
    <w:tr w:rsidR="0049577F" w:rsidTr="00F84704">
      <w:trPr>
        <w:trHeight w:val="340"/>
      </w:trPr>
      <w:tc>
        <w:tcPr>
          <w:tcW w:w="4251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bottom"/>
        </w:tcPr>
        <w:p w:rsidR="0049577F" w:rsidRPr="0071110A" w:rsidRDefault="00A44437" w:rsidP="004C44F8">
          <w:pPr>
            <w:pStyle w:val="Cabealho"/>
            <w:rPr>
              <w:b/>
              <w:bCs/>
              <w:u w:val="single"/>
              <w:lang w:val="pt-BR" w:eastAsia="pt-BR"/>
            </w:rPr>
          </w:pPr>
          <w:r>
            <w:rPr>
              <w:b/>
              <w:bCs/>
              <w:u w:val="single"/>
              <w:lang w:val="pt-BR" w:eastAsia="pt-BR"/>
            </w:rPr>
            <w:t>Universidade do Vale do Rio dos Sinos</w:t>
          </w:r>
        </w:p>
      </w:tc>
      <w:tc>
        <w:tcPr>
          <w:tcW w:w="9845" w:type="dxa"/>
          <w:tcBorders>
            <w:top w:val="single" w:sz="1" w:space="0" w:color="000000"/>
            <w:bottom w:val="single" w:sz="1" w:space="0" w:color="000000"/>
            <w:right w:val="single" w:sz="1" w:space="0" w:color="000000"/>
          </w:tcBorders>
          <w:tcMar>
            <w:left w:w="28" w:type="dxa"/>
            <w:right w:w="45" w:type="dxa"/>
          </w:tcMar>
          <w:vAlign w:val="bottom"/>
        </w:tcPr>
        <w:p w:rsidR="0049577F" w:rsidRPr="0071110A" w:rsidRDefault="00A44437" w:rsidP="004C44F8">
          <w:pPr>
            <w:pStyle w:val="Cabealho"/>
            <w:jc w:val="right"/>
            <w:rPr>
              <w:b/>
              <w:bCs/>
              <w:u w:val="single"/>
              <w:lang w:val="pt-BR" w:eastAsia="pt-BR"/>
            </w:rPr>
          </w:pPr>
          <w:r>
            <w:rPr>
              <w:b/>
              <w:bCs/>
              <w:u w:val="single"/>
              <w:lang w:val="pt-BR" w:eastAsia="pt-BR"/>
            </w:rPr>
            <w:t>UNISINOS</w:t>
          </w:r>
        </w:p>
      </w:tc>
    </w:tr>
  </w:tbl>
  <w:p w:rsidR="0049577F" w:rsidRDefault="0049577F" w:rsidP="00DB1E67">
    <w:pPr>
      <w:pStyle w:val="Cabealho"/>
      <w:tabs>
        <w:tab w:val="clear" w:pos="4818"/>
        <w:tab w:val="clear" w:pos="9637"/>
        <w:tab w:val="left" w:pos="6360"/>
      </w:tabs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45" w:type="dxa"/>
      <w:tblLayout w:type="fixed"/>
      <w:tblCellMar>
        <w:top w:w="57" w:type="dxa"/>
        <w:left w:w="45" w:type="dxa"/>
        <w:bottom w:w="11" w:type="dxa"/>
        <w:right w:w="28" w:type="dxa"/>
      </w:tblCellMar>
      <w:tblLook w:val="0000" w:firstRow="0" w:lastRow="0" w:firstColumn="0" w:lastColumn="0" w:noHBand="0" w:noVBand="0"/>
    </w:tblPr>
    <w:tblGrid>
      <w:gridCol w:w="4251"/>
      <w:gridCol w:w="4253"/>
    </w:tblGrid>
    <w:tr w:rsidR="0049577F" w:rsidTr="004C44F8">
      <w:trPr>
        <w:trHeight w:val="340"/>
      </w:trPr>
      <w:tc>
        <w:tcPr>
          <w:tcW w:w="4251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bottom"/>
        </w:tcPr>
        <w:p w:rsidR="0049577F" w:rsidRPr="0071110A" w:rsidRDefault="0049577F" w:rsidP="004C44F8">
          <w:pPr>
            <w:pStyle w:val="Cabealho"/>
            <w:rPr>
              <w:b/>
              <w:bCs/>
              <w:u w:val="single"/>
              <w:lang w:val="pt-BR" w:eastAsia="pt-BR"/>
            </w:rPr>
          </w:pPr>
          <w:r w:rsidRPr="0071110A">
            <w:rPr>
              <w:b/>
              <w:bCs/>
              <w:u w:val="single"/>
              <w:lang w:val="pt-BR" w:eastAsia="pt-BR"/>
            </w:rPr>
            <w:t>Ministério da Saúde</w:t>
          </w:r>
        </w:p>
      </w:tc>
      <w:tc>
        <w:tcPr>
          <w:tcW w:w="4253" w:type="dxa"/>
          <w:tcBorders>
            <w:top w:val="single" w:sz="1" w:space="0" w:color="000000"/>
            <w:bottom w:val="single" w:sz="1" w:space="0" w:color="000000"/>
            <w:right w:val="single" w:sz="1" w:space="0" w:color="000000"/>
          </w:tcBorders>
          <w:tcMar>
            <w:left w:w="28" w:type="dxa"/>
            <w:right w:w="45" w:type="dxa"/>
          </w:tcMar>
          <w:vAlign w:val="bottom"/>
        </w:tcPr>
        <w:p w:rsidR="0049577F" w:rsidRPr="0071110A" w:rsidRDefault="0049577F" w:rsidP="004C44F8">
          <w:pPr>
            <w:pStyle w:val="Cabealho"/>
            <w:jc w:val="right"/>
            <w:rPr>
              <w:b/>
              <w:bCs/>
              <w:u w:val="single"/>
              <w:lang w:val="pt-BR" w:eastAsia="pt-BR"/>
            </w:rPr>
          </w:pPr>
          <w:r w:rsidRPr="0071110A">
            <w:rPr>
              <w:b/>
              <w:bCs/>
              <w:u w:val="single"/>
              <w:lang w:val="pt-BR" w:eastAsia="pt-BR"/>
            </w:rPr>
            <w:t>DATASUS</w:t>
          </w:r>
        </w:p>
      </w:tc>
    </w:tr>
  </w:tbl>
  <w:p w:rsidR="0049577F" w:rsidRDefault="0049577F" w:rsidP="00F84704">
    <w:pPr>
      <w:pStyle w:val="Cabealho"/>
      <w:tabs>
        <w:tab w:val="clear" w:pos="4818"/>
        <w:tab w:val="clear" w:pos="9637"/>
        <w:tab w:val="left" w:pos="6360"/>
      </w:tabs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6847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96E2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5424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F4E5C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B825F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64F0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8E4C0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0446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21A8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41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6">
    <w:nsid w:val="004B6F7C"/>
    <w:multiLevelType w:val="hybridMultilevel"/>
    <w:tmpl w:val="5BE27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B9297A"/>
    <w:multiLevelType w:val="hybridMultilevel"/>
    <w:tmpl w:val="CA9AE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FFD1684"/>
    <w:multiLevelType w:val="hybridMultilevel"/>
    <w:tmpl w:val="28C2F978"/>
    <w:lvl w:ilvl="0" w:tplc="2F0C5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735C79"/>
    <w:multiLevelType w:val="hybridMultilevel"/>
    <w:tmpl w:val="C0C87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052F17"/>
    <w:multiLevelType w:val="hybridMultilevel"/>
    <w:tmpl w:val="8070A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5B86356"/>
    <w:multiLevelType w:val="hybridMultilevel"/>
    <w:tmpl w:val="24B4890E"/>
    <w:lvl w:ilvl="0" w:tplc="AF0A9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82A343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19144170"/>
    <w:multiLevelType w:val="hybridMultilevel"/>
    <w:tmpl w:val="BE5E8FFA"/>
    <w:lvl w:ilvl="0" w:tplc="2F0C5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320CFF"/>
    <w:multiLevelType w:val="hybridMultilevel"/>
    <w:tmpl w:val="930830F8"/>
    <w:lvl w:ilvl="0" w:tplc="0416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5">
    <w:nsid w:val="1C220573"/>
    <w:multiLevelType w:val="hybridMultilevel"/>
    <w:tmpl w:val="B54E0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2860D3"/>
    <w:multiLevelType w:val="hybridMultilevel"/>
    <w:tmpl w:val="28C2F978"/>
    <w:lvl w:ilvl="0" w:tplc="2F0C5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92E0F2E"/>
    <w:multiLevelType w:val="hybridMultilevel"/>
    <w:tmpl w:val="2AB842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ADB5A5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2B1E5EEB"/>
    <w:multiLevelType w:val="hybridMultilevel"/>
    <w:tmpl w:val="DAC6707A"/>
    <w:lvl w:ilvl="0" w:tplc="7A14ED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DD457CD"/>
    <w:multiLevelType w:val="hybridMultilevel"/>
    <w:tmpl w:val="81FE8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06B31D8"/>
    <w:multiLevelType w:val="hybridMultilevel"/>
    <w:tmpl w:val="C5FA7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07D6163"/>
    <w:multiLevelType w:val="hybridMultilevel"/>
    <w:tmpl w:val="CB0A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D70988"/>
    <w:multiLevelType w:val="hybridMultilevel"/>
    <w:tmpl w:val="BE5E8FFA"/>
    <w:lvl w:ilvl="0" w:tplc="2F0C5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7E48FF"/>
    <w:multiLevelType w:val="hybridMultilevel"/>
    <w:tmpl w:val="7C9AA1B0"/>
    <w:lvl w:ilvl="0" w:tplc="2F0C5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1AC1B18"/>
    <w:multiLevelType w:val="hybridMultilevel"/>
    <w:tmpl w:val="78027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4E83598"/>
    <w:multiLevelType w:val="hybridMultilevel"/>
    <w:tmpl w:val="FF9CCE20"/>
    <w:lvl w:ilvl="0" w:tplc="22685678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6C1224D"/>
    <w:multiLevelType w:val="hybridMultilevel"/>
    <w:tmpl w:val="24B4890E"/>
    <w:lvl w:ilvl="0" w:tplc="AF0A9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72D4141"/>
    <w:multiLevelType w:val="hybridMultilevel"/>
    <w:tmpl w:val="2D6A8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D027CB6"/>
    <w:multiLevelType w:val="hybridMultilevel"/>
    <w:tmpl w:val="5C3CD760"/>
    <w:lvl w:ilvl="0" w:tplc="17FA0F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F082F2D"/>
    <w:multiLevelType w:val="hybridMultilevel"/>
    <w:tmpl w:val="03A65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F1648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50134050"/>
    <w:multiLevelType w:val="hybridMultilevel"/>
    <w:tmpl w:val="7C9AA1B0"/>
    <w:lvl w:ilvl="0" w:tplc="2F0C5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1A86AFF"/>
    <w:multiLevelType w:val="hybridMultilevel"/>
    <w:tmpl w:val="28C2F978"/>
    <w:lvl w:ilvl="0" w:tplc="2F0C5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7DB454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665E79A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66C9745B"/>
    <w:multiLevelType w:val="hybridMultilevel"/>
    <w:tmpl w:val="35627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75442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7651608E"/>
    <w:multiLevelType w:val="hybridMultilevel"/>
    <w:tmpl w:val="7C9AA1B0"/>
    <w:lvl w:ilvl="0" w:tplc="2F0C5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33"/>
  </w:num>
  <w:num w:numId="8">
    <w:abstractNumId w:val="41"/>
  </w:num>
  <w:num w:numId="9">
    <w:abstractNumId w:val="3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8"/>
  </w:num>
  <w:num w:numId="21">
    <w:abstractNumId w:val="42"/>
  </w:num>
  <w:num w:numId="22">
    <w:abstractNumId w:val="48"/>
  </w:num>
  <w:num w:numId="23">
    <w:abstractNumId w:val="46"/>
  </w:num>
  <w:num w:numId="24">
    <w:abstractNumId w:val="45"/>
  </w:num>
  <w:num w:numId="25">
    <w:abstractNumId w:val="22"/>
  </w:num>
  <w:num w:numId="26">
    <w:abstractNumId w:val="20"/>
  </w:num>
  <w:num w:numId="27">
    <w:abstractNumId w:val="27"/>
  </w:num>
  <w:num w:numId="28">
    <w:abstractNumId w:val="38"/>
  </w:num>
  <w:num w:numId="29">
    <w:abstractNumId w:val="19"/>
  </w:num>
  <w:num w:numId="30">
    <w:abstractNumId w:val="29"/>
  </w:num>
  <w:num w:numId="31">
    <w:abstractNumId w:val="16"/>
  </w:num>
  <w:num w:numId="32">
    <w:abstractNumId w:val="43"/>
  </w:num>
  <w:num w:numId="33">
    <w:abstractNumId w:val="40"/>
  </w:num>
  <w:num w:numId="34">
    <w:abstractNumId w:val="35"/>
  </w:num>
  <w:num w:numId="35">
    <w:abstractNumId w:val="49"/>
  </w:num>
  <w:num w:numId="36">
    <w:abstractNumId w:val="44"/>
  </w:num>
  <w:num w:numId="37">
    <w:abstractNumId w:val="34"/>
  </w:num>
  <w:num w:numId="38">
    <w:abstractNumId w:val="23"/>
  </w:num>
  <w:num w:numId="39">
    <w:abstractNumId w:val="21"/>
  </w:num>
  <w:num w:numId="40">
    <w:abstractNumId w:val="26"/>
  </w:num>
  <w:num w:numId="41">
    <w:abstractNumId w:val="18"/>
  </w:num>
  <w:num w:numId="42">
    <w:abstractNumId w:val="47"/>
  </w:num>
  <w:num w:numId="43">
    <w:abstractNumId w:val="24"/>
  </w:num>
  <w:num w:numId="44">
    <w:abstractNumId w:val="36"/>
  </w:num>
  <w:num w:numId="45">
    <w:abstractNumId w:val="25"/>
  </w:num>
  <w:num w:numId="46">
    <w:abstractNumId w:val="31"/>
  </w:num>
  <w:num w:numId="47">
    <w:abstractNumId w:val="39"/>
  </w:num>
  <w:num w:numId="48">
    <w:abstractNumId w:val="17"/>
  </w:num>
  <w:num w:numId="49">
    <w:abstractNumId w:val="32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attachedTemplate r:id="rId1"/>
  <w:defaultTabStop w:val="709"/>
  <w:hyphenationZone w:val="425"/>
  <w:drawingGridHorizontalSpacing w:val="9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DB"/>
    <w:rsid w:val="00000C13"/>
    <w:rsid w:val="00000D34"/>
    <w:rsid w:val="00002943"/>
    <w:rsid w:val="000067FA"/>
    <w:rsid w:val="00007BB9"/>
    <w:rsid w:val="0003472C"/>
    <w:rsid w:val="00035363"/>
    <w:rsid w:val="00037A51"/>
    <w:rsid w:val="000463C6"/>
    <w:rsid w:val="000464BF"/>
    <w:rsid w:val="00046AF2"/>
    <w:rsid w:val="00052543"/>
    <w:rsid w:val="00061485"/>
    <w:rsid w:val="000617BA"/>
    <w:rsid w:val="00065724"/>
    <w:rsid w:val="00075648"/>
    <w:rsid w:val="00075D07"/>
    <w:rsid w:val="00094E7D"/>
    <w:rsid w:val="00095750"/>
    <w:rsid w:val="000A1BB4"/>
    <w:rsid w:val="000B1605"/>
    <w:rsid w:val="000B22DE"/>
    <w:rsid w:val="000B5F37"/>
    <w:rsid w:val="000E0134"/>
    <w:rsid w:val="000E0599"/>
    <w:rsid w:val="000E3949"/>
    <w:rsid w:val="000E64DF"/>
    <w:rsid w:val="001037DB"/>
    <w:rsid w:val="00105D16"/>
    <w:rsid w:val="00107D17"/>
    <w:rsid w:val="0011120E"/>
    <w:rsid w:val="0011316F"/>
    <w:rsid w:val="00113A22"/>
    <w:rsid w:val="0012398C"/>
    <w:rsid w:val="00135DD1"/>
    <w:rsid w:val="0014104F"/>
    <w:rsid w:val="00145E59"/>
    <w:rsid w:val="00156DC6"/>
    <w:rsid w:val="00160625"/>
    <w:rsid w:val="00164D16"/>
    <w:rsid w:val="001666F7"/>
    <w:rsid w:val="00184ED5"/>
    <w:rsid w:val="00190AA3"/>
    <w:rsid w:val="0019255E"/>
    <w:rsid w:val="001A1486"/>
    <w:rsid w:val="001A2D2D"/>
    <w:rsid w:val="001A6449"/>
    <w:rsid w:val="001B1D95"/>
    <w:rsid w:val="001C26DC"/>
    <w:rsid w:val="001C2A83"/>
    <w:rsid w:val="001D42CB"/>
    <w:rsid w:val="001D5CFF"/>
    <w:rsid w:val="001D6CFC"/>
    <w:rsid w:val="001E56A8"/>
    <w:rsid w:val="001E6625"/>
    <w:rsid w:val="001E6807"/>
    <w:rsid w:val="001F22F5"/>
    <w:rsid w:val="001F4769"/>
    <w:rsid w:val="00200317"/>
    <w:rsid w:val="002006A7"/>
    <w:rsid w:val="0020772A"/>
    <w:rsid w:val="00210067"/>
    <w:rsid w:val="00211469"/>
    <w:rsid w:val="00211E2E"/>
    <w:rsid w:val="002128A5"/>
    <w:rsid w:val="00215F5E"/>
    <w:rsid w:val="00223635"/>
    <w:rsid w:val="00227386"/>
    <w:rsid w:val="00230224"/>
    <w:rsid w:val="0023114B"/>
    <w:rsid w:val="00234DE9"/>
    <w:rsid w:val="002365BD"/>
    <w:rsid w:val="00236DA8"/>
    <w:rsid w:val="002464B0"/>
    <w:rsid w:val="00253536"/>
    <w:rsid w:val="00254C8C"/>
    <w:rsid w:val="0026030C"/>
    <w:rsid w:val="0026086F"/>
    <w:rsid w:val="00267973"/>
    <w:rsid w:val="00270DAD"/>
    <w:rsid w:val="00281F1F"/>
    <w:rsid w:val="00282CAB"/>
    <w:rsid w:val="00290F91"/>
    <w:rsid w:val="00291376"/>
    <w:rsid w:val="00291608"/>
    <w:rsid w:val="0029175B"/>
    <w:rsid w:val="00291A06"/>
    <w:rsid w:val="0029428B"/>
    <w:rsid w:val="002A01AA"/>
    <w:rsid w:val="002B0061"/>
    <w:rsid w:val="002B2911"/>
    <w:rsid w:val="002C0A64"/>
    <w:rsid w:val="002C5899"/>
    <w:rsid w:val="002D2C5E"/>
    <w:rsid w:val="002D476D"/>
    <w:rsid w:val="002D6243"/>
    <w:rsid w:val="002E6CA7"/>
    <w:rsid w:val="0030275F"/>
    <w:rsid w:val="003032CE"/>
    <w:rsid w:val="003070F0"/>
    <w:rsid w:val="00312C33"/>
    <w:rsid w:val="00312CDA"/>
    <w:rsid w:val="00314976"/>
    <w:rsid w:val="00322536"/>
    <w:rsid w:val="0032627D"/>
    <w:rsid w:val="00336CC4"/>
    <w:rsid w:val="0034111D"/>
    <w:rsid w:val="00344F58"/>
    <w:rsid w:val="0034786D"/>
    <w:rsid w:val="00350B0E"/>
    <w:rsid w:val="00352A63"/>
    <w:rsid w:val="00354FAE"/>
    <w:rsid w:val="0035676E"/>
    <w:rsid w:val="00357BD8"/>
    <w:rsid w:val="00360AA3"/>
    <w:rsid w:val="0036574B"/>
    <w:rsid w:val="00372E40"/>
    <w:rsid w:val="003769E7"/>
    <w:rsid w:val="00377436"/>
    <w:rsid w:val="0038400C"/>
    <w:rsid w:val="00386A62"/>
    <w:rsid w:val="00386AD2"/>
    <w:rsid w:val="00387F19"/>
    <w:rsid w:val="003A3DCE"/>
    <w:rsid w:val="003B56C8"/>
    <w:rsid w:val="003B6D25"/>
    <w:rsid w:val="003C1468"/>
    <w:rsid w:val="003C15A1"/>
    <w:rsid w:val="003C2446"/>
    <w:rsid w:val="003C26C1"/>
    <w:rsid w:val="003C2DC5"/>
    <w:rsid w:val="003D1213"/>
    <w:rsid w:val="003D2F93"/>
    <w:rsid w:val="003E1109"/>
    <w:rsid w:val="003E2550"/>
    <w:rsid w:val="003E4A1D"/>
    <w:rsid w:val="003E6AF8"/>
    <w:rsid w:val="003F43D6"/>
    <w:rsid w:val="003F6357"/>
    <w:rsid w:val="003F7872"/>
    <w:rsid w:val="0040614F"/>
    <w:rsid w:val="00416D7F"/>
    <w:rsid w:val="00420D5C"/>
    <w:rsid w:val="004223A1"/>
    <w:rsid w:val="00440FD4"/>
    <w:rsid w:val="00441C43"/>
    <w:rsid w:val="00445BE5"/>
    <w:rsid w:val="00452E48"/>
    <w:rsid w:val="00462562"/>
    <w:rsid w:val="00475936"/>
    <w:rsid w:val="00477B5B"/>
    <w:rsid w:val="004925B4"/>
    <w:rsid w:val="00495285"/>
    <w:rsid w:val="0049577F"/>
    <w:rsid w:val="004979DD"/>
    <w:rsid w:val="004A5320"/>
    <w:rsid w:val="004A7620"/>
    <w:rsid w:val="004B170B"/>
    <w:rsid w:val="004B4584"/>
    <w:rsid w:val="004B6A08"/>
    <w:rsid w:val="004C0116"/>
    <w:rsid w:val="004C3C60"/>
    <w:rsid w:val="004C44F8"/>
    <w:rsid w:val="004C5E47"/>
    <w:rsid w:val="004C7E96"/>
    <w:rsid w:val="004D4F86"/>
    <w:rsid w:val="004D5A05"/>
    <w:rsid w:val="004E0101"/>
    <w:rsid w:val="004E4291"/>
    <w:rsid w:val="004F164F"/>
    <w:rsid w:val="004F1C91"/>
    <w:rsid w:val="004F272C"/>
    <w:rsid w:val="004F2886"/>
    <w:rsid w:val="004F3820"/>
    <w:rsid w:val="004F3C44"/>
    <w:rsid w:val="004F649E"/>
    <w:rsid w:val="00502A1B"/>
    <w:rsid w:val="00505817"/>
    <w:rsid w:val="0050702C"/>
    <w:rsid w:val="005130B6"/>
    <w:rsid w:val="005145C6"/>
    <w:rsid w:val="0052162A"/>
    <w:rsid w:val="00524B15"/>
    <w:rsid w:val="00535F43"/>
    <w:rsid w:val="005360B6"/>
    <w:rsid w:val="00540C3F"/>
    <w:rsid w:val="0054247A"/>
    <w:rsid w:val="00544364"/>
    <w:rsid w:val="0054544E"/>
    <w:rsid w:val="00545EAF"/>
    <w:rsid w:val="00554506"/>
    <w:rsid w:val="00566DE7"/>
    <w:rsid w:val="005876CB"/>
    <w:rsid w:val="00590B02"/>
    <w:rsid w:val="005A2A59"/>
    <w:rsid w:val="005A5C29"/>
    <w:rsid w:val="005A66A3"/>
    <w:rsid w:val="005A6CE7"/>
    <w:rsid w:val="005D5326"/>
    <w:rsid w:val="005E1871"/>
    <w:rsid w:val="005E32C7"/>
    <w:rsid w:val="005E7488"/>
    <w:rsid w:val="005F78B2"/>
    <w:rsid w:val="00604439"/>
    <w:rsid w:val="006113D2"/>
    <w:rsid w:val="0061595E"/>
    <w:rsid w:val="00621D7D"/>
    <w:rsid w:val="0062742D"/>
    <w:rsid w:val="00650ABD"/>
    <w:rsid w:val="006532D8"/>
    <w:rsid w:val="006567A6"/>
    <w:rsid w:val="00667185"/>
    <w:rsid w:val="006807ED"/>
    <w:rsid w:val="00682E5E"/>
    <w:rsid w:val="0068300F"/>
    <w:rsid w:val="0068322D"/>
    <w:rsid w:val="00687190"/>
    <w:rsid w:val="006871AE"/>
    <w:rsid w:val="00690B4F"/>
    <w:rsid w:val="00691CE5"/>
    <w:rsid w:val="006948C4"/>
    <w:rsid w:val="00695C8D"/>
    <w:rsid w:val="006A66E1"/>
    <w:rsid w:val="006B2A79"/>
    <w:rsid w:val="006C24BB"/>
    <w:rsid w:val="006E5655"/>
    <w:rsid w:val="006E61F5"/>
    <w:rsid w:val="006E7E0F"/>
    <w:rsid w:val="006F2411"/>
    <w:rsid w:val="006F75E3"/>
    <w:rsid w:val="007057A0"/>
    <w:rsid w:val="00705B2F"/>
    <w:rsid w:val="0070775C"/>
    <w:rsid w:val="0071064E"/>
    <w:rsid w:val="0071110A"/>
    <w:rsid w:val="007122D7"/>
    <w:rsid w:val="0071781D"/>
    <w:rsid w:val="00724D69"/>
    <w:rsid w:val="0073010A"/>
    <w:rsid w:val="00737A4B"/>
    <w:rsid w:val="007450A6"/>
    <w:rsid w:val="00747431"/>
    <w:rsid w:val="00752A25"/>
    <w:rsid w:val="00757E1D"/>
    <w:rsid w:val="00766E24"/>
    <w:rsid w:val="00772E2A"/>
    <w:rsid w:val="0077556B"/>
    <w:rsid w:val="00791892"/>
    <w:rsid w:val="00793B09"/>
    <w:rsid w:val="007A76C3"/>
    <w:rsid w:val="007B2FCF"/>
    <w:rsid w:val="007D35A8"/>
    <w:rsid w:val="007D5272"/>
    <w:rsid w:val="007E1A91"/>
    <w:rsid w:val="007E436A"/>
    <w:rsid w:val="00806794"/>
    <w:rsid w:val="00813526"/>
    <w:rsid w:val="00815D81"/>
    <w:rsid w:val="0083121E"/>
    <w:rsid w:val="00842194"/>
    <w:rsid w:val="00844266"/>
    <w:rsid w:val="00851146"/>
    <w:rsid w:val="0085213E"/>
    <w:rsid w:val="0086374D"/>
    <w:rsid w:val="00873959"/>
    <w:rsid w:val="0087430F"/>
    <w:rsid w:val="00874C11"/>
    <w:rsid w:val="00874F8C"/>
    <w:rsid w:val="008812FB"/>
    <w:rsid w:val="00881664"/>
    <w:rsid w:val="00883E23"/>
    <w:rsid w:val="00884C63"/>
    <w:rsid w:val="00887B32"/>
    <w:rsid w:val="0089333C"/>
    <w:rsid w:val="00893C51"/>
    <w:rsid w:val="008976F9"/>
    <w:rsid w:val="008A28E1"/>
    <w:rsid w:val="008A6A97"/>
    <w:rsid w:val="008A7B0D"/>
    <w:rsid w:val="008C490F"/>
    <w:rsid w:val="008C4C6B"/>
    <w:rsid w:val="008D0FF1"/>
    <w:rsid w:val="008D1E01"/>
    <w:rsid w:val="008D4728"/>
    <w:rsid w:val="008D6B0F"/>
    <w:rsid w:val="008F316F"/>
    <w:rsid w:val="008F3CA8"/>
    <w:rsid w:val="008F4D43"/>
    <w:rsid w:val="008F684E"/>
    <w:rsid w:val="008F6F6A"/>
    <w:rsid w:val="00907BAC"/>
    <w:rsid w:val="0091204E"/>
    <w:rsid w:val="00914A9E"/>
    <w:rsid w:val="009167BF"/>
    <w:rsid w:val="00920DAA"/>
    <w:rsid w:val="00924DEB"/>
    <w:rsid w:val="00932F8C"/>
    <w:rsid w:val="00944AA5"/>
    <w:rsid w:val="0094582F"/>
    <w:rsid w:val="00945DF2"/>
    <w:rsid w:val="00951D98"/>
    <w:rsid w:val="00952EFA"/>
    <w:rsid w:val="009566F2"/>
    <w:rsid w:val="00960888"/>
    <w:rsid w:val="00963839"/>
    <w:rsid w:val="009640CD"/>
    <w:rsid w:val="00966A58"/>
    <w:rsid w:val="0097363C"/>
    <w:rsid w:val="00987DA4"/>
    <w:rsid w:val="009A432A"/>
    <w:rsid w:val="009B77A5"/>
    <w:rsid w:val="009C2859"/>
    <w:rsid w:val="009D1E52"/>
    <w:rsid w:val="009D233F"/>
    <w:rsid w:val="009E1EC3"/>
    <w:rsid w:val="009E25F1"/>
    <w:rsid w:val="009E55DF"/>
    <w:rsid w:val="009F1386"/>
    <w:rsid w:val="009F61B8"/>
    <w:rsid w:val="009F67CF"/>
    <w:rsid w:val="00A00D2D"/>
    <w:rsid w:val="00A02424"/>
    <w:rsid w:val="00A06B54"/>
    <w:rsid w:val="00A12432"/>
    <w:rsid w:val="00A20AC4"/>
    <w:rsid w:val="00A20E82"/>
    <w:rsid w:val="00A239E3"/>
    <w:rsid w:val="00A30833"/>
    <w:rsid w:val="00A324F0"/>
    <w:rsid w:val="00A328FE"/>
    <w:rsid w:val="00A32BCC"/>
    <w:rsid w:val="00A357F4"/>
    <w:rsid w:val="00A44437"/>
    <w:rsid w:val="00A44F51"/>
    <w:rsid w:val="00A46898"/>
    <w:rsid w:val="00A53D77"/>
    <w:rsid w:val="00A57169"/>
    <w:rsid w:val="00A60790"/>
    <w:rsid w:val="00A609F6"/>
    <w:rsid w:val="00A60E01"/>
    <w:rsid w:val="00A62E84"/>
    <w:rsid w:val="00A63C1A"/>
    <w:rsid w:val="00A66A4B"/>
    <w:rsid w:val="00A73A66"/>
    <w:rsid w:val="00A80E18"/>
    <w:rsid w:val="00A909B9"/>
    <w:rsid w:val="00A940DF"/>
    <w:rsid w:val="00AA2115"/>
    <w:rsid w:val="00AB1E67"/>
    <w:rsid w:val="00AB5512"/>
    <w:rsid w:val="00AB6F30"/>
    <w:rsid w:val="00AB7340"/>
    <w:rsid w:val="00AC363D"/>
    <w:rsid w:val="00AE0443"/>
    <w:rsid w:val="00AE1213"/>
    <w:rsid w:val="00AE3579"/>
    <w:rsid w:val="00AF3647"/>
    <w:rsid w:val="00B00400"/>
    <w:rsid w:val="00B01D27"/>
    <w:rsid w:val="00B2228B"/>
    <w:rsid w:val="00B2409B"/>
    <w:rsid w:val="00B432DD"/>
    <w:rsid w:val="00B46A9A"/>
    <w:rsid w:val="00B63B1A"/>
    <w:rsid w:val="00B70D38"/>
    <w:rsid w:val="00B72E78"/>
    <w:rsid w:val="00B759EA"/>
    <w:rsid w:val="00B7661E"/>
    <w:rsid w:val="00B836A5"/>
    <w:rsid w:val="00B85481"/>
    <w:rsid w:val="00B92155"/>
    <w:rsid w:val="00B92D57"/>
    <w:rsid w:val="00B97FB5"/>
    <w:rsid w:val="00BA5A61"/>
    <w:rsid w:val="00BB1D3D"/>
    <w:rsid w:val="00BC1D9A"/>
    <w:rsid w:val="00BD53CE"/>
    <w:rsid w:val="00BE0549"/>
    <w:rsid w:val="00BE60EE"/>
    <w:rsid w:val="00BF3E71"/>
    <w:rsid w:val="00BF775D"/>
    <w:rsid w:val="00BF7CB5"/>
    <w:rsid w:val="00C00A02"/>
    <w:rsid w:val="00C05700"/>
    <w:rsid w:val="00C204BF"/>
    <w:rsid w:val="00C22886"/>
    <w:rsid w:val="00C325CF"/>
    <w:rsid w:val="00C430B2"/>
    <w:rsid w:val="00C43115"/>
    <w:rsid w:val="00C52847"/>
    <w:rsid w:val="00C52A1E"/>
    <w:rsid w:val="00C72848"/>
    <w:rsid w:val="00C80575"/>
    <w:rsid w:val="00C834B8"/>
    <w:rsid w:val="00C84BEA"/>
    <w:rsid w:val="00C903E3"/>
    <w:rsid w:val="00C97EC3"/>
    <w:rsid w:val="00CA0179"/>
    <w:rsid w:val="00CA7A74"/>
    <w:rsid w:val="00CA7B7A"/>
    <w:rsid w:val="00CB5603"/>
    <w:rsid w:val="00CC431D"/>
    <w:rsid w:val="00CC5464"/>
    <w:rsid w:val="00CC671C"/>
    <w:rsid w:val="00CC7165"/>
    <w:rsid w:val="00CD26E4"/>
    <w:rsid w:val="00CD3423"/>
    <w:rsid w:val="00CF01B1"/>
    <w:rsid w:val="00D117D4"/>
    <w:rsid w:val="00D11A6D"/>
    <w:rsid w:val="00D15DD0"/>
    <w:rsid w:val="00D2294B"/>
    <w:rsid w:val="00D26DE0"/>
    <w:rsid w:val="00D36770"/>
    <w:rsid w:val="00D376AC"/>
    <w:rsid w:val="00D40943"/>
    <w:rsid w:val="00D40F97"/>
    <w:rsid w:val="00D500C5"/>
    <w:rsid w:val="00D546E3"/>
    <w:rsid w:val="00D634D0"/>
    <w:rsid w:val="00D64DEB"/>
    <w:rsid w:val="00D7008C"/>
    <w:rsid w:val="00D7411F"/>
    <w:rsid w:val="00D76274"/>
    <w:rsid w:val="00D77CEC"/>
    <w:rsid w:val="00D900B9"/>
    <w:rsid w:val="00D92D5E"/>
    <w:rsid w:val="00D93AFE"/>
    <w:rsid w:val="00D97FDA"/>
    <w:rsid w:val="00DA2EA5"/>
    <w:rsid w:val="00DA3E49"/>
    <w:rsid w:val="00DB1E67"/>
    <w:rsid w:val="00DB2B82"/>
    <w:rsid w:val="00DB3F03"/>
    <w:rsid w:val="00DB62FC"/>
    <w:rsid w:val="00DB65A3"/>
    <w:rsid w:val="00DB65D6"/>
    <w:rsid w:val="00DC1A85"/>
    <w:rsid w:val="00DC33BD"/>
    <w:rsid w:val="00DC5E1C"/>
    <w:rsid w:val="00DC6728"/>
    <w:rsid w:val="00DC7AFA"/>
    <w:rsid w:val="00DD18B0"/>
    <w:rsid w:val="00DD27B7"/>
    <w:rsid w:val="00DD5FB5"/>
    <w:rsid w:val="00DF11A1"/>
    <w:rsid w:val="00DF1315"/>
    <w:rsid w:val="00DF339C"/>
    <w:rsid w:val="00DF5656"/>
    <w:rsid w:val="00E04AEE"/>
    <w:rsid w:val="00E05168"/>
    <w:rsid w:val="00E06579"/>
    <w:rsid w:val="00E06F1A"/>
    <w:rsid w:val="00E10778"/>
    <w:rsid w:val="00E175DB"/>
    <w:rsid w:val="00E23B8E"/>
    <w:rsid w:val="00E258B4"/>
    <w:rsid w:val="00E35E26"/>
    <w:rsid w:val="00E40F1A"/>
    <w:rsid w:val="00E42554"/>
    <w:rsid w:val="00E45773"/>
    <w:rsid w:val="00E54830"/>
    <w:rsid w:val="00E5564F"/>
    <w:rsid w:val="00E55D03"/>
    <w:rsid w:val="00E64F7A"/>
    <w:rsid w:val="00E675AC"/>
    <w:rsid w:val="00E72AC3"/>
    <w:rsid w:val="00E815CE"/>
    <w:rsid w:val="00E86478"/>
    <w:rsid w:val="00E87895"/>
    <w:rsid w:val="00E91123"/>
    <w:rsid w:val="00E9364F"/>
    <w:rsid w:val="00EA415A"/>
    <w:rsid w:val="00EA68C2"/>
    <w:rsid w:val="00EB2D62"/>
    <w:rsid w:val="00EB3BD8"/>
    <w:rsid w:val="00EB6473"/>
    <w:rsid w:val="00EC4C44"/>
    <w:rsid w:val="00EC5039"/>
    <w:rsid w:val="00ED094A"/>
    <w:rsid w:val="00ED6059"/>
    <w:rsid w:val="00EE4629"/>
    <w:rsid w:val="00EE5809"/>
    <w:rsid w:val="00EF1074"/>
    <w:rsid w:val="00EF6404"/>
    <w:rsid w:val="00EF726F"/>
    <w:rsid w:val="00EF7B34"/>
    <w:rsid w:val="00F04C59"/>
    <w:rsid w:val="00F0737B"/>
    <w:rsid w:val="00F10582"/>
    <w:rsid w:val="00F179EA"/>
    <w:rsid w:val="00F2554F"/>
    <w:rsid w:val="00F2714B"/>
    <w:rsid w:val="00F27DCC"/>
    <w:rsid w:val="00F421F0"/>
    <w:rsid w:val="00F42342"/>
    <w:rsid w:val="00F45626"/>
    <w:rsid w:val="00F47A28"/>
    <w:rsid w:val="00F55ADF"/>
    <w:rsid w:val="00F55D70"/>
    <w:rsid w:val="00F57EE3"/>
    <w:rsid w:val="00F607C1"/>
    <w:rsid w:val="00F624B2"/>
    <w:rsid w:val="00F703DD"/>
    <w:rsid w:val="00F7085A"/>
    <w:rsid w:val="00F72A5E"/>
    <w:rsid w:val="00F74E32"/>
    <w:rsid w:val="00F7556B"/>
    <w:rsid w:val="00F81E20"/>
    <w:rsid w:val="00F82D24"/>
    <w:rsid w:val="00F84704"/>
    <w:rsid w:val="00F87B47"/>
    <w:rsid w:val="00F92F03"/>
    <w:rsid w:val="00F93023"/>
    <w:rsid w:val="00F9765D"/>
    <w:rsid w:val="00FC25CA"/>
    <w:rsid w:val="00FC3D12"/>
    <w:rsid w:val="00FC6AB6"/>
    <w:rsid w:val="00FD384F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E27DF9-8307-433E-AA2B-33C95243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15"/>
    <w:pPr>
      <w:widowControl w:val="0"/>
      <w:suppressAutoHyphens/>
    </w:pPr>
    <w:rPr>
      <w:rFonts w:ascii="Arial" w:eastAsia="Arial Unicode MS" w:hAnsi="Arial"/>
      <w:sz w:val="18"/>
      <w:szCs w:val="24"/>
    </w:rPr>
  </w:style>
  <w:style w:type="paragraph" w:styleId="Ttulo1">
    <w:name w:val="heading 1"/>
    <w:qFormat/>
    <w:rsid w:val="00DF1315"/>
    <w:pPr>
      <w:keepNext/>
      <w:widowControl w:val="0"/>
      <w:suppressAutoHyphens/>
      <w:outlineLvl w:val="0"/>
    </w:pPr>
    <w:rPr>
      <w:rFonts w:ascii="Arial" w:eastAsia="Arial Unicode MS" w:hAnsi="Arial"/>
      <w:b/>
      <w:bCs/>
      <w:sz w:val="21"/>
      <w:szCs w:val="28"/>
      <w:lang w:eastAsia="ar-SA"/>
    </w:rPr>
  </w:style>
  <w:style w:type="paragraph" w:styleId="Ttulo2">
    <w:name w:val="heading 2"/>
    <w:next w:val="Normal"/>
    <w:qFormat/>
    <w:rsid w:val="00DF1315"/>
    <w:pPr>
      <w:keepNext/>
      <w:widowControl w:val="0"/>
      <w:tabs>
        <w:tab w:val="num" w:pos="0"/>
      </w:tabs>
      <w:suppressAutoHyphens/>
      <w:spacing w:before="238" w:after="85"/>
      <w:outlineLvl w:val="1"/>
    </w:pPr>
    <w:rPr>
      <w:rFonts w:ascii="Arial" w:eastAsia="Arial Unicode MS" w:hAnsi="Arial"/>
      <w:b/>
      <w:bCs/>
      <w:iCs/>
      <w:sz w:val="24"/>
      <w:szCs w:val="28"/>
    </w:rPr>
  </w:style>
  <w:style w:type="paragraph" w:styleId="Ttulo3">
    <w:name w:val="heading 3"/>
    <w:basedOn w:val="Ttulo1"/>
    <w:next w:val="Normal"/>
    <w:qFormat/>
    <w:rsid w:val="00DF1315"/>
    <w:pPr>
      <w:tabs>
        <w:tab w:val="left" w:pos="397"/>
      </w:tabs>
      <w:outlineLvl w:val="2"/>
    </w:pPr>
    <w:rPr>
      <w:b w:val="0"/>
      <w:i/>
      <w:sz w:val="24"/>
    </w:rPr>
  </w:style>
  <w:style w:type="paragraph" w:styleId="Ttulo4">
    <w:name w:val="heading 4"/>
    <w:next w:val="Normal"/>
    <w:qFormat/>
    <w:rsid w:val="00DF1315"/>
    <w:pPr>
      <w:widowControl w:val="0"/>
      <w:suppressAutoHyphens/>
      <w:ind w:left="1474"/>
      <w:outlineLvl w:val="3"/>
    </w:pPr>
    <w:rPr>
      <w:rFonts w:ascii="Arial" w:eastAsia="Arial Unicode MS" w:hAnsi="Arial"/>
      <w:bCs/>
      <w:iCs/>
    </w:rPr>
  </w:style>
  <w:style w:type="paragraph" w:styleId="Ttulo5">
    <w:name w:val="heading 5"/>
    <w:next w:val="Normal"/>
    <w:qFormat/>
    <w:rsid w:val="00DF1315"/>
    <w:pPr>
      <w:widowControl w:val="0"/>
      <w:suppressAutoHyphens/>
      <w:spacing w:before="119"/>
      <w:ind w:left="1361"/>
      <w:jc w:val="both"/>
      <w:outlineLvl w:val="4"/>
    </w:pPr>
    <w:rPr>
      <w:rFonts w:ascii="Arial" w:eastAsia="Arial Unicode MS" w:hAnsi="Arial"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rsid w:val="00DF1315"/>
    <w:rPr>
      <w:vertAlign w:val="superscript"/>
    </w:rPr>
  </w:style>
  <w:style w:type="character" w:customStyle="1" w:styleId="Smbolosdenumerao">
    <w:name w:val="Símbolos de numeração"/>
    <w:rsid w:val="00DF1315"/>
  </w:style>
  <w:style w:type="character" w:customStyle="1" w:styleId="Marcadores">
    <w:name w:val="Marcadores"/>
    <w:rsid w:val="00DF1315"/>
    <w:rPr>
      <w:rFonts w:ascii="StarSymbol" w:eastAsia="StarSymbol" w:hAnsi="StarSymbol" w:cs="StarSymbol"/>
      <w:sz w:val="18"/>
      <w:szCs w:val="18"/>
    </w:rPr>
  </w:style>
  <w:style w:type="paragraph" w:styleId="Corpodetexto">
    <w:name w:val="Body Text"/>
    <w:basedOn w:val="Normal"/>
    <w:semiHidden/>
    <w:rsid w:val="00DF1315"/>
    <w:pPr>
      <w:spacing w:after="120"/>
    </w:pPr>
  </w:style>
  <w:style w:type="paragraph" w:customStyle="1" w:styleId="Captulo">
    <w:name w:val="Capítulo"/>
    <w:basedOn w:val="Normal"/>
    <w:next w:val="Corpodetexto"/>
    <w:rsid w:val="00DF1315"/>
    <w:pPr>
      <w:keepNext/>
      <w:spacing w:before="240" w:after="120"/>
    </w:pPr>
    <w:rPr>
      <w:rFonts w:cs="Tahoma"/>
      <w:sz w:val="28"/>
      <w:szCs w:val="28"/>
    </w:rPr>
  </w:style>
  <w:style w:type="paragraph" w:styleId="Lista">
    <w:name w:val="List"/>
    <w:basedOn w:val="Normal"/>
    <w:semiHidden/>
    <w:rsid w:val="00DF1315"/>
    <w:pPr>
      <w:spacing w:after="120"/>
    </w:pPr>
    <w:rPr>
      <w:rFonts w:cs="Tahoma"/>
    </w:rPr>
  </w:style>
  <w:style w:type="paragraph" w:styleId="Cabealho">
    <w:name w:val="header"/>
    <w:basedOn w:val="Normal"/>
    <w:link w:val="CabealhoChar"/>
    <w:rsid w:val="00DF1315"/>
    <w:pPr>
      <w:suppressLineNumbers/>
      <w:tabs>
        <w:tab w:val="center" w:pos="4818"/>
        <w:tab w:val="right" w:pos="9637"/>
      </w:tabs>
    </w:pPr>
    <w:rPr>
      <w:sz w:val="14"/>
      <w:lang w:val="x-none" w:eastAsia="x-none"/>
    </w:rPr>
  </w:style>
  <w:style w:type="paragraph" w:styleId="Rodap">
    <w:name w:val="footer"/>
    <w:basedOn w:val="Normal"/>
    <w:link w:val="RodapChar"/>
    <w:uiPriority w:val="99"/>
    <w:rsid w:val="00DF1315"/>
    <w:pPr>
      <w:suppressLineNumbers/>
      <w:tabs>
        <w:tab w:val="center" w:pos="4818"/>
        <w:tab w:val="right" w:pos="9637"/>
      </w:tabs>
    </w:pPr>
    <w:rPr>
      <w:sz w:val="14"/>
      <w:lang w:val="x-none" w:eastAsia="x-none"/>
    </w:rPr>
  </w:style>
  <w:style w:type="paragraph" w:customStyle="1" w:styleId="Contedodatabela">
    <w:name w:val="Conteúdo da tabela"/>
    <w:basedOn w:val="Normal"/>
    <w:rsid w:val="00DF1315"/>
    <w:pPr>
      <w:suppressLineNumbers/>
      <w:spacing w:line="100" w:lineRule="atLeast"/>
    </w:pPr>
  </w:style>
  <w:style w:type="paragraph" w:customStyle="1" w:styleId="Ttulodatabela">
    <w:name w:val="Título da tabela"/>
    <w:basedOn w:val="Contedodatabela"/>
    <w:rsid w:val="00DF1315"/>
    <w:pPr>
      <w:jc w:val="center"/>
    </w:pPr>
    <w:rPr>
      <w:b/>
      <w:bCs/>
    </w:rPr>
  </w:style>
  <w:style w:type="paragraph" w:customStyle="1" w:styleId="Legenda1">
    <w:name w:val="Legenda1"/>
    <w:basedOn w:val="Normal"/>
    <w:rsid w:val="00DF1315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ontedodoquadro">
    <w:name w:val="Conteúdo do quadro"/>
    <w:basedOn w:val="Corpodetexto"/>
    <w:rsid w:val="00DF1315"/>
    <w:pPr>
      <w:jc w:val="center"/>
    </w:pPr>
    <w:rPr>
      <w:b/>
      <w:sz w:val="64"/>
    </w:rPr>
  </w:style>
  <w:style w:type="paragraph" w:customStyle="1" w:styleId="ndice">
    <w:name w:val="Índice"/>
    <w:basedOn w:val="Normal"/>
    <w:rsid w:val="00DF1315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DF1315"/>
    <w:pPr>
      <w:spacing w:before="397" w:after="397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next w:val="Normal"/>
    <w:qFormat/>
    <w:rsid w:val="00DF1315"/>
    <w:pPr>
      <w:keepNext/>
      <w:spacing w:before="240" w:after="120"/>
      <w:jc w:val="center"/>
    </w:pPr>
    <w:rPr>
      <w:rFonts w:eastAsia="MS Mincho" w:cs="Tahoma"/>
      <w:i/>
      <w:i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2A63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52A63"/>
    <w:rPr>
      <w:rFonts w:ascii="Tahoma" w:eastAsia="Arial Unicode MS" w:hAnsi="Tahoma" w:cs="Tahoma"/>
      <w:sz w:val="16"/>
      <w:szCs w:val="16"/>
    </w:rPr>
  </w:style>
  <w:style w:type="table" w:styleId="Tabelacomgrade">
    <w:name w:val="Table Grid"/>
    <w:basedOn w:val="Tabelanormal"/>
    <w:rsid w:val="00DA2EA5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PCorpo1">
    <w:name w:val="RUP Corpo 1"/>
    <w:link w:val="RUPCorpo1Char"/>
    <w:rsid w:val="00DA2EA5"/>
    <w:pPr>
      <w:spacing w:before="120"/>
      <w:ind w:firstLine="425"/>
      <w:jc w:val="both"/>
    </w:pPr>
    <w:rPr>
      <w:rFonts w:ascii="Arial" w:hAnsi="Arial"/>
    </w:rPr>
  </w:style>
  <w:style w:type="character" w:customStyle="1" w:styleId="RUPCorpo1Char">
    <w:name w:val="RUP Corpo 1 Char"/>
    <w:link w:val="RUPCorpo1"/>
    <w:rsid w:val="00DA2EA5"/>
    <w:rPr>
      <w:rFonts w:ascii="Arial" w:hAnsi="Arial"/>
      <w:lang w:val="pt-BR" w:eastAsia="pt-BR" w:bidi="ar-SA"/>
    </w:rPr>
  </w:style>
  <w:style w:type="paragraph" w:customStyle="1" w:styleId="RUPInstrues">
    <w:name w:val="RUP Instruções"/>
    <w:link w:val="RUPInstruesChar"/>
    <w:rsid w:val="003032CE"/>
    <w:pPr>
      <w:spacing w:before="60" w:after="60"/>
      <w:jc w:val="both"/>
    </w:pPr>
    <w:rPr>
      <w:rFonts w:ascii="Arial" w:hAnsi="Arial" w:cs="Arial"/>
      <w:i/>
      <w:color w:val="0000FF"/>
      <w:sz w:val="18"/>
    </w:rPr>
  </w:style>
  <w:style w:type="paragraph" w:customStyle="1" w:styleId="RUPTabela">
    <w:name w:val="RUP Tabela"/>
    <w:rsid w:val="003032CE"/>
    <w:pPr>
      <w:spacing w:before="60" w:after="60"/>
    </w:pPr>
    <w:rPr>
      <w:rFonts w:ascii="Arial" w:hAnsi="Arial" w:cs="Arial"/>
    </w:rPr>
  </w:style>
  <w:style w:type="character" w:customStyle="1" w:styleId="RUPInstruesChar">
    <w:name w:val="RUP Instruções Char"/>
    <w:link w:val="RUPInstrues"/>
    <w:rsid w:val="003032C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CabealhodeTabela">
    <w:name w:val="Cabeçalho de Tabela"/>
    <w:basedOn w:val="Normal"/>
    <w:rsid w:val="00793B09"/>
    <w:pPr>
      <w:widowControl/>
      <w:suppressAutoHyphens w:val="0"/>
      <w:spacing w:before="60" w:after="60"/>
      <w:jc w:val="center"/>
    </w:pPr>
    <w:rPr>
      <w:rFonts w:ascii="Times New Roman" w:eastAsia="Times New Roman" w:hAnsi="Times New Roman"/>
      <w:b/>
      <w:sz w:val="24"/>
      <w:szCs w:val="20"/>
    </w:rPr>
  </w:style>
  <w:style w:type="paragraph" w:customStyle="1" w:styleId="DetalhedeReviso">
    <w:name w:val="Detalhe de Revisão"/>
    <w:basedOn w:val="Normal"/>
    <w:rsid w:val="00793B09"/>
    <w:pPr>
      <w:widowControl/>
      <w:suppressAutoHyphens w:val="0"/>
      <w:spacing w:before="60" w:after="60"/>
      <w:ind w:left="720"/>
    </w:pPr>
    <w:rPr>
      <w:rFonts w:eastAsia="Times New Roman"/>
      <w:sz w:val="20"/>
      <w:szCs w:val="20"/>
    </w:rPr>
  </w:style>
  <w:style w:type="paragraph" w:customStyle="1" w:styleId="TableContents">
    <w:name w:val="Table Contents"/>
    <w:basedOn w:val="Normal"/>
    <w:rsid w:val="00AB7340"/>
    <w:pPr>
      <w:suppressLineNumbers/>
      <w:spacing w:after="120"/>
    </w:pPr>
    <w:rPr>
      <w:sz w:val="24"/>
    </w:rPr>
  </w:style>
  <w:style w:type="paragraph" w:customStyle="1" w:styleId="TableHeading">
    <w:name w:val="Table Heading"/>
    <w:basedOn w:val="TableContents"/>
    <w:rsid w:val="00AB7340"/>
    <w:pPr>
      <w:jc w:val="center"/>
    </w:pPr>
    <w:rPr>
      <w:b/>
      <w:bCs/>
      <w:i/>
      <w:iCs/>
    </w:rPr>
  </w:style>
  <w:style w:type="character" w:styleId="Hyperlink">
    <w:name w:val="Hyperlink"/>
    <w:unhideWhenUsed/>
    <w:rsid w:val="005A66A3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5A66A3"/>
    <w:rPr>
      <w:color w:val="800080"/>
      <w:u w:val="single"/>
    </w:rPr>
  </w:style>
  <w:style w:type="paragraph" w:styleId="Corpodetexto2">
    <w:name w:val="Body Text 2"/>
    <w:basedOn w:val="Normal"/>
    <w:autoRedefine/>
    <w:rsid w:val="000464BF"/>
    <w:pPr>
      <w:jc w:val="center"/>
    </w:pPr>
    <w:rPr>
      <w:b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DC1A85"/>
    <w:pPr>
      <w:ind w:left="720"/>
      <w:contextualSpacing/>
    </w:pPr>
  </w:style>
  <w:style w:type="paragraph" w:customStyle="1" w:styleId="TTULO0">
    <w:name w:val="TÍTULO"/>
    <w:basedOn w:val="Normal"/>
    <w:rsid w:val="00DB62FC"/>
    <w:pPr>
      <w:spacing w:before="397" w:after="397"/>
      <w:jc w:val="center"/>
    </w:pPr>
    <w:rPr>
      <w:rFonts w:ascii="Century Gothic" w:eastAsia="Times New Roman" w:hAnsi="Century Gothic"/>
      <w:b/>
      <w:bCs/>
      <w:sz w:val="32"/>
      <w:szCs w:val="20"/>
    </w:rPr>
  </w:style>
  <w:style w:type="character" w:customStyle="1" w:styleId="CabealhoChar">
    <w:name w:val="Cabeçalho Char"/>
    <w:link w:val="Cabealho"/>
    <w:rsid w:val="003C1468"/>
    <w:rPr>
      <w:rFonts w:ascii="Arial" w:eastAsia="Arial Unicode MS" w:hAnsi="Arial"/>
      <w:sz w:val="14"/>
      <w:szCs w:val="24"/>
    </w:rPr>
  </w:style>
  <w:style w:type="character" w:customStyle="1" w:styleId="RodapChar">
    <w:name w:val="Rodapé Char"/>
    <w:link w:val="Rodap"/>
    <w:uiPriority w:val="99"/>
    <w:rsid w:val="00932F8C"/>
    <w:rPr>
      <w:rFonts w:ascii="Arial" w:eastAsia="Arial Unicode MS" w:hAnsi="Arial"/>
      <w:sz w:val="1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9175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04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07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33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llc@unisinos.br" TargetMode="External"/><Relationship Id="rId13" Type="http://schemas.openxmlformats.org/officeDocument/2006/relationships/hyperlink" Target="../2_7_9_Documento_Mensagens/Documento%20de%20Mensagens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../2_7_1_Regras_Negocio/Regras%20de%20Neg&#243;cio%20e%20Requisitos.docx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../2_7_9_Documento_Mensagens/Documento%20de%20Mensagens.docx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2_7_1_Regras_Negocio/Regras%20de%20Neg&#243;cio%20e%20Requisitos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../2_7_9_Documento_Mensagens/Documento%20de%20Mensagens.docx" TargetMode="External"/><Relationship Id="rId23" Type="http://schemas.openxmlformats.org/officeDocument/2006/relationships/header" Target="header3.xml"/><Relationship Id="rId10" Type="http://schemas.openxmlformats.org/officeDocument/2006/relationships/hyperlink" Target="../2_7_1_Regras_Negocio/Regras%20de%20Neg&#243;cio%20e%20Requisitos.doc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coreixas@unisinos.br" TargetMode="External"/><Relationship Id="rId14" Type="http://schemas.openxmlformats.org/officeDocument/2006/relationships/hyperlink" Target="../2_7_9_Documento_Mensagens/Documento%20de%20Mensagens.docx" TargetMode="External"/><Relationship Id="rId22" Type="http://schemas.openxmlformats.org/officeDocument/2006/relationships/hyperlink" Target="mailto:rodrigo.carmo@saude.gov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\PREGAOMS\pgds\Artefatos%20de%20Projetos\2-Planejamento\2.7-Documentos%20T&#233;cnicos\2.7.3-Casos%20de%20Uso\FRM-PMGDS-020-Model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8813B-0BD6-4E6E-B0CA-FFAC4BED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FRM-PMGDS-020-Modelo de Caso de Uso</Template>
  <TotalTime>3441</TotalTime>
  <Pages>10</Pages>
  <Words>1172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Ministério da Saúde</Company>
  <LinksUpToDate>false</LinksUpToDate>
  <CharactersWithSpaces>7493</CharactersWithSpaces>
  <SharedDoc>false</SharedDoc>
  <HLinks>
    <vt:vector size="120" baseType="variant">
      <vt:variant>
        <vt:i4>5177368</vt:i4>
      </vt:variant>
      <vt:variant>
        <vt:i4>57</vt:i4>
      </vt:variant>
      <vt:variant>
        <vt:i4>0</vt:i4>
      </vt:variant>
      <vt:variant>
        <vt:i4>5</vt:i4>
      </vt:variant>
      <vt:variant>
        <vt:lpwstr>../2.7.9-Documento_de_Mensagens/Documento de Mensagens.docx</vt:lpwstr>
      </vt:variant>
      <vt:variant>
        <vt:lpwstr/>
      </vt:variant>
      <vt:variant>
        <vt:i4>13303816</vt:i4>
      </vt:variant>
      <vt:variant>
        <vt:i4>54</vt:i4>
      </vt:variant>
      <vt:variant>
        <vt:i4>0</vt:i4>
      </vt:variant>
      <vt:variant>
        <vt:i4>5</vt:i4>
      </vt:variant>
      <vt:variant>
        <vt:lpwstr>../2.7.1-Regras_de_Negocio_e_Requisitos/Regras de Negócio e Requisitos.docx</vt:lpwstr>
      </vt:variant>
      <vt:variant>
        <vt:lpwstr/>
      </vt:variant>
      <vt:variant>
        <vt:i4>5177368</vt:i4>
      </vt:variant>
      <vt:variant>
        <vt:i4>51</vt:i4>
      </vt:variant>
      <vt:variant>
        <vt:i4>0</vt:i4>
      </vt:variant>
      <vt:variant>
        <vt:i4>5</vt:i4>
      </vt:variant>
      <vt:variant>
        <vt:lpwstr>../2.7.9-Documento_de_Mensagens/Documento de Mensagens.docx</vt:lpwstr>
      </vt:variant>
      <vt:variant>
        <vt:lpwstr/>
      </vt:variant>
      <vt:variant>
        <vt:i4>5177368</vt:i4>
      </vt:variant>
      <vt:variant>
        <vt:i4>48</vt:i4>
      </vt:variant>
      <vt:variant>
        <vt:i4>0</vt:i4>
      </vt:variant>
      <vt:variant>
        <vt:i4>5</vt:i4>
      </vt:variant>
      <vt:variant>
        <vt:lpwstr>../2.7.9-Documento_de_Mensagens/Documento de Mensagens.docx</vt:lpwstr>
      </vt:variant>
      <vt:variant>
        <vt:lpwstr/>
      </vt:variant>
      <vt:variant>
        <vt:i4>9830474</vt:i4>
      </vt:variant>
      <vt:variant>
        <vt:i4>45</vt:i4>
      </vt:variant>
      <vt:variant>
        <vt:i4>0</vt:i4>
      </vt:variant>
      <vt:variant>
        <vt:i4>5</vt:i4>
      </vt:variant>
      <vt:variant>
        <vt:lpwstr>../2.7.1-Regras_de_Negocio_e_Requisitos/Regras de Negócio e Requisitos.docx</vt:lpwstr>
      </vt:variant>
      <vt:variant>
        <vt:lpwstr>RN039</vt:lpwstr>
      </vt:variant>
      <vt:variant>
        <vt:i4>5177368</vt:i4>
      </vt:variant>
      <vt:variant>
        <vt:i4>42</vt:i4>
      </vt:variant>
      <vt:variant>
        <vt:i4>0</vt:i4>
      </vt:variant>
      <vt:variant>
        <vt:i4>5</vt:i4>
      </vt:variant>
      <vt:variant>
        <vt:lpwstr>../2.7.9-Documento_de_Mensagens/Documento de Mensagens.docx</vt:lpwstr>
      </vt:variant>
      <vt:variant>
        <vt:lpwstr/>
      </vt:variant>
      <vt:variant>
        <vt:i4>13303816</vt:i4>
      </vt:variant>
      <vt:variant>
        <vt:i4>39</vt:i4>
      </vt:variant>
      <vt:variant>
        <vt:i4>0</vt:i4>
      </vt:variant>
      <vt:variant>
        <vt:i4>5</vt:i4>
      </vt:variant>
      <vt:variant>
        <vt:lpwstr>../2.7.1-Regras_de_Negocio_e_Requisitos/Regras de Negócio e Requisitos.docx</vt:lpwstr>
      </vt:variant>
      <vt:variant>
        <vt:lpwstr/>
      </vt:variant>
      <vt:variant>
        <vt:i4>5177368</vt:i4>
      </vt:variant>
      <vt:variant>
        <vt:i4>36</vt:i4>
      </vt:variant>
      <vt:variant>
        <vt:i4>0</vt:i4>
      </vt:variant>
      <vt:variant>
        <vt:i4>5</vt:i4>
      </vt:variant>
      <vt:variant>
        <vt:lpwstr>../2.7.9-Documento_de_Mensagens/Documento de Mensagens.docx</vt:lpwstr>
      </vt:variant>
      <vt:variant>
        <vt:lpwstr/>
      </vt:variant>
      <vt:variant>
        <vt:i4>13303816</vt:i4>
      </vt:variant>
      <vt:variant>
        <vt:i4>33</vt:i4>
      </vt:variant>
      <vt:variant>
        <vt:i4>0</vt:i4>
      </vt:variant>
      <vt:variant>
        <vt:i4>5</vt:i4>
      </vt:variant>
      <vt:variant>
        <vt:lpwstr>../2.7.1-Regras_de_Negocio_e_Requisitos/Regras de Negócio e Requisitos.docx</vt:lpwstr>
      </vt:variant>
      <vt:variant>
        <vt:lpwstr/>
      </vt:variant>
      <vt:variant>
        <vt:i4>13303816</vt:i4>
      </vt:variant>
      <vt:variant>
        <vt:i4>30</vt:i4>
      </vt:variant>
      <vt:variant>
        <vt:i4>0</vt:i4>
      </vt:variant>
      <vt:variant>
        <vt:i4>5</vt:i4>
      </vt:variant>
      <vt:variant>
        <vt:lpwstr>../2.7.1-Regras_de_Negocio_e_Requisitos/Regras de Negócio e Requisitos.docx</vt:lpwstr>
      </vt:variant>
      <vt:variant>
        <vt:lpwstr/>
      </vt:variant>
      <vt:variant>
        <vt:i4>6815974</vt:i4>
      </vt:variant>
      <vt:variant>
        <vt:i4>27</vt:i4>
      </vt:variant>
      <vt:variant>
        <vt:i4>0</vt:i4>
      </vt:variant>
      <vt:variant>
        <vt:i4>5</vt:i4>
      </vt:variant>
      <vt:variant>
        <vt:lpwstr>UC001 - Autenticar Usuário.doc</vt:lpwstr>
      </vt:variant>
      <vt:variant>
        <vt:lpwstr>FE01</vt:lpwstr>
      </vt:variant>
      <vt:variant>
        <vt:i4>5242966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FA01</vt:lpwstr>
      </vt:variant>
      <vt:variant>
        <vt:i4>6029380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TL001</vt:lpwstr>
      </vt:variant>
      <vt:variant>
        <vt:i4>5505110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FE01</vt:lpwstr>
      </vt:variant>
      <vt:variant>
        <vt:i4>5570646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FA04</vt:lpwstr>
      </vt:variant>
      <vt:variant>
        <vt:i4>5374038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FA03</vt:lpwstr>
      </vt:variant>
      <vt:variant>
        <vt:i4>5439574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FA02</vt:lpwstr>
      </vt:variant>
      <vt:variant>
        <vt:i4>6029380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TL001</vt:lpwstr>
      </vt:variant>
      <vt:variant>
        <vt:i4>5701738</vt:i4>
      </vt:variant>
      <vt:variant>
        <vt:i4>3</vt:i4>
      </vt:variant>
      <vt:variant>
        <vt:i4>0</vt:i4>
      </vt:variant>
      <vt:variant>
        <vt:i4>5</vt:i4>
      </vt:variant>
      <vt:variant>
        <vt:lpwstr>mailto:newton.wagner@saude.gov.br</vt:lpwstr>
      </vt:variant>
      <vt:variant>
        <vt:lpwstr/>
      </vt:variant>
      <vt:variant>
        <vt:i4>8192067</vt:i4>
      </vt:variant>
      <vt:variant>
        <vt:i4>0</vt:i4>
      </vt:variant>
      <vt:variant>
        <vt:i4>0</vt:i4>
      </vt:variant>
      <vt:variant>
        <vt:i4>5</vt:i4>
      </vt:variant>
      <vt:variant>
        <vt:lpwstr>mailto:claudia.brandao@saude.gov.br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Processo de Desenvolvimento de Software</dc:subject>
  <dc:creator>Leonardo Rodrigues Marques</dc:creator>
  <cp:keywords>processo desenvolvimento software pds modelo casos uso</cp:keywords>
  <cp:lastModifiedBy>Raphael</cp:lastModifiedBy>
  <cp:revision>242</cp:revision>
  <cp:lastPrinted>2011-05-24T19:15:00Z</cp:lastPrinted>
  <dcterms:created xsi:type="dcterms:W3CDTF">2012-10-30T16:58:00Z</dcterms:created>
  <dcterms:modified xsi:type="dcterms:W3CDTF">2016-10-22T20:47:00Z</dcterms:modified>
</cp:coreProperties>
</file>